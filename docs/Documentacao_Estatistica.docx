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329C2" w14:textId="77777777" w:rsidR="008547E0" w:rsidRPr="00B01591" w:rsidRDefault="00794773" w:rsidP="005F395D">
      <w:pPr>
        <w:pStyle w:val="0-IES"/>
        <w:spacing w:after="0" w:line="360" w:lineRule="auto"/>
        <w:rPr>
          <w:rFonts w:cs="Arial"/>
          <w:sz w:val="28"/>
          <w:szCs w:val="28"/>
        </w:rPr>
      </w:pPr>
      <w:r w:rsidRPr="00B01591">
        <w:rPr>
          <w:rFonts w:cs="Arial"/>
          <w:sz w:val="28"/>
          <w:szCs w:val="28"/>
        </w:rPr>
        <w:t>C</w:t>
      </w:r>
      <w:r w:rsidR="008547E0" w:rsidRPr="00B01591">
        <w:rPr>
          <w:rFonts w:cs="Arial"/>
          <w:sz w:val="28"/>
          <w:szCs w:val="28"/>
        </w:rPr>
        <w:t>ENTRO PAULA SOUZA</w:t>
      </w:r>
    </w:p>
    <w:p w14:paraId="1DA5B4FF" w14:textId="77777777" w:rsidR="005135EA" w:rsidRPr="00B01591" w:rsidRDefault="008547E0" w:rsidP="00172704">
      <w:pPr>
        <w:pStyle w:val="0-IES"/>
        <w:spacing w:after="0" w:line="360" w:lineRule="auto"/>
        <w:rPr>
          <w:rFonts w:cs="Arial"/>
          <w:sz w:val="28"/>
          <w:szCs w:val="28"/>
        </w:rPr>
      </w:pPr>
      <w:r w:rsidRPr="00B01591">
        <w:rPr>
          <w:rFonts w:cs="Arial"/>
          <w:sz w:val="28"/>
          <w:szCs w:val="28"/>
        </w:rPr>
        <w:t>FAC</w:t>
      </w:r>
      <w:r w:rsidR="008F52E2" w:rsidRPr="00B01591">
        <w:rPr>
          <w:rFonts w:cs="Arial"/>
          <w:sz w:val="28"/>
          <w:szCs w:val="28"/>
        </w:rPr>
        <w:t>ULDADE DE TECNOLOGIA</w:t>
      </w:r>
      <w:r w:rsidR="005135EA" w:rsidRPr="00B01591">
        <w:rPr>
          <w:rFonts w:cs="Arial"/>
          <w:sz w:val="28"/>
          <w:szCs w:val="28"/>
        </w:rPr>
        <w:t xml:space="preserve"> DE FRANCA </w:t>
      </w:r>
    </w:p>
    <w:p w14:paraId="791D52FB" w14:textId="77777777" w:rsidR="008547E0" w:rsidRDefault="008F52E2" w:rsidP="00172704">
      <w:pPr>
        <w:pStyle w:val="0-IES"/>
        <w:spacing w:after="0" w:line="360" w:lineRule="auto"/>
        <w:rPr>
          <w:rFonts w:cs="Arial"/>
          <w:sz w:val="28"/>
          <w:szCs w:val="28"/>
        </w:rPr>
      </w:pPr>
      <w:r w:rsidRPr="00B01591">
        <w:rPr>
          <w:rFonts w:cs="Arial"/>
          <w:sz w:val="28"/>
          <w:szCs w:val="28"/>
        </w:rPr>
        <w:t>“Dr. THOMAZ</w:t>
      </w:r>
      <w:r w:rsidR="00794773" w:rsidRPr="00B01591">
        <w:rPr>
          <w:rFonts w:cs="Arial"/>
          <w:sz w:val="28"/>
          <w:szCs w:val="28"/>
        </w:rPr>
        <w:t xml:space="preserve"> NOVELINO”</w:t>
      </w:r>
    </w:p>
    <w:p w14:paraId="750557CC" w14:textId="77777777" w:rsidR="005D61D4" w:rsidRDefault="005D61D4" w:rsidP="005D61D4"/>
    <w:p w14:paraId="69062D9C" w14:textId="77777777" w:rsidR="005D61D4" w:rsidRPr="005D61D4" w:rsidRDefault="005D61D4" w:rsidP="005D61D4"/>
    <w:sdt>
      <w:sdtPr>
        <w:rPr>
          <w:rFonts w:cs="Arial"/>
          <w:szCs w:val="28"/>
        </w:rPr>
        <w:alias w:val="APÓS SELECIONAR SEU CURSO, RETIRE A MARCAÇÃO AMARELA"/>
        <w:tag w:val="APÓS SELECIONAR SEU CURSO, RETIRE A MARCAÇÃO AMARELA"/>
        <w:id w:val="1163507436"/>
        <w:placeholder>
          <w:docPart w:val="DefaultPlaceholder_1081868575"/>
        </w:placeholder>
        <w:comboBox>
          <w:listItem w:value="Escolher um item."/>
          <w:listItem w:displayText="TECNOLOGIA EM ANÁLISE E DESENVOLVIMENTO DE SISTEMAS" w:value="TECNOLOGIA EM ANÁLISE E DESENVOLVIMENTO DE SISTEMAS"/>
          <w:listItem w:displayText="TECNOLOGIA EM GESTÃO DA PRODUÇÃO INDUSTRIAL" w:value="TECNOLOGIA EM GESTÃO DA PRODUÇÃO INDUSTRIAL"/>
          <w:listItem w:displayText="TECNOLOGIA EM GESTÃO EMPRESARIAL" w:value="TECNOLOGIA EM GESTÃO EMPRESARIAL"/>
        </w:comboBox>
      </w:sdtPr>
      <w:sdtEndPr/>
      <w:sdtContent>
        <w:p w14:paraId="2D10A74B" w14:textId="77777777" w:rsidR="00794773" w:rsidRPr="00B01591" w:rsidRDefault="007924B6" w:rsidP="00172704">
          <w:pPr>
            <w:pStyle w:val="0-Autor"/>
            <w:spacing w:line="360" w:lineRule="auto"/>
            <w:rPr>
              <w:rFonts w:cs="Arial"/>
              <w:szCs w:val="28"/>
            </w:rPr>
          </w:pPr>
          <w:r>
            <w:rPr>
              <w:rFonts w:cs="Arial"/>
              <w:szCs w:val="28"/>
            </w:rPr>
            <w:t>TECNOLOGIA EM ANÁLISE E DESENVOLVIMENTO DE SISTEMAS</w:t>
          </w:r>
        </w:p>
      </w:sdtContent>
    </w:sdt>
    <w:p w14:paraId="72EEB81E" w14:textId="77777777" w:rsidR="001F6E92" w:rsidRPr="00B01591" w:rsidRDefault="001F6E92" w:rsidP="00172704">
      <w:pPr>
        <w:pStyle w:val="0-Autor"/>
        <w:spacing w:line="360" w:lineRule="auto"/>
        <w:rPr>
          <w:rFonts w:cs="Arial"/>
          <w:szCs w:val="28"/>
        </w:rPr>
      </w:pPr>
    </w:p>
    <w:p w14:paraId="4B1A48DD" w14:textId="77777777" w:rsidR="00D80F73" w:rsidRPr="00B01591" w:rsidRDefault="00D80F73" w:rsidP="00172704">
      <w:pPr>
        <w:pStyle w:val="0-Autor"/>
        <w:spacing w:line="360" w:lineRule="auto"/>
        <w:rPr>
          <w:rFonts w:cs="Arial"/>
          <w:szCs w:val="28"/>
        </w:rPr>
      </w:pPr>
    </w:p>
    <w:p w14:paraId="4A6A2AC4" w14:textId="77777777" w:rsidR="001E1227" w:rsidRPr="00B01591" w:rsidRDefault="001E1227" w:rsidP="00172704">
      <w:pPr>
        <w:pStyle w:val="0-Autor"/>
        <w:spacing w:line="360" w:lineRule="auto"/>
        <w:rPr>
          <w:rFonts w:cs="Arial"/>
          <w:szCs w:val="28"/>
        </w:rPr>
      </w:pPr>
    </w:p>
    <w:p w14:paraId="65F76AEE" w14:textId="77777777" w:rsidR="001E1227" w:rsidRPr="00B01591" w:rsidRDefault="001E1227" w:rsidP="00172704">
      <w:pPr>
        <w:pStyle w:val="0-Autor"/>
        <w:spacing w:line="360" w:lineRule="auto"/>
        <w:rPr>
          <w:rFonts w:cs="Arial"/>
          <w:szCs w:val="28"/>
        </w:rPr>
      </w:pPr>
    </w:p>
    <w:p w14:paraId="7E5DB0AF" w14:textId="77777777" w:rsidR="00C07A46" w:rsidRPr="004176DE" w:rsidRDefault="00C07A46" w:rsidP="00C07A46">
      <w:pPr>
        <w:pStyle w:val="0-Autor"/>
        <w:spacing w:line="360" w:lineRule="auto"/>
        <w:rPr>
          <w:rFonts w:cs="Arial"/>
          <w:szCs w:val="28"/>
        </w:rPr>
      </w:pPr>
      <w:r w:rsidRPr="004176DE">
        <w:rPr>
          <w:rFonts w:cs="Arial"/>
          <w:szCs w:val="28"/>
        </w:rPr>
        <w:t>Bianca Júnia de Castro Gomes</w:t>
      </w:r>
    </w:p>
    <w:p w14:paraId="6B502D12" w14:textId="77777777" w:rsidR="00C07A46" w:rsidRPr="004176DE" w:rsidRDefault="00C07A46" w:rsidP="00C07A46">
      <w:pPr>
        <w:pStyle w:val="0-Autor"/>
        <w:spacing w:line="360" w:lineRule="auto"/>
        <w:rPr>
          <w:rFonts w:cs="Arial"/>
          <w:szCs w:val="28"/>
        </w:rPr>
      </w:pPr>
      <w:r w:rsidRPr="004176DE">
        <w:rPr>
          <w:rFonts w:cs="Arial"/>
          <w:szCs w:val="28"/>
        </w:rPr>
        <w:t>Danilo Matias Martins</w:t>
      </w:r>
    </w:p>
    <w:p w14:paraId="7DDE0359" w14:textId="77777777" w:rsidR="00C07A46" w:rsidRPr="004176DE" w:rsidRDefault="00C07A46" w:rsidP="00C07A46">
      <w:pPr>
        <w:pStyle w:val="0-Autor"/>
        <w:spacing w:line="360" w:lineRule="auto"/>
        <w:rPr>
          <w:rFonts w:cs="Arial"/>
          <w:szCs w:val="28"/>
        </w:rPr>
      </w:pPr>
      <w:r w:rsidRPr="004176DE">
        <w:rPr>
          <w:rFonts w:cs="Arial"/>
          <w:szCs w:val="28"/>
        </w:rPr>
        <w:t>Vinícius Henrique César</w:t>
      </w:r>
    </w:p>
    <w:p w14:paraId="49335841" w14:textId="77777777" w:rsidR="00C07A46" w:rsidRPr="004176DE" w:rsidRDefault="00C07A46" w:rsidP="00C07A46">
      <w:pPr>
        <w:pStyle w:val="0-Autor"/>
        <w:spacing w:line="360" w:lineRule="auto"/>
        <w:rPr>
          <w:rFonts w:cs="Arial"/>
          <w:szCs w:val="28"/>
        </w:rPr>
      </w:pPr>
      <w:r w:rsidRPr="004176DE">
        <w:rPr>
          <w:rFonts w:cs="Arial"/>
          <w:szCs w:val="28"/>
        </w:rPr>
        <w:t>William Dourado Ferreira</w:t>
      </w:r>
    </w:p>
    <w:p w14:paraId="551CDF38" w14:textId="63C7F85F" w:rsidR="00F909A8" w:rsidRDefault="00F909A8" w:rsidP="00C07A46">
      <w:pPr>
        <w:pStyle w:val="0-Autor"/>
        <w:spacing w:line="360" w:lineRule="auto"/>
        <w:jc w:val="both"/>
        <w:rPr>
          <w:rFonts w:cs="Arial"/>
          <w:szCs w:val="28"/>
        </w:rPr>
      </w:pPr>
    </w:p>
    <w:p w14:paraId="09904954" w14:textId="77777777" w:rsidR="00C07A46" w:rsidRPr="00C07A46" w:rsidRDefault="00C07A46" w:rsidP="00C07A46"/>
    <w:p w14:paraId="4FAC4F59" w14:textId="77777777" w:rsidR="00F909A8" w:rsidRPr="00F909A8" w:rsidRDefault="00F909A8" w:rsidP="00172704">
      <w:pPr>
        <w:pStyle w:val="0-Autor"/>
        <w:spacing w:line="360" w:lineRule="auto"/>
        <w:rPr>
          <w:rFonts w:cs="Arial"/>
          <w:szCs w:val="28"/>
        </w:rPr>
      </w:pPr>
    </w:p>
    <w:p w14:paraId="206CD84F" w14:textId="77777777" w:rsidR="00ED5129" w:rsidRPr="00B01591" w:rsidRDefault="007378BF" w:rsidP="00172704">
      <w:pPr>
        <w:pStyle w:val="0-TitTCC"/>
        <w:spacing w:before="0" w:line="360" w:lineRule="auto"/>
        <w:rPr>
          <w:rFonts w:cs="Arial"/>
          <w:szCs w:val="28"/>
        </w:rPr>
      </w:pPr>
      <w:r>
        <w:rPr>
          <w:rFonts w:cs="Arial"/>
          <w:szCs w:val="28"/>
        </w:rPr>
        <w:t>TRABALHO DE ESTATÍSTICA</w:t>
      </w:r>
    </w:p>
    <w:p w14:paraId="78D29E0E" w14:textId="7F59D5CE" w:rsidR="00D80F73" w:rsidRDefault="00D80F73" w:rsidP="00C07A46">
      <w:pPr>
        <w:pStyle w:val="0-Autor"/>
        <w:spacing w:line="360" w:lineRule="auto"/>
        <w:jc w:val="both"/>
        <w:rPr>
          <w:rFonts w:cs="Arial"/>
          <w:szCs w:val="28"/>
        </w:rPr>
      </w:pPr>
    </w:p>
    <w:p w14:paraId="346C4C2D" w14:textId="77777777" w:rsidR="00C07A46" w:rsidRPr="00C07A46" w:rsidRDefault="00C07A46" w:rsidP="00C07A46"/>
    <w:p w14:paraId="43067D1E" w14:textId="77777777" w:rsidR="00F909A8" w:rsidRPr="00F909A8" w:rsidRDefault="00F909A8" w:rsidP="00172704">
      <w:pPr>
        <w:pStyle w:val="0-TitAFR"/>
        <w:spacing w:before="0" w:line="360" w:lineRule="auto"/>
        <w:rPr>
          <w:rFonts w:cs="Arial"/>
          <w:szCs w:val="28"/>
        </w:rPr>
      </w:pPr>
    </w:p>
    <w:p w14:paraId="0AE03DF5" w14:textId="77777777" w:rsidR="00C07A46" w:rsidRDefault="00C07A46" w:rsidP="00C07A46">
      <w:pPr>
        <w:pStyle w:val="0-Natureza"/>
        <w:spacing w:before="0"/>
        <w:ind w:left="3969"/>
        <w:rPr>
          <w:rFonts w:cs="Arial"/>
        </w:rPr>
      </w:pPr>
      <w:r w:rsidRPr="00B01591">
        <w:rPr>
          <w:rFonts w:cs="Arial"/>
        </w:rPr>
        <w:t xml:space="preserve">Trabalho apresentado à Faculdade de Tecnologia de Franca - “Dr. Thomaz Novelino”, como parte dos requisitos obrigatórios </w:t>
      </w:r>
      <w:r>
        <w:rPr>
          <w:rFonts w:cs="Arial"/>
        </w:rPr>
        <w:t xml:space="preserve">das disciplinas de </w:t>
      </w:r>
      <w:r w:rsidRPr="00812FDA">
        <w:rPr>
          <w:rFonts w:cs="Arial"/>
        </w:rPr>
        <w:t>Engenharia de Software II, Estatística Aplicada, Estrutura de Dados e Interação Humano-Computador</w:t>
      </w:r>
      <w:r>
        <w:rPr>
          <w:rFonts w:cs="Arial"/>
        </w:rPr>
        <w:t>.</w:t>
      </w:r>
    </w:p>
    <w:p w14:paraId="2E29E0E4" w14:textId="77777777" w:rsidR="00F909A8" w:rsidRPr="00F909A8" w:rsidRDefault="00F909A8" w:rsidP="00172704">
      <w:pPr>
        <w:ind w:left="3969" w:firstLine="0"/>
        <w:rPr>
          <w:rFonts w:cs="Arial"/>
        </w:rPr>
      </w:pPr>
    </w:p>
    <w:p w14:paraId="48B661C7" w14:textId="77777777" w:rsidR="00C07A46" w:rsidRDefault="00C07A46" w:rsidP="00C07A46">
      <w:pPr>
        <w:ind w:left="3969" w:firstLine="0"/>
        <w:rPr>
          <w:rFonts w:cs="Arial"/>
        </w:rPr>
      </w:pPr>
      <w:r w:rsidRPr="00B01591">
        <w:rPr>
          <w:rFonts w:cs="Arial"/>
        </w:rPr>
        <w:t>Orientador</w:t>
      </w:r>
      <w:r>
        <w:rPr>
          <w:rFonts w:cs="Arial"/>
        </w:rPr>
        <w:t xml:space="preserve"> (es)</w:t>
      </w:r>
      <w:r w:rsidRPr="00B01591">
        <w:rPr>
          <w:rFonts w:cs="Arial"/>
        </w:rPr>
        <w:t xml:space="preserve">: </w:t>
      </w:r>
    </w:p>
    <w:p w14:paraId="17D1FE31" w14:textId="77777777" w:rsidR="00C07A46" w:rsidRPr="004176DE" w:rsidRDefault="00C07A46" w:rsidP="00C07A46">
      <w:pPr>
        <w:ind w:left="3969" w:firstLine="0"/>
        <w:rPr>
          <w:rFonts w:eastAsia="Arial" w:cs="Arial"/>
        </w:rPr>
      </w:pPr>
      <w:r>
        <w:rPr>
          <w:rFonts w:eastAsia="Arial" w:cs="Arial"/>
        </w:rPr>
        <w:t xml:space="preserve">Me. </w:t>
      </w:r>
      <w:r w:rsidRPr="004176DE">
        <w:rPr>
          <w:rFonts w:eastAsia="Arial" w:cs="Arial"/>
        </w:rPr>
        <w:t xml:space="preserve">Carlos Eduardo </w:t>
      </w:r>
      <w:r>
        <w:rPr>
          <w:rFonts w:eastAsia="Arial" w:cs="Arial"/>
        </w:rPr>
        <w:t>d</w:t>
      </w:r>
      <w:r w:rsidRPr="004176DE">
        <w:rPr>
          <w:rFonts w:eastAsia="Arial" w:cs="Arial"/>
        </w:rPr>
        <w:t>e França Roland</w:t>
      </w:r>
    </w:p>
    <w:p w14:paraId="6E114AAE" w14:textId="77777777" w:rsidR="00C07A46" w:rsidRPr="004176DE" w:rsidRDefault="00C07A46" w:rsidP="00C07A46">
      <w:pPr>
        <w:ind w:left="3969" w:firstLine="0"/>
        <w:rPr>
          <w:rFonts w:eastAsia="Arial" w:cs="Arial"/>
        </w:rPr>
      </w:pPr>
      <w:r>
        <w:rPr>
          <w:rFonts w:eastAsia="Arial" w:cs="Arial"/>
        </w:rPr>
        <w:t xml:space="preserve">Me. </w:t>
      </w:r>
      <w:r w:rsidRPr="004176DE">
        <w:rPr>
          <w:rFonts w:eastAsia="Arial" w:cs="Arial"/>
        </w:rPr>
        <w:t xml:space="preserve">Ely Fernando </w:t>
      </w:r>
      <w:r>
        <w:rPr>
          <w:rFonts w:eastAsia="Arial" w:cs="Arial"/>
        </w:rPr>
        <w:t>d</w:t>
      </w:r>
      <w:r w:rsidRPr="004176DE">
        <w:rPr>
          <w:rFonts w:eastAsia="Arial" w:cs="Arial"/>
        </w:rPr>
        <w:t>o Prado</w:t>
      </w:r>
    </w:p>
    <w:p w14:paraId="286AEDD9" w14:textId="77777777" w:rsidR="00C07A46" w:rsidRPr="004176DE" w:rsidRDefault="00C07A46" w:rsidP="00C07A46">
      <w:pPr>
        <w:ind w:left="3969" w:firstLine="0"/>
        <w:rPr>
          <w:rFonts w:eastAsia="Arial" w:cs="Arial"/>
        </w:rPr>
      </w:pPr>
      <w:r>
        <w:rPr>
          <w:rFonts w:eastAsia="Arial" w:cs="Arial"/>
        </w:rPr>
        <w:t xml:space="preserve">Dra. </w:t>
      </w:r>
      <w:r w:rsidRPr="004176DE">
        <w:rPr>
          <w:rFonts w:eastAsia="Arial" w:cs="Arial"/>
        </w:rPr>
        <w:t>Jaqueline Brigladori Pugliesi</w:t>
      </w:r>
    </w:p>
    <w:p w14:paraId="3E5EF836" w14:textId="46629157" w:rsidR="00F909A8" w:rsidRPr="00C07A46" w:rsidRDefault="00C07A46" w:rsidP="00C07A46">
      <w:pPr>
        <w:ind w:left="3969" w:firstLine="0"/>
        <w:rPr>
          <w:rFonts w:eastAsia="Arial" w:cs="Arial"/>
        </w:rPr>
      </w:pPr>
      <w:r>
        <w:rPr>
          <w:rFonts w:eastAsia="Arial" w:cs="Arial"/>
        </w:rPr>
        <w:t xml:space="preserve">Ma. </w:t>
      </w:r>
      <w:r w:rsidRPr="004176DE">
        <w:rPr>
          <w:rFonts w:eastAsia="Arial" w:cs="Arial"/>
        </w:rPr>
        <w:t>Maria Luísa Cervi Uzun</w:t>
      </w:r>
    </w:p>
    <w:p w14:paraId="23CD75D9" w14:textId="77777777" w:rsidR="00C07A46" w:rsidRPr="00B01591" w:rsidRDefault="00C07A46" w:rsidP="00C07A46">
      <w:pPr>
        <w:pStyle w:val="0-TitTCC"/>
        <w:spacing w:before="0" w:line="360" w:lineRule="auto"/>
        <w:rPr>
          <w:rFonts w:cs="Arial"/>
          <w:szCs w:val="28"/>
        </w:rPr>
      </w:pPr>
      <w:bookmarkStart w:id="0" w:name="_Toc434489461"/>
      <w:r>
        <w:rPr>
          <w:rFonts w:cs="Arial"/>
          <w:szCs w:val="28"/>
        </w:rPr>
        <w:lastRenderedPageBreak/>
        <w:t>TRABALHO DE ESTATÍSTICA</w:t>
      </w:r>
    </w:p>
    <w:p w14:paraId="1C2ED9E7" w14:textId="77777777" w:rsidR="00C07A46" w:rsidRPr="004176DE" w:rsidRDefault="00C07A46" w:rsidP="00C07A46">
      <w:pPr>
        <w:ind w:firstLine="0"/>
        <w:jc w:val="center"/>
        <w:rPr>
          <w:rFonts w:eastAsia="Arial" w:cs="Arial"/>
          <w:b/>
          <w:sz w:val="28"/>
          <w:szCs w:val="28"/>
        </w:rPr>
      </w:pPr>
      <w:r w:rsidRPr="004176DE">
        <w:rPr>
          <w:rFonts w:eastAsia="Arial" w:cs="Arial"/>
          <w:b/>
          <w:sz w:val="28"/>
          <w:szCs w:val="28"/>
        </w:rPr>
        <w:t xml:space="preserve">Bianca Júnia </w:t>
      </w:r>
      <w:r>
        <w:rPr>
          <w:rFonts w:eastAsia="Arial" w:cs="Arial"/>
          <w:b/>
          <w:sz w:val="28"/>
          <w:szCs w:val="28"/>
        </w:rPr>
        <w:t>d</w:t>
      </w:r>
      <w:r w:rsidRPr="004176DE">
        <w:rPr>
          <w:rFonts w:eastAsia="Arial" w:cs="Arial"/>
          <w:b/>
          <w:sz w:val="28"/>
          <w:szCs w:val="28"/>
        </w:rPr>
        <w:t>e Castro Gomes</w:t>
      </w:r>
      <w:r>
        <w:rPr>
          <w:rStyle w:val="Refdenotaderodap"/>
          <w:rFonts w:eastAsia="Arial" w:cs="Arial"/>
          <w:b/>
          <w:sz w:val="28"/>
          <w:szCs w:val="28"/>
        </w:rPr>
        <w:footnoteReference w:id="1"/>
      </w:r>
    </w:p>
    <w:p w14:paraId="4C6A451D" w14:textId="77777777" w:rsidR="00C07A46" w:rsidRPr="004176DE" w:rsidRDefault="00C07A46" w:rsidP="00C07A46">
      <w:pPr>
        <w:pStyle w:val="0-Autor"/>
        <w:spacing w:line="360" w:lineRule="auto"/>
        <w:rPr>
          <w:rFonts w:cs="Arial"/>
          <w:szCs w:val="28"/>
          <w:vertAlign w:val="superscript"/>
        </w:rPr>
      </w:pPr>
      <w:r w:rsidRPr="004176DE">
        <w:rPr>
          <w:rFonts w:cs="Arial"/>
          <w:caps w:val="0"/>
          <w:szCs w:val="28"/>
        </w:rPr>
        <w:t>Danilo Matias Martins</w:t>
      </w:r>
      <w:r>
        <w:rPr>
          <w:rStyle w:val="Refdenotaderodap"/>
          <w:rFonts w:cs="Arial"/>
          <w:caps w:val="0"/>
          <w:szCs w:val="28"/>
        </w:rPr>
        <w:footnoteReference w:id="2"/>
      </w:r>
    </w:p>
    <w:p w14:paraId="23EA4D57" w14:textId="77777777" w:rsidR="00C07A46" w:rsidRPr="004176DE" w:rsidRDefault="00C07A46" w:rsidP="00C07A46">
      <w:pPr>
        <w:pStyle w:val="0-Autor"/>
        <w:spacing w:line="360" w:lineRule="auto"/>
        <w:rPr>
          <w:rFonts w:cs="Arial"/>
          <w:szCs w:val="28"/>
          <w:vertAlign w:val="superscript"/>
        </w:rPr>
      </w:pPr>
      <w:r w:rsidRPr="004176DE">
        <w:rPr>
          <w:rFonts w:cs="Arial"/>
          <w:caps w:val="0"/>
          <w:szCs w:val="28"/>
        </w:rPr>
        <w:t>Vinícius Henrique César</w:t>
      </w:r>
      <w:r>
        <w:rPr>
          <w:rStyle w:val="Refdenotaderodap"/>
          <w:rFonts w:cs="Arial"/>
          <w:caps w:val="0"/>
          <w:szCs w:val="28"/>
        </w:rPr>
        <w:footnoteReference w:id="3"/>
      </w:r>
    </w:p>
    <w:p w14:paraId="6EA5DA58" w14:textId="77777777" w:rsidR="00C07A46" w:rsidRPr="004176DE" w:rsidRDefault="00C07A46" w:rsidP="00C07A46">
      <w:pPr>
        <w:pStyle w:val="0-Autor"/>
        <w:spacing w:line="360" w:lineRule="auto"/>
        <w:rPr>
          <w:rFonts w:cs="Arial"/>
          <w:szCs w:val="28"/>
          <w:vertAlign w:val="superscript"/>
        </w:rPr>
      </w:pPr>
      <w:r w:rsidRPr="004176DE">
        <w:rPr>
          <w:rFonts w:cs="Arial"/>
          <w:caps w:val="0"/>
          <w:szCs w:val="28"/>
        </w:rPr>
        <w:t>William Dourado Ferreira</w:t>
      </w:r>
      <w:r>
        <w:rPr>
          <w:rStyle w:val="Refdenotaderodap"/>
          <w:rFonts w:cs="Arial"/>
          <w:caps w:val="0"/>
          <w:szCs w:val="28"/>
        </w:rPr>
        <w:footnoteReference w:id="4"/>
      </w:r>
    </w:p>
    <w:p w14:paraId="16BCEB57" w14:textId="77777777" w:rsidR="00CF7275" w:rsidRDefault="00CF7275" w:rsidP="00CF7275">
      <w:pPr>
        <w:pStyle w:val="RME-Resumo"/>
        <w:numPr>
          <w:ilvl w:val="0"/>
          <w:numId w:val="0"/>
        </w:numPr>
        <w:spacing w:before="0"/>
        <w:ind w:left="227" w:hanging="227"/>
        <w:rPr>
          <w:rFonts w:ascii="Arial" w:hAnsi="Arial" w:cs="Arial"/>
          <w:b/>
          <w:sz w:val="24"/>
          <w:szCs w:val="24"/>
        </w:rPr>
      </w:pPr>
    </w:p>
    <w:p w14:paraId="0E544700" w14:textId="77777777" w:rsidR="00C07A46" w:rsidRPr="009D34F6" w:rsidRDefault="00C07A46" w:rsidP="00C07A46">
      <w:pPr>
        <w:pStyle w:val="RME-Resumo"/>
        <w:numPr>
          <w:ilvl w:val="0"/>
          <w:numId w:val="0"/>
        </w:numPr>
        <w:spacing w:before="0"/>
        <w:ind w:left="227" w:hanging="227"/>
        <w:rPr>
          <w:rFonts w:ascii="Arial" w:hAnsi="Arial" w:cs="Arial"/>
          <w:b/>
          <w:sz w:val="24"/>
          <w:szCs w:val="24"/>
        </w:rPr>
      </w:pPr>
      <w:r w:rsidRPr="009D34F6">
        <w:rPr>
          <w:rFonts w:ascii="Arial" w:hAnsi="Arial" w:cs="Arial"/>
          <w:b/>
          <w:sz w:val="24"/>
          <w:szCs w:val="24"/>
        </w:rPr>
        <w:t>Resumo</w:t>
      </w:r>
    </w:p>
    <w:p w14:paraId="5234933B" w14:textId="77777777" w:rsidR="00C07A46" w:rsidRPr="009D34F6" w:rsidRDefault="00C07A46" w:rsidP="00C07A46">
      <w:pPr>
        <w:pStyle w:val="RME-Resumo"/>
        <w:numPr>
          <w:ilvl w:val="0"/>
          <w:numId w:val="0"/>
        </w:numPr>
        <w:spacing w:before="0"/>
        <w:rPr>
          <w:rFonts w:ascii="Arial" w:hAnsi="Arial" w:cs="Arial"/>
          <w:b/>
          <w:sz w:val="24"/>
          <w:szCs w:val="24"/>
        </w:rPr>
      </w:pPr>
    </w:p>
    <w:p w14:paraId="46011C2B" w14:textId="77777777" w:rsidR="00C07A46" w:rsidRPr="009D34F6" w:rsidRDefault="00C07A46" w:rsidP="00C07A46">
      <w:pPr>
        <w:autoSpaceDE w:val="0"/>
        <w:autoSpaceDN w:val="0"/>
        <w:adjustRightInd w:val="0"/>
        <w:spacing w:line="240" w:lineRule="auto"/>
        <w:ind w:firstLine="0"/>
        <w:rPr>
          <w:rFonts w:cs="Arial"/>
          <w:szCs w:val="24"/>
        </w:rPr>
      </w:pPr>
      <w:r w:rsidRPr="009D34F6">
        <w:rPr>
          <w:rFonts w:cs="Arial"/>
          <w:szCs w:val="24"/>
        </w:rPr>
        <w:t>O presente trabalho tem como objetivo principal apresentar a especificação de requisitos do software de estatística, após a implementação do que foi conhecido em sala de aula. Ao longo deste documento, é discorrido sobre os tópicos que levaram a formação do trabalho de estatística, sendo eles vistos em quatro matérias distintas, ministradas pelos orientadores do projeto. O conteúdo que compõe este trabalho foi visto nas disciplinas de Engenharia de Software II, após a implementação dos cálculos de estatística, vistos na matéria de Estatística Aplicada, a partir</w:t>
      </w:r>
      <w:bookmarkStart w:id="1" w:name="_GoBack"/>
      <w:bookmarkEnd w:id="1"/>
      <w:r w:rsidRPr="009D34F6">
        <w:rPr>
          <w:rFonts w:cs="Arial"/>
          <w:szCs w:val="24"/>
        </w:rPr>
        <w:t xml:space="preserve"> de códigos na linguagem JavaScript, estudados na matéria de Estrutura de Dados. O projeto teve a interface elaborada a partir de conhecimentos adquiridos na matéria de Interação Humano-Computador. O resultado é o desenvolvimento de um software, analisado e corrigido por cada um dos docentes.</w:t>
      </w:r>
    </w:p>
    <w:p w14:paraId="33A28061" w14:textId="77777777" w:rsidR="00C07A46" w:rsidRPr="009D34F6" w:rsidRDefault="00C07A46" w:rsidP="00C07A46">
      <w:pPr>
        <w:autoSpaceDE w:val="0"/>
        <w:autoSpaceDN w:val="0"/>
        <w:adjustRightInd w:val="0"/>
        <w:spacing w:line="240" w:lineRule="auto"/>
        <w:ind w:firstLine="0"/>
        <w:rPr>
          <w:rFonts w:cs="Arial"/>
          <w:szCs w:val="24"/>
        </w:rPr>
      </w:pPr>
    </w:p>
    <w:p w14:paraId="7C23CC25" w14:textId="77777777" w:rsidR="00C07A46" w:rsidRPr="009D34F6" w:rsidRDefault="00C07A46" w:rsidP="00C07A46">
      <w:pPr>
        <w:pStyle w:val="RME-Resumo"/>
        <w:numPr>
          <w:ilvl w:val="0"/>
          <w:numId w:val="0"/>
        </w:numPr>
        <w:spacing w:before="0"/>
        <w:ind w:left="227" w:hanging="227"/>
        <w:rPr>
          <w:rFonts w:ascii="Arial" w:hAnsi="Arial" w:cs="Arial"/>
          <w:sz w:val="24"/>
          <w:szCs w:val="24"/>
        </w:rPr>
      </w:pPr>
    </w:p>
    <w:p w14:paraId="045BAF84" w14:textId="06B3E53A" w:rsidR="00C07A46" w:rsidRPr="009D34F6" w:rsidRDefault="00C07A46" w:rsidP="00C07A46">
      <w:pPr>
        <w:pStyle w:val="RME-Resumo"/>
        <w:numPr>
          <w:ilvl w:val="0"/>
          <w:numId w:val="0"/>
        </w:numPr>
        <w:spacing w:before="0"/>
        <w:ind w:left="227" w:hanging="227"/>
        <w:rPr>
          <w:rFonts w:ascii="Arial" w:hAnsi="Arial" w:cs="Arial"/>
          <w:b/>
          <w:sz w:val="24"/>
          <w:szCs w:val="24"/>
        </w:rPr>
      </w:pPr>
      <w:r w:rsidRPr="009D34F6">
        <w:rPr>
          <w:rFonts w:ascii="Arial" w:hAnsi="Arial" w:cs="Arial"/>
          <w:b/>
          <w:sz w:val="24"/>
          <w:szCs w:val="24"/>
          <w:highlight w:val="yellow"/>
        </w:rPr>
        <w:t>Palavras-chave:</w:t>
      </w:r>
      <w:r w:rsidRPr="009D34F6">
        <w:rPr>
          <w:rFonts w:ascii="Arial" w:hAnsi="Arial" w:cs="Arial"/>
          <w:sz w:val="24"/>
          <w:szCs w:val="24"/>
          <w:highlight w:val="yellow"/>
        </w:rPr>
        <w:t xml:space="preserve"> Estatística. Software. Desenvolvimento. Implementação. Requisitos. </w:t>
      </w:r>
    </w:p>
    <w:p w14:paraId="533989BA" w14:textId="77777777" w:rsidR="009B196A" w:rsidRPr="009D34F6" w:rsidRDefault="009B196A" w:rsidP="009B196A">
      <w:pPr>
        <w:pStyle w:val="RME-Resumo"/>
        <w:numPr>
          <w:ilvl w:val="0"/>
          <w:numId w:val="0"/>
        </w:numPr>
        <w:spacing w:before="0"/>
        <w:ind w:left="227" w:hanging="227"/>
        <w:rPr>
          <w:rFonts w:ascii="Arial" w:hAnsi="Arial" w:cs="Arial"/>
          <w:sz w:val="24"/>
          <w:szCs w:val="24"/>
        </w:rPr>
      </w:pPr>
    </w:p>
    <w:p w14:paraId="162FF798" w14:textId="77777777" w:rsidR="00C07A46" w:rsidRPr="009D34F6" w:rsidRDefault="00C07A46" w:rsidP="00C07A46">
      <w:pPr>
        <w:autoSpaceDE w:val="0"/>
        <w:autoSpaceDN w:val="0"/>
        <w:adjustRightInd w:val="0"/>
        <w:spacing w:line="240" w:lineRule="auto"/>
        <w:ind w:firstLine="0"/>
        <w:rPr>
          <w:rFonts w:cs="Arial"/>
          <w:b/>
          <w:bCs/>
          <w:i/>
          <w:szCs w:val="24"/>
        </w:rPr>
      </w:pPr>
      <w:r w:rsidRPr="009D34F6">
        <w:rPr>
          <w:rFonts w:cs="Arial"/>
          <w:b/>
          <w:bCs/>
          <w:i/>
          <w:szCs w:val="24"/>
        </w:rPr>
        <w:t>Abstract</w:t>
      </w:r>
    </w:p>
    <w:p w14:paraId="493A426F" w14:textId="77777777" w:rsidR="00C07A46" w:rsidRPr="009D34F6" w:rsidRDefault="00C07A46" w:rsidP="00C07A46">
      <w:pPr>
        <w:pStyle w:val="RME-Resumo"/>
        <w:numPr>
          <w:ilvl w:val="0"/>
          <w:numId w:val="0"/>
        </w:numPr>
        <w:spacing w:before="0"/>
        <w:rPr>
          <w:rFonts w:ascii="Arial" w:hAnsi="Arial" w:cs="Arial"/>
          <w:i/>
          <w:sz w:val="24"/>
          <w:szCs w:val="24"/>
        </w:rPr>
      </w:pPr>
    </w:p>
    <w:p w14:paraId="40E1542B" w14:textId="77777777" w:rsidR="00C07A46" w:rsidRPr="009D34F6" w:rsidRDefault="00C07A46" w:rsidP="00C07A46">
      <w:pPr>
        <w:spacing w:line="240" w:lineRule="auto"/>
        <w:ind w:firstLine="0"/>
        <w:rPr>
          <w:rFonts w:cs="Arial"/>
          <w:i/>
          <w:szCs w:val="24"/>
        </w:rPr>
      </w:pPr>
      <w:r w:rsidRPr="009D34F6">
        <w:rPr>
          <w:rFonts w:cs="Arial"/>
          <w:i/>
          <w:szCs w:val="24"/>
        </w:rPr>
        <w:t>The main objective of this project is to present the applied statistics software specification, after the implementation of what was akcnowledged in the classes. Throughout this document, we discuss the topics that led to the final product of the project, which involved four different subjects, taught by the project advisors. The content that composes this project was taught in the subject “Software Engineering II”, after implementing the statistical calculations, learned in the subject “Applied Statistics”, developing the coding of this Project using the JavaScript language, studied in the subject “Data Structure”. The project had its interface developed using the provided information taught on the “Human-Computer Interaction” subject. The final product of this project is the development of a statistical software, analyzed and rectified by each one of the professors</w:t>
      </w:r>
      <w:r w:rsidR="009B196A" w:rsidRPr="009D34F6">
        <w:rPr>
          <w:rFonts w:cs="Arial"/>
          <w:i/>
          <w:szCs w:val="24"/>
        </w:rPr>
        <w:t>.</w:t>
      </w:r>
    </w:p>
    <w:p w14:paraId="1ACD1997" w14:textId="77777777" w:rsidR="00C07A46" w:rsidRPr="009D34F6" w:rsidRDefault="00C07A46" w:rsidP="00C07A46">
      <w:pPr>
        <w:spacing w:line="240" w:lineRule="auto"/>
        <w:ind w:firstLine="0"/>
        <w:rPr>
          <w:rFonts w:cs="Arial"/>
          <w:b/>
          <w:i/>
          <w:szCs w:val="24"/>
        </w:rPr>
      </w:pPr>
    </w:p>
    <w:p w14:paraId="3D6D60F1" w14:textId="1A17B6D0" w:rsidR="009B196A" w:rsidRPr="009D34F6" w:rsidRDefault="009B196A" w:rsidP="00C07A46">
      <w:pPr>
        <w:spacing w:line="240" w:lineRule="auto"/>
        <w:ind w:firstLine="0"/>
        <w:rPr>
          <w:rFonts w:cs="Arial"/>
          <w:i/>
          <w:szCs w:val="24"/>
        </w:rPr>
      </w:pPr>
      <w:r w:rsidRPr="009D34F6">
        <w:rPr>
          <w:rFonts w:cs="Arial"/>
          <w:b/>
          <w:i/>
          <w:szCs w:val="24"/>
        </w:rPr>
        <w:t>Keywords:</w:t>
      </w:r>
      <w:r w:rsidRPr="009D34F6">
        <w:rPr>
          <w:rFonts w:cs="Arial"/>
          <w:i/>
          <w:szCs w:val="24"/>
        </w:rPr>
        <w:t xml:space="preserve"> Digitar. Em ordem alfabética. Palavras-Chave. </w:t>
      </w:r>
    </w:p>
    <w:p w14:paraId="282CE03C" w14:textId="77777777" w:rsidR="009B196A" w:rsidRPr="009D34F6" w:rsidRDefault="009B196A" w:rsidP="009B196A">
      <w:pPr>
        <w:pStyle w:val="Estilo1"/>
        <w:spacing w:after="0" w:line="360" w:lineRule="auto"/>
        <w:rPr>
          <w:sz w:val="24"/>
          <w:szCs w:val="24"/>
        </w:rPr>
      </w:pPr>
    </w:p>
    <w:p w14:paraId="52D93411" w14:textId="77777777" w:rsidR="00C07A46" w:rsidRPr="009D34F6" w:rsidRDefault="00C07A46" w:rsidP="005571E9">
      <w:pPr>
        <w:pStyle w:val="Estilo1"/>
        <w:spacing w:after="0" w:line="360" w:lineRule="auto"/>
        <w:rPr>
          <w:sz w:val="24"/>
          <w:szCs w:val="24"/>
        </w:rPr>
      </w:pPr>
    </w:p>
    <w:p w14:paraId="5CA319BD" w14:textId="495B6908" w:rsidR="00BA547D" w:rsidRPr="009D34F6" w:rsidRDefault="00BA547D" w:rsidP="005571E9">
      <w:pPr>
        <w:pStyle w:val="Estilo1"/>
        <w:spacing w:after="0" w:line="360" w:lineRule="auto"/>
        <w:rPr>
          <w:sz w:val="24"/>
          <w:szCs w:val="24"/>
        </w:rPr>
      </w:pPr>
      <w:r w:rsidRPr="009D34F6">
        <w:rPr>
          <w:sz w:val="24"/>
          <w:szCs w:val="24"/>
        </w:rPr>
        <w:t xml:space="preserve">1 </w:t>
      </w:r>
      <w:r w:rsidR="005571E9" w:rsidRPr="009D34F6">
        <w:rPr>
          <w:sz w:val="24"/>
          <w:szCs w:val="24"/>
        </w:rPr>
        <w:t>Introdução</w:t>
      </w:r>
      <w:bookmarkEnd w:id="0"/>
    </w:p>
    <w:p w14:paraId="781F4D7C" w14:textId="77777777" w:rsidR="00610433" w:rsidRPr="009D34F6" w:rsidRDefault="00610433" w:rsidP="005571E9">
      <w:pPr>
        <w:ind w:firstLine="709"/>
        <w:rPr>
          <w:rFonts w:cs="Arial"/>
          <w:szCs w:val="24"/>
          <w:highlight w:val="yellow"/>
        </w:rPr>
      </w:pPr>
    </w:p>
    <w:p w14:paraId="1DF2C600" w14:textId="77777777" w:rsidR="00C07A46" w:rsidRPr="009D34F6" w:rsidRDefault="00C07A46" w:rsidP="00C07A46">
      <w:pPr>
        <w:ind w:firstLine="0"/>
        <w:rPr>
          <w:rFonts w:cs="Arial"/>
          <w:szCs w:val="24"/>
        </w:rPr>
      </w:pPr>
      <w:bookmarkStart w:id="2" w:name="_Toc434489512"/>
      <w:r w:rsidRPr="009D34F6">
        <w:rPr>
          <w:rFonts w:cs="Arial"/>
          <w:szCs w:val="24"/>
        </w:rPr>
        <w:t xml:space="preserve">A instituição proporciona aos alunos do terceiro semestre de Análise e Desenvolvimento de Sistemas um trabalho multidisciplinar que tem dois objetivos principais: colocar em prática o conteúdo ensinado em cada matéria envolvida e preparar os alunos para o mercado de trabalho que possui uma grande tendência de crescimento no futuro. </w:t>
      </w:r>
    </w:p>
    <w:p w14:paraId="05A2A72D" w14:textId="77777777" w:rsidR="00C07A46" w:rsidRPr="009D34F6" w:rsidRDefault="00C07A46" w:rsidP="00C07A46">
      <w:pPr>
        <w:ind w:firstLine="0"/>
        <w:rPr>
          <w:rFonts w:cs="Arial"/>
          <w:szCs w:val="24"/>
        </w:rPr>
      </w:pPr>
      <w:r w:rsidRPr="009D34F6">
        <w:rPr>
          <w:rFonts w:cs="Arial"/>
          <w:szCs w:val="24"/>
        </w:rPr>
        <w:t xml:space="preserve">Este formato de ensino, faz com que os alunos pratiquem e adquiram conhecimentos indispensáveis para atuar no mercado, sendo um deles a capacidade de pensar de forma ampla, visualizando e entendendo os obstáculos com clareza. E a partir disso, começar a solucioná-los de forma organizada e eficiente. </w:t>
      </w:r>
    </w:p>
    <w:p w14:paraId="4BF40D2A" w14:textId="77777777" w:rsidR="00C07A46" w:rsidRPr="009D34F6" w:rsidRDefault="00C07A46" w:rsidP="00C07A46">
      <w:pPr>
        <w:ind w:firstLine="0"/>
        <w:rPr>
          <w:rFonts w:cs="Arial"/>
          <w:szCs w:val="24"/>
        </w:rPr>
      </w:pPr>
      <w:r w:rsidRPr="009D34F6">
        <w:rPr>
          <w:rFonts w:cs="Arial"/>
          <w:szCs w:val="24"/>
        </w:rPr>
        <w:t xml:space="preserve">O projeto, por ser em grupo, faz com que os discentes entendam a importância do trabalho em equipe para atingir os resultados esperados pelos contratantes dos serviços. </w:t>
      </w:r>
    </w:p>
    <w:p w14:paraId="6CA9D75A" w14:textId="77777777" w:rsidR="00C07A46" w:rsidRPr="009D34F6" w:rsidRDefault="00C07A46" w:rsidP="00C07A46">
      <w:pPr>
        <w:ind w:firstLine="0"/>
        <w:rPr>
          <w:rFonts w:cs="Arial"/>
          <w:szCs w:val="24"/>
        </w:rPr>
      </w:pPr>
      <w:r w:rsidRPr="009D34F6">
        <w:rPr>
          <w:rFonts w:cs="Arial"/>
          <w:szCs w:val="24"/>
        </w:rPr>
        <w:t xml:space="preserve">Na atualidade, sistemas que consigam proporcionar ao usuário lazer, conforto, praticidade ou comodidade, são muito bem aceitos no mercado. Por exemplo, um software capaz de economizar o tempo das pessoas na realização de alguma tarefa que pode exigir conhecimento muito específico da pessoa ou demande muito tempo para ser feito manualmente, se destaca. </w:t>
      </w:r>
    </w:p>
    <w:p w14:paraId="4AB78265" w14:textId="77777777" w:rsidR="00C07A46" w:rsidRPr="009D34F6" w:rsidRDefault="00C07A46" w:rsidP="00C07A46">
      <w:pPr>
        <w:ind w:firstLine="0"/>
        <w:rPr>
          <w:rFonts w:cs="Arial"/>
          <w:szCs w:val="24"/>
        </w:rPr>
      </w:pPr>
      <w:r w:rsidRPr="009D34F6">
        <w:rPr>
          <w:rFonts w:cs="Arial"/>
          <w:szCs w:val="24"/>
        </w:rPr>
        <w:t xml:space="preserve">Nesse sentido, foi desenvolvido um software capaz de realizar cálculos estatísticos, onde o usuário apenas insere os dados que serão analisados. O sistema faz desde cálculos simples, como por exemplo a Média Aritmética dos elementos, até cálculos complexos como Desvio Padrão e Probabilidade. </w:t>
      </w:r>
    </w:p>
    <w:p w14:paraId="7D122957" w14:textId="77777777" w:rsidR="00C07A46" w:rsidRPr="009D34F6" w:rsidRDefault="00C07A46" w:rsidP="00C07A46">
      <w:pPr>
        <w:ind w:firstLine="0"/>
        <w:rPr>
          <w:rFonts w:cs="Arial"/>
          <w:szCs w:val="24"/>
        </w:rPr>
      </w:pPr>
      <w:r w:rsidRPr="009D34F6">
        <w:rPr>
          <w:rFonts w:cs="Arial"/>
          <w:szCs w:val="24"/>
        </w:rPr>
        <w:t>Sendo um projeto educacional, é aceitável que ele venha a ser apenas um MVP (Mínimo Produto Viável), que se caracteriza por ser a versão mais simples de um produto, servindo como base para a aprimoração e surgimento de novas ideias e melhorias no sistema.</w:t>
      </w:r>
    </w:p>
    <w:p w14:paraId="3CC8E7D7" w14:textId="77777777" w:rsidR="00C07A46" w:rsidRPr="009D34F6" w:rsidRDefault="00C07A46" w:rsidP="00C07A46">
      <w:pPr>
        <w:ind w:firstLine="0"/>
        <w:rPr>
          <w:rFonts w:cs="Arial"/>
          <w:szCs w:val="24"/>
        </w:rPr>
      </w:pPr>
    </w:p>
    <w:p w14:paraId="0272F90D" w14:textId="77777777" w:rsidR="00C07A46" w:rsidRPr="009D34F6" w:rsidRDefault="00C07A46" w:rsidP="00C07A46">
      <w:pPr>
        <w:ind w:firstLine="0"/>
        <w:rPr>
          <w:rFonts w:cs="Arial"/>
          <w:szCs w:val="24"/>
          <w:highlight w:val="yellow"/>
        </w:rPr>
      </w:pPr>
      <w:r w:rsidRPr="009D34F6">
        <w:rPr>
          <w:rFonts w:cs="Arial"/>
          <w:b/>
          <w:bCs/>
          <w:szCs w:val="24"/>
        </w:rPr>
        <w:t>2. Levantamento de Requisitos</w:t>
      </w:r>
    </w:p>
    <w:p w14:paraId="0FC92850" w14:textId="77777777" w:rsidR="00C07A46" w:rsidRPr="009D34F6" w:rsidRDefault="00C07A46" w:rsidP="00C07A46">
      <w:pPr>
        <w:ind w:firstLine="0"/>
        <w:rPr>
          <w:rFonts w:cs="Arial"/>
          <w:szCs w:val="24"/>
        </w:rPr>
      </w:pPr>
    </w:p>
    <w:p w14:paraId="331C4E92" w14:textId="77777777" w:rsidR="00C07A46" w:rsidRPr="009D34F6" w:rsidRDefault="00C07A46" w:rsidP="00C07A46">
      <w:pPr>
        <w:ind w:firstLine="0"/>
        <w:rPr>
          <w:rFonts w:cs="Arial"/>
          <w:szCs w:val="24"/>
        </w:rPr>
      </w:pPr>
      <w:r w:rsidRPr="009D34F6">
        <w:rPr>
          <w:rFonts w:cs="Arial"/>
          <w:szCs w:val="24"/>
        </w:rPr>
        <w:t>2.1. Elicitação de Requisitos</w:t>
      </w:r>
    </w:p>
    <w:p w14:paraId="5FFF08C9" w14:textId="77777777" w:rsidR="00C07A46" w:rsidRPr="009D34F6" w:rsidRDefault="00C07A46" w:rsidP="00C07A46">
      <w:pPr>
        <w:ind w:firstLine="709"/>
        <w:rPr>
          <w:rFonts w:cs="Arial"/>
          <w:szCs w:val="24"/>
        </w:rPr>
      </w:pPr>
      <w:r w:rsidRPr="009D34F6">
        <w:rPr>
          <w:rFonts w:cs="Arial"/>
          <w:szCs w:val="24"/>
        </w:rPr>
        <w:t xml:space="preserve">Elicitação de requisitos é a fase do projeto onde são extraídas informações do cliente sobre o que ele deseja que seja construído. É a fase em que o analista de sistemas entende a necessidade do cliente. É o momento de conversar com o usuário, sobre o que ele espera que seja entregue ao final do projeto. Na elicitação de </w:t>
      </w:r>
      <w:r w:rsidRPr="009D34F6">
        <w:rPr>
          <w:rFonts w:cs="Arial"/>
          <w:szCs w:val="24"/>
        </w:rPr>
        <w:lastRenderedPageBreak/>
        <w:t>requisitos são percebidas as necessidades do sistema e as características que esse sistema deve ter.</w:t>
      </w:r>
    </w:p>
    <w:p w14:paraId="5600E760" w14:textId="77777777" w:rsidR="00C07A46" w:rsidRPr="009D34F6" w:rsidRDefault="00C07A46" w:rsidP="00C07A46">
      <w:pPr>
        <w:ind w:firstLine="709"/>
        <w:rPr>
          <w:rFonts w:cs="Arial"/>
          <w:szCs w:val="24"/>
        </w:rPr>
      </w:pPr>
      <w:r w:rsidRPr="009D34F6">
        <w:rPr>
          <w:rFonts w:cs="Arial"/>
          <w:szCs w:val="24"/>
        </w:rPr>
        <w:t>Os clientes do projeto (stakeholders) são os professores que orientam o trabalho, que buscam o Mínimo Produto Viável do software. O programa deve processar os dados inseridos e apresentar os resultados, a partir de cálculos realizados com as fórmulas que compõem o código. Cada resultado é informado ao usuário conforme a sua escolha, já que há a separação das operações na página inicial do software, entre Estatística Descritiva, Correlação e Probabilidade.</w:t>
      </w:r>
    </w:p>
    <w:p w14:paraId="7BB93E57" w14:textId="77777777" w:rsidR="00C07A46" w:rsidRPr="009D34F6" w:rsidRDefault="00C07A46" w:rsidP="00C07A46">
      <w:pPr>
        <w:ind w:firstLine="709"/>
        <w:rPr>
          <w:rFonts w:cs="Arial"/>
          <w:szCs w:val="24"/>
        </w:rPr>
      </w:pPr>
      <w:r w:rsidRPr="009D34F6">
        <w:rPr>
          <w:rFonts w:cs="Arial"/>
          <w:szCs w:val="24"/>
        </w:rPr>
        <w:t>Iniciou-se o projeto a partir da prototipação, baseando-se em projetos antigos realizados por ex-alunos, verificando e comparando quais seriam as necessidades do software, quais informações deveriam ser recebidas e lidas pelo sistema, para a geração dos resultados.</w:t>
      </w:r>
    </w:p>
    <w:p w14:paraId="0C998219" w14:textId="77777777" w:rsidR="00C07A46" w:rsidRPr="009D34F6" w:rsidRDefault="00C07A46" w:rsidP="00C07A46">
      <w:pPr>
        <w:ind w:firstLine="709"/>
        <w:rPr>
          <w:rFonts w:cs="Arial"/>
          <w:szCs w:val="24"/>
        </w:rPr>
      </w:pPr>
      <w:r w:rsidRPr="009D34F6">
        <w:rPr>
          <w:rFonts w:cs="Arial"/>
          <w:szCs w:val="24"/>
        </w:rPr>
        <w:t xml:space="preserve">O levantamento de dados foi realizado a partir da observação nas aulas de Estatística. As informações que deveriam fazer parte do software foram colhidas por meio de entrevistas abertas, com todos os stakeholders do trabalho, principalmente com a professora Maria Luísa. Procurou-se entender também de qual modo deveriam ser realizados os cálculos, correspondentes a frequências (simples e acumulada), média, moda, mediana, desvio padrão, probabilidade, distribuição uniforme, distribuição binomial, distribuição normal, correlação e regressão, entre outros. Conforme foram sendo conhecidas as novas operações que deveriam compor o software, elas foram integradas ao código, para verificar as suas funcionalidades. </w:t>
      </w:r>
    </w:p>
    <w:p w14:paraId="7820C189" w14:textId="77777777" w:rsidR="00C07A46" w:rsidRPr="009D34F6" w:rsidRDefault="00C07A46" w:rsidP="00C07A46">
      <w:pPr>
        <w:ind w:firstLine="709"/>
        <w:rPr>
          <w:rFonts w:cs="Arial"/>
          <w:szCs w:val="24"/>
        </w:rPr>
      </w:pPr>
      <w:r w:rsidRPr="009D34F6">
        <w:rPr>
          <w:rFonts w:cs="Arial"/>
          <w:szCs w:val="24"/>
        </w:rPr>
        <w:t xml:space="preserve">A etnografia foi realizada nas aulas da professora Maria Luísa, já que os dados fornecidos por ela (os cálculos) compõem o software. </w:t>
      </w:r>
    </w:p>
    <w:p w14:paraId="1BAD976A" w14:textId="77777777" w:rsidR="00C07A46" w:rsidRPr="009D34F6" w:rsidRDefault="00C07A46" w:rsidP="00C07A46">
      <w:pPr>
        <w:ind w:firstLine="709"/>
        <w:rPr>
          <w:rFonts w:cs="Arial"/>
          <w:szCs w:val="24"/>
        </w:rPr>
      </w:pPr>
      <w:r w:rsidRPr="009D34F6">
        <w:rPr>
          <w:rFonts w:cs="Arial"/>
          <w:szCs w:val="24"/>
        </w:rPr>
        <w:t xml:space="preserve">O levantamento com o professor Roland foi realizado a partir da necessidade da criação de uma interface gráfica do software. Foi feito o storyboard, demonstrando a utilização do sistema e quais formas ele teria. Foi feita também a prototipação das telas para que o conceito visual estivesse mais claro na hora do desenvolvimento. O levantamento para a realização do software buscou atender a psicologia das cores, com as “teorias” que poderiam ser utilizadas, a disposição dos ícones no site, tudo que se relaciona a parte visual do sistema, espaço em que o usuário irá utilizar e interagir com o sistema. </w:t>
      </w:r>
    </w:p>
    <w:p w14:paraId="6D966DAF" w14:textId="77777777" w:rsidR="00C07A46" w:rsidRPr="009D34F6" w:rsidRDefault="00C07A46" w:rsidP="00C07A46">
      <w:pPr>
        <w:ind w:firstLine="709"/>
        <w:rPr>
          <w:rFonts w:cs="Arial"/>
          <w:szCs w:val="24"/>
        </w:rPr>
      </w:pPr>
      <w:r w:rsidRPr="009D34F6">
        <w:rPr>
          <w:rFonts w:cs="Arial"/>
          <w:szCs w:val="24"/>
        </w:rPr>
        <w:t xml:space="preserve">Com a professora Jaqueline, foi visto mais sobre a estruturação dos dados na linguagem JavaScript, a linguagem usada para o desenvolvimento do sistema. Foram vistos também os conceitos para a realização dos cálculos e a forma que seria </w:t>
      </w:r>
      <w:r w:rsidRPr="009D34F6">
        <w:rPr>
          <w:rFonts w:cs="Arial"/>
          <w:szCs w:val="24"/>
        </w:rPr>
        <w:lastRenderedPageBreak/>
        <w:t>implementado a partir de vetores e funções, organizados em fórmulas no código, para serem gerados os resultados, após a solicitação do usuário.</w:t>
      </w:r>
    </w:p>
    <w:p w14:paraId="3EFACAE9" w14:textId="77777777" w:rsidR="00C07A46" w:rsidRPr="009D34F6" w:rsidRDefault="00C07A46" w:rsidP="00C07A46">
      <w:pPr>
        <w:ind w:firstLine="709"/>
        <w:rPr>
          <w:rFonts w:cs="Arial"/>
          <w:szCs w:val="24"/>
        </w:rPr>
      </w:pPr>
      <w:r w:rsidRPr="009D34F6">
        <w:rPr>
          <w:rFonts w:cs="Arial"/>
          <w:szCs w:val="24"/>
        </w:rPr>
        <w:t xml:space="preserve">Juntamente com o professor Ely, foi realizada a parte de especificação do projeto, visto como deveria ser o preenchimento deste documento e com quais informações. </w:t>
      </w:r>
    </w:p>
    <w:p w14:paraId="36471BB2" w14:textId="77777777" w:rsidR="00C07A46" w:rsidRPr="009D34F6" w:rsidRDefault="00C07A46" w:rsidP="00C07A46">
      <w:pPr>
        <w:ind w:firstLine="0"/>
        <w:rPr>
          <w:rFonts w:cs="Arial"/>
          <w:szCs w:val="24"/>
        </w:rPr>
      </w:pPr>
    </w:p>
    <w:p w14:paraId="60FE4757" w14:textId="77777777" w:rsidR="00C07A46" w:rsidRPr="009D34F6" w:rsidRDefault="00C07A46" w:rsidP="00C07A46">
      <w:pPr>
        <w:ind w:firstLine="0"/>
        <w:rPr>
          <w:rFonts w:cs="Arial"/>
          <w:szCs w:val="24"/>
        </w:rPr>
      </w:pPr>
      <w:r w:rsidRPr="009D34F6">
        <w:rPr>
          <w:rFonts w:cs="Arial"/>
          <w:szCs w:val="24"/>
        </w:rPr>
        <w:t>2.2. Especificação dos Requisitos</w:t>
      </w:r>
    </w:p>
    <w:p w14:paraId="54447616" w14:textId="48400346" w:rsidR="003447F4" w:rsidRPr="009D34F6" w:rsidRDefault="00C07A46" w:rsidP="00C07A46">
      <w:pPr>
        <w:ind w:firstLine="709"/>
        <w:rPr>
          <w:rFonts w:cs="Arial"/>
          <w:szCs w:val="24"/>
        </w:rPr>
      </w:pPr>
      <w:r w:rsidRPr="009D34F6">
        <w:rPr>
          <w:rFonts w:cs="Arial"/>
          <w:szCs w:val="24"/>
        </w:rPr>
        <w:t>A especificação é a descrição sistemática e abstrata do que o software deve fazer, a partir daquilo que foi analisado. Ela apresenta a solução de como os problemas levantados na análise serão resolvidos pelo software do sistema computacional. Visa descrever de maneira sistemática quais as propriedades funcionais são necessárias para resolver o problema do domínio. A especificação é também a forma de comunicação sistemática entre analistas e projetistas do software.</w:t>
      </w:r>
      <w:r w:rsidR="007378BF" w:rsidRPr="009D34F6">
        <w:rPr>
          <w:rFonts w:cs="Arial"/>
          <w:szCs w:val="24"/>
        </w:rPr>
        <w:t xml:space="preserve"> </w:t>
      </w:r>
    </w:p>
    <w:p w14:paraId="617314EA" w14:textId="77777777" w:rsidR="003447F4" w:rsidRPr="009D34F6" w:rsidRDefault="003447F4" w:rsidP="003447F4">
      <w:pPr>
        <w:ind w:firstLine="0"/>
        <w:rPr>
          <w:rFonts w:cs="Arial"/>
          <w:szCs w:val="24"/>
        </w:rPr>
      </w:pPr>
    </w:p>
    <w:p w14:paraId="16F63691" w14:textId="77777777" w:rsidR="003447F4" w:rsidRPr="009D34F6" w:rsidRDefault="003447F4" w:rsidP="003447F4">
      <w:pPr>
        <w:ind w:firstLine="0"/>
        <w:rPr>
          <w:rFonts w:cs="Arial"/>
          <w:szCs w:val="24"/>
        </w:rPr>
      </w:pPr>
      <w:r w:rsidRPr="009D34F6">
        <w:rPr>
          <w:rFonts w:cs="Arial"/>
          <w:szCs w:val="24"/>
        </w:rPr>
        <w:t>3.2.1 BPMN</w:t>
      </w:r>
    </w:p>
    <w:p w14:paraId="2CF124FE" w14:textId="040AA807" w:rsidR="003447F4" w:rsidRPr="009D34F6" w:rsidRDefault="003447F4" w:rsidP="003447F4">
      <w:pPr>
        <w:ind w:firstLine="0"/>
        <w:rPr>
          <w:rFonts w:cs="Arial"/>
          <w:szCs w:val="24"/>
        </w:rPr>
      </w:pPr>
    </w:p>
    <w:p w14:paraId="27DCBD61" w14:textId="1294C0F7" w:rsidR="009D34F6" w:rsidRPr="009D34F6" w:rsidRDefault="009D34F6" w:rsidP="003447F4">
      <w:pPr>
        <w:ind w:firstLine="0"/>
        <w:rPr>
          <w:rFonts w:cs="Arial"/>
          <w:szCs w:val="24"/>
        </w:rPr>
      </w:pPr>
      <w:r w:rsidRPr="009D34F6">
        <w:rPr>
          <w:rFonts w:cs="Arial"/>
          <w:noProof/>
          <w:szCs w:val="24"/>
        </w:rPr>
        <w:lastRenderedPageBreak/>
        <w:drawing>
          <wp:anchor distT="0" distB="0" distL="114300" distR="114300" simplePos="0" relativeHeight="251658240" behindDoc="0" locked="0" layoutInCell="1" allowOverlap="1" wp14:anchorId="7751B0EA" wp14:editId="41FF9591">
            <wp:simplePos x="1076325" y="1082040"/>
            <wp:positionH relativeFrom="margin">
              <wp:align>right</wp:align>
            </wp:positionH>
            <wp:positionV relativeFrom="paragraph">
              <wp:align>top</wp:align>
            </wp:positionV>
            <wp:extent cx="5753100" cy="8891270"/>
            <wp:effectExtent l="0" t="0" r="0" b="5080"/>
            <wp:wrapSquare wrapText="bothSides"/>
            <wp:docPr id="2" name="Imagem 2" descr="Uma imagem contendo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3100" cy="8891270"/>
                    </a:xfrm>
                    <a:prstGeom prst="rect">
                      <a:avLst/>
                    </a:prstGeom>
                  </pic:spPr>
                </pic:pic>
              </a:graphicData>
            </a:graphic>
            <wp14:sizeRelH relativeFrom="margin">
              <wp14:pctWidth>0</wp14:pctWidth>
            </wp14:sizeRelH>
          </wp:anchor>
        </w:drawing>
      </w:r>
      <w:r w:rsidRPr="009D34F6">
        <w:rPr>
          <w:rFonts w:cs="Arial"/>
          <w:szCs w:val="24"/>
        </w:rPr>
        <w:br w:type="textWrapping" w:clear="all"/>
      </w:r>
    </w:p>
    <w:p w14:paraId="4B858D53" w14:textId="77777777" w:rsidR="009D34F6" w:rsidRPr="009D34F6" w:rsidRDefault="009D34F6" w:rsidP="003447F4">
      <w:pPr>
        <w:ind w:firstLine="0"/>
        <w:rPr>
          <w:rFonts w:cs="Arial"/>
          <w:szCs w:val="24"/>
        </w:rPr>
      </w:pPr>
    </w:p>
    <w:p w14:paraId="3A24F2B9" w14:textId="77777777" w:rsidR="003447F4" w:rsidRPr="009D34F6" w:rsidRDefault="003447F4" w:rsidP="003447F4">
      <w:pPr>
        <w:ind w:firstLine="0"/>
        <w:rPr>
          <w:rFonts w:cs="Arial"/>
          <w:szCs w:val="24"/>
        </w:rPr>
      </w:pPr>
      <w:r w:rsidRPr="009D34F6">
        <w:rPr>
          <w:rFonts w:cs="Arial"/>
          <w:szCs w:val="24"/>
        </w:rPr>
        <w:t>3.2.2 Requisitos Funcionais</w:t>
      </w: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7D847222"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3FCD9A8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001 </w:t>
            </w:r>
            <w:r w:rsidRPr="009D34F6">
              <w:rPr>
                <w:rFonts w:cs="Arial"/>
                <w:b/>
                <w:bCs/>
                <w:i/>
                <w:iCs/>
                <w:color w:val="000000"/>
                <w:szCs w:val="24"/>
                <w:lang w:eastAsia="pt-BR"/>
              </w:rPr>
              <w:t>– Operações</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4DAE0E7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296D30B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5CF2954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155927E"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2AE1D37A"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347AB1C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620323EA"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2D85B52E"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04FEC13B"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1B8D0B"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realizará as operações estatísticas que englobam estatística descritiva, probabilidade e correlação. </w:t>
            </w:r>
          </w:p>
        </w:tc>
      </w:tr>
      <w:tr w:rsidR="00414E18" w:rsidRPr="009D34F6" w14:paraId="24C1FEA7"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C47ACEE" w14:textId="77777777" w:rsidR="00414E18" w:rsidRPr="009D34F6" w:rsidRDefault="00414E18" w:rsidP="00414E18">
            <w:pPr>
              <w:suppressAutoHyphens w:val="0"/>
              <w:spacing w:before="100" w:beforeAutospacing="1" w:after="142" w:line="276" w:lineRule="auto"/>
              <w:ind w:firstLine="0"/>
              <w:jc w:val="left"/>
              <w:rPr>
                <w:rFonts w:cs="Arial"/>
                <w:b/>
                <w:bCs/>
                <w:color w:val="000000"/>
                <w:szCs w:val="24"/>
                <w:lang w:eastAsia="pt-BR"/>
              </w:rPr>
            </w:pPr>
          </w:p>
        </w:tc>
      </w:tr>
    </w:tbl>
    <w:p w14:paraId="41531E7D" w14:textId="77777777" w:rsidR="00414E18" w:rsidRPr="009D34F6" w:rsidRDefault="00414E18" w:rsidP="00414E18">
      <w:pPr>
        <w:ind w:firstLine="709"/>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7E05487F"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CC588B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002 </w:t>
            </w:r>
            <w:r w:rsidRPr="009D34F6">
              <w:rPr>
                <w:rFonts w:cs="Arial"/>
                <w:b/>
                <w:bCs/>
                <w:i/>
                <w:iCs/>
                <w:color w:val="000000"/>
                <w:szCs w:val="24"/>
                <w:lang w:eastAsia="pt-BR"/>
              </w:rPr>
              <w:t>– Botão “home”</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311B80A5"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07230672"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65BB085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33C1C5E"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44191A6A"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12172D4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1E319FD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70CCDB4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46C75086"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BBB2D58"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possui, na barra de navegação, um botão que sempre leva o usuário de volta para a landing page.  </w:t>
            </w:r>
          </w:p>
        </w:tc>
      </w:tr>
    </w:tbl>
    <w:p w14:paraId="6769106D" w14:textId="77777777" w:rsidR="00414E18" w:rsidRPr="009D34F6" w:rsidRDefault="00414E18" w:rsidP="00414E18">
      <w:pPr>
        <w:ind w:firstLine="709"/>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7EAF09FD"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44A80714" w14:textId="4BBA473E"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003 </w:t>
            </w:r>
            <w:r w:rsidRPr="009D34F6">
              <w:rPr>
                <w:rFonts w:cs="Arial"/>
                <w:b/>
                <w:bCs/>
                <w:i/>
                <w:iCs/>
                <w:color w:val="000000"/>
                <w:szCs w:val="24"/>
                <w:lang w:eastAsia="pt-BR"/>
              </w:rPr>
              <w:t>– Botão “home” - atalho</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D24702A"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79EFFCA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06BCAD8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F5A98B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21A1A1EA"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50CD440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6DB7BF52"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3D339384"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719BF1A9"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C1F235A"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possui, na barra de navegação, um atalho (a própria logo) que sempre leva o usuário de volta para a landing page.  </w:t>
            </w:r>
          </w:p>
        </w:tc>
      </w:tr>
    </w:tbl>
    <w:p w14:paraId="0692C28E"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1E20F9BA"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473E7343" w14:textId="3138C84D"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004 </w:t>
            </w:r>
            <w:r w:rsidRPr="009D34F6">
              <w:rPr>
                <w:rFonts w:cs="Arial"/>
                <w:b/>
                <w:bCs/>
                <w:i/>
                <w:iCs/>
                <w:color w:val="000000"/>
                <w:szCs w:val="24"/>
                <w:lang w:eastAsia="pt-BR"/>
              </w:rPr>
              <w:t>– Botão “entrar”</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41D8BB9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32A1591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72E2800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6571FE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076FCF24"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676A530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7500CB5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3A85126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48FCBC00"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2192065"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possui um botão para o usuário entrar no sistema, na barra de navegação  </w:t>
            </w:r>
          </w:p>
        </w:tc>
      </w:tr>
    </w:tbl>
    <w:p w14:paraId="22C528D7" w14:textId="77777777" w:rsidR="00414E18" w:rsidRPr="009D34F6" w:rsidRDefault="00414E18" w:rsidP="00414E18">
      <w:pPr>
        <w:ind w:firstLine="709"/>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2118454E"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0BC759C" w14:textId="5A56037A"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005 </w:t>
            </w:r>
            <w:r w:rsidRPr="009D34F6">
              <w:rPr>
                <w:rFonts w:cs="Arial"/>
                <w:b/>
                <w:bCs/>
                <w:i/>
                <w:iCs/>
                <w:color w:val="000000"/>
                <w:szCs w:val="24"/>
                <w:lang w:eastAsia="pt-BR"/>
              </w:rPr>
              <w:t>– Botão “cadastre-se”</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8F8894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51B878E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2D03667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lastRenderedPageBreak/>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67E2184"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lastRenderedPageBreak/>
              <w:t xml:space="preserve">Prioridade: </w:t>
            </w:r>
            <w:r w:rsidRPr="009D34F6">
              <w:rPr>
                <w:rFonts w:cs="Arial"/>
                <w:color w:val="000000"/>
                <w:szCs w:val="24"/>
                <w:lang w:eastAsia="pt-BR"/>
              </w:rPr>
              <w:tab/>
            </w:r>
          </w:p>
          <w:p w14:paraId="5FD8B9B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18589524"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lastRenderedPageBreak/>
              <w:t>( ) Alta</w:t>
            </w:r>
          </w:p>
          <w:p w14:paraId="195E57C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53593A2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775C7754"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B278D17"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lastRenderedPageBreak/>
              <w:t>Descrição</w:t>
            </w:r>
            <w:r w:rsidRPr="009D34F6">
              <w:rPr>
                <w:rFonts w:cs="Arial"/>
                <w:color w:val="000000"/>
                <w:szCs w:val="24"/>
                <w:lang w:eastAsia="pt-BR"/>
              </w:rPr>
              <w:t>: O sistema possui um botão para o usuário se cadastrar-se no sistema, na barra de navegação.</w:t>
            </w:r>
          </w:p>
        </w:tc>
      </w:tr>
    </w:tbl>
    <w:p w14:paraId="315AD8C3"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65EB725B"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53A8570" w14:textId="3F336B4F"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006 </w:t>
            </w:r>
            <w:r w:rsidRPr="009D34F6">
              <w:rPr>
                <w:rFonts w:cs="Arial"/>
                <w:b/>
                <w:bCs/>
                <w:i/>
                <w:iCs/>
                <w:color w:val="000000"/>
                <w:szCs w:val="24"/>
                <w:lang w:eastAsia="pt-BR"/>
              </w:rPr>
              <w:t>– Cadastrar-se</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311DCFF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5FBEF125"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3B35F2CE"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FB0A4E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56B3D4A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4BF1686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073FF71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3BF5F602"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4CF72C4A"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48EFFC7" w14:textId="77777777" w:rsidR="00414E18" w:rsidRPr="009D34F6" w:rsidRDefault="00414E18" w:rsidP="00414E18">
            <w:pPr>
              <w:suppressAutoHyphens w:val="0"/>
              <w:spacing w:before="100" w:beforeAutospacing="1" w:after="142" w:line="276" w:lineRule="auto"/>
              <w:ind w:firstLine="0"/>
              <w:jc w:val="left"/>
              <w:rPr>
                <w:rFonts w:cs="Arial"/>
                <w:color w:val="000000"/>
                <w:szCs w:val="24"/>
                <w:u w:val="single"/>
                <w:lang w:eastAsia="pt-BR"/>
              </w:rPr>
            </w:pPr>
            <w:r w:rsidRPr="009D34F6">
              <w:rPr>
                <w:rFonts w:cs="Arial"/>
                <w:b/>
                <w:bCs/>
                <w:color w:val="000000"/>
                <w:szCs w:val="24"/>
                <w:lang w:eastAsia="pt-BR"/>
              </w:rPr>
              <w:t>Descrição</w:t>
            </w:r>
            <w:r w:rsidRPr="009D34F6">
              <w:rPr>
                <w:rFonts w:cs="Arial"/>
                <w:color w:val="000000"/>
                <w:szCs w:val="24"/>
                <w:lang w:eastAsia="pt-BR"/>
              </w:rPr>
              <w:t>: O usuário poderá se cadastrar no sistema. Os dados necessários para concluir o cadastro são: Nome, e-mail, senha, confirmar senha, telefone.</w:t>
            </w:r>
          </w:p>
        </w:tc>
      </w:tr>
    </w:tbl>
    <w:p w14:paraId="416AF929" w14:textId="77777777" w:rsidR="00414E18" w:rsidRPr="009D34F6" w:rsidRDefault="00414E18" w:rsidP="00414E18">
      <w:pPr>
        <w:ind w:firstLine="0"/>
        <w:rPr>
          <w:rFonts w:cs="Arial"/>
          <w:szCs w:val="24"/>
        </w:rPr>
      </w:pPr>
    </w:p>
    <w:p w14:paraId="3FE57169"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3B036FC2"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03CA8FA" w14:textId="064A01CF"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007 </w:t>
            </w:r>
            <w:r w:rsidRPr="009D34F6">
              <w:rPr>
                <w:rFonts w:cs="Arial"/>
                <w:b/>
                <w:bCs/>
                <w:i/>
                <w:iCs/>
                <w:color w:val="000000"/>
                <w:szCs w:val="24"/>
                <w:lang w:eastAsia="pt-BR"/>
              </w:rPr>
              <w:t>– Operações – estatística descritiva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122B64E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25C9A7F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443E5ABE"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72C0FF4"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606CD0D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4993BF3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441B59E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6855B4B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5E9CBF27"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DE328B1"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possui o botão “estatística descritiva”, que leva à inserção dos dados da mesma.  </w:t>
            </w:r>
          </w:p>
        </w:tc>
      </w:tr>
    </w:tbl>
    <w:p w14:paraId="3E5E257E" w14:textId="77777777" w:rsidR="00414E18" w:rsidRPr="009D34F6" w:rsidRDefault="00414E18" w:rsidP="00414E18">
      <w:pPr>
        <w:ind w:firstLine="709"/>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567B4C02"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3CD122F2" w14:textId="4BC581C6"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008 </w:t>
            </w:r>
            <w:r w:rsidRPr="009D34F6">
              <w:rPr>
                <w:rFonts w:cs="Arial"/>
                <w:b/>
                <w:bCs/>
                <w:i/>
                <w:iCs/>
                <w:color w:val="000000"/>
                <w:szCs w:val="24"/>
                <w:lang w:eastAsia="pt-BR"/>
              </w:rPr>
              <w:t>– Operações – correlação</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3E368564"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4CA8213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69105882"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3205F4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7BF3D76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549C1FA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04772635"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6A017F3E"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04BFE31E"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31FC470"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possui o botão “correlação”, que leva à inserção dos dados da mesma.  </w:t>
            </w:r>
          </w:p>
        </w:tc>
      </w:tr>
    </w:tbl>
    <w:p w14:paraId="5078B4FD" w14:textId="77777777" w:rsidR="00414E18" w:rsidRPr="009D34F6" w:rsidRDefault="00414E18" w:rsidP="00414E18">
      <w:pPr>
        <w:ind w:firstLine="709"/>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53FDC72A"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41C42580" w14:textId="5847DE9D"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009 </w:t>
            </w:r>
            <w:r w:rsidRPr="009D34F6">
              <w:rPr>
                <w:rFonts w:cs="Arial"/>
                <w:b/>
                <w:bCs/>
                <w:i/>
                <w:iCs/>
                <w:color w:val="000000"/>
                <w:szCs w:val="24"/>
                <w:lang w:eastAsia="pt-BR"/>
              </w:rPr>
              <w:t>– Operações – probabilidade</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1CDF864E"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463019E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3E5E9C44"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E9DC56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15A9EA9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3298655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1B756C7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02CED63E"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0ED4E197"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9CE6A68"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possui o botão “probabilidade”, que leva à inserção dos dados da mesma.  </w:t>
            </w:r>
          </w:p>
        </w:tc>
      </w:tr>
    </w:tbl>
    <w:p w14:paraId="17DF0E1D" w14:textId="77777777" w:rsidR="00414E18" w:rsidRPr="009D34F6" w:rsidRDefault="00414E18" w:rsidP="00414E18">
      <w:pPr>
        <w:ind w:firstLine="709"/>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6305C2D7"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32D211C" w14:textId="53145451"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lastRenderedPageBreak/>
              <w:t xml:space="preserve">RF 010 </w:t>
            </w:r>
            <w:r w:rsidRPr="009D34F6">
              <w:rPr>
                <w:rFonts w:cs="Arial"/>
                <w:b/>
                <w:bCs/>
                <w:i/>
                <w:iCs/>
                <w:color w:val="000000"/>
                <w:szCs w:val="24"/>
                <w:lang w:eastAsia="pt-BR"/>
              </w:rPr>
              <w:t>– Botão “calcular”</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55C205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4A50818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0D867B3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B322FB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4F5D82E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Altíssima</w:t>
            </w:r>
          </w:p>
          <w:p w14:paraId="5173C8D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Alta</w:t>
            </w:r>
          </w:p>
          <w:p w14:paraId="61EC895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4A5CBE85"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6AE67CCA"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F1099BB"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O sistema terá um botão “calcular” em todas as janelas de operação, que realizará todos os cálculos após a inserção de dados feita pelo usuário. Na estatística descritiva, são geradas duas tabelas de resultados. Na probabilidade e correlação é gerada uma tabela de resultados.</w:t>
            </w:r>
          </w:p>
        </w:tc>
      </w:tr>
    </w:tbl>
    <w:p w14:paraId="274E33EA" w14:textId="77777777" w:rsidR="00414E18" w:rsidRPr="009D34F6" w:rsidRDefault="00414E18" w:rsidP="00414E18">
      <w:pPr>
        <w:ind w:firstLine="709"/>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031AE517"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E2A6C73" w14:textId="11E0DD4F"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011 </w:t>
            </w:r>
            <w:r w:rsidRPr="009D34F6">
              <w:rPr>
                <w:rFonts w:cs="Arial"/>
                <w:b/>
                <w:bCs/>
                <w:i/>
                <w:iCs/>
                <w:color w:val="000000"/>
                <w:szCs w:val="24"/>
                <w:lang w:eastAsia="pt-BR"/>
              </w:rPr>
              <w:t>– Botão “voltar”</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3C8F6CD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654E5D4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0A5D2DF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3B9D11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7A96860A"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7BA11A0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6E715EA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0E4834B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7B6F1E48"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D354F5"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As três telas de operações da estatística descritiva, após acessadas, terão um botão que permite o usuário a voltar para a tela de operações.</w:t>
            </w:r>
          </w:p>
        </w:tc>
      </w:tr>
    </w:tbl>
    <w:p w14:paraId="70E9BAD9" w14:textId="77777777" w:rsidR="00414E18" w:rsidRPr="009D34F6" w:rsidRDefault="00414E18" w:rsidP="00414E18">
      <w:pPr>
        <w:ind w:firstLine="0"/>
        <w:rPr>
          <w:rFonts w:cs="Arial"/>
          <w:szCs w:val="24"/>
        </w:rPr>
      </w:pPr>
    </w:p>
    <w:p w14:paraId="51B1F910" w14:textId="77777777" w:rsidR="00414E18" w:rsidRPr="009D34F6" w:rsidRDefault="00414E18" w:rsidP="00414E18">
      <w:pPr>
        <w:ind w:firstLine="709"/>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58CB6C70"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33ACB9BF" w14:textId="51B0A91E"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012 </w:t>
            </w:r>
            <w:r w:rsidRPr="009D34F6">
              <w:rPr>
                <w:rFonts w:cs="Arial"/>
                <w:b/>
                <w:bCs/>
                <w:i/>
                <w:iCs/>
                <w:color w:val="000000"/>
                <w:szCs w:val="24"/>
                <w:lang w:eastAsia="pt-BR"/>
              </w:rPr>
              <w:t>– Entrada de dados</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45EB38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401ACF8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5F9988A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1C3122"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74959D3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Altíssima</w:t>
            </w:r>
          </w:p>
          <w:p w14:paraId="2ABE670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Alta</w:t>
            </w:r>
          </w:p>
          <w:p w14:paraId="658476F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25D43394"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5528556E"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F0BDCF5"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aceita entrada de dados manual ou por importação de dados de uma planilha. </w:t>
            </w:r>
          </w:p>
        </w:tc>
      </w:tr>
    </w:tbl>
    <w:p w14:paraId="0762402B" w14:textId="77777777" w:rsidR="00414E18" w:rsidRPr="009D34F6" w:rsidRDefault="00414E18" w:rsidP="00414E18">
      <w:pPr>
        <w:ind w:firstLine="709"/>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5D537217"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F4477FA" w14:textId="2B41EA5C"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013 </w:t>
            </w:r>
            <w:r w:rsidRPr="009D34F6">
              <w:rPr>
                <w:rFonts w:cs="Arial"/>
                <w:b/>
                <w:bCs/>
                <w:i/>
                <w:iCs/>
                <w:color w:val="000000"/>
                <w:szCs w:val="24"/>
                <w:lang w:eastAsia="pt-BR"/>
              </w:rPr>
              <w:t>– Variável pesquisada – estatística descritiva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0BBA12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19229EF4"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6038B02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9CBE81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1E93C59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Altíssima</w:t>
            </w:r>
          </w:p>
          <w:p w14:paraId="260F5EC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Alta</w:t>
            </w:r>
          </w:p>
          <w:p w14:paraId="36B327D2"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120B79F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4DD64CBA"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54CC960"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terá um campo para que o usuário forneça o nome da variável pesquisada; nome variável que engloba os dados fornecidos. </w:t>
            </w:r>
          </w:p>
        </w:tc>
      </w:tr>
    </w:tbl>
    <w:p w14:paraId="314A6825" w14:textId="77777777" w:rsidR="00414E18" w:rsidRPr="009D34F6" w:rsidRDefault="00414E18" w:rsidP="00414E18">
      <w:pPr>
        <w:ind w:firstLine="709"/>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657F5472"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E8A0E7D" w14:textId="1BB2D876"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014 </w:t>
            </w:r>
            <w:r w:rsidRPr="009D34F6">
              <w:rPr>
                <w:rFonts w:cs="Arial"/>
                <w:b/>
                <w:bCs/>
                <w:i/>
                <w:iCs/>
                <w:color w:val="000000"/>
                <w:szCs w:val="24"/>
                <w:lang w:eastAsia="pt-BR"/>
              </w:rPr>
              <w:t>– Tipo de dados – estatística descritiva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15A89F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696C415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79139AA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02179D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1F4B561E"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283374C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59148B4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lastRenderedPageBreak/>
              <w:t>( ) Média</w:t>
            </w:r>
          </w:p>
          <w:p w14:paraId="0430F6F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44F47035"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0D776C6"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lastRenderedPageBreak/>
              <w:t>Descrição</w:t>
            </w:r>
            <w:r w:rsidRPr="009D34F6">
              <w:rPr>
                <w:rFonts w:cs="Arial"/>
                <w:color w:val="000000"/>
                <w:szCs w:val="24"/>
                <w:lang w:eastAsia="pt-BR"/>
              </w:rPr>
              <w:t xml:space="preserve">: O sistema irá pedir o tipo de dados fornecidos pelo usuário (população ou amostra). Essa informação influencia em alguns cálculos realizados após o tratamento dos dados fornecidos, como no desvio padrão da estatística descritiva. </w:t>
            </w:r>
          </w:p>
        </w:tc>
      </w:tr>
    </w:tbl>
    <w:p w14:paraId="37C0182F"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658F8FC5"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F6C8CA7" w14:textId="6804EA0A"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015 </w:t>
            </w:r>
            <w:r w:rsidRPr="009D34F6">
              <w:rPr>
                <w:rFonts w:cs="Arial"/>
                <w:b/>
                <w:bCs/>
                <w:i/>
                <w:iCs/>
                <w:color w:val="000000"/>
                <w:szCs w:val="24"/>
                <w:lang w:eastAsia="pt-BR"/>
              </w:rPr>
              <w:t>– Identificação do tipo de variável</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25CCABE"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1CDAC054"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Oculto</w:t>
            </w:r>
          </w:p>
          <w:p w14:paraId="0F11202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F0C00A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2A825AF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65E79994"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00FBAE4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525A1975"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309FDD8A"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F8B5DF2"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O sistema irá, através do tratamento dos dados fornecidos, identificar o tipo da variável (Qualitativa ou Quantitativa). As variáveis qualitativas podem ser ordinais ou nominais, e sempre são características, ou, simplesmente podemos defini-las como “palavras”. Já as variáveis quantitativas podem ser discretas ou contínuas. E sempre serão valores, números.</w:t>
            </w:r>
          </w:p>
        </w:tc>
      </w:tr>
    </w:tbl>
    <w:p w14:paraId="0002BBB2" w14:textId="77777777" w:rsidR="00414E18" w:rsidRPr="009D34F6" w:rsidRDefault="00414E18" w:rsidP="00414E18">
      <w:pPr>
        <w:ind w:firstLine="709"/>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22D41C22"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3E756DD" w14:textId="77CC2D3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016 </w:t>
            </w:r>
            <w:r w:rsidRPr="009D34F6">
              <w:rPr>
                <w:rFonts w:cs="Arial"/>
                <w:b/>
                <w:bCs/>
                <w:i/>
                <w:iCs/>
                <w:color w:val="000000"/>
                <w:szCs w:val="24"/>
                <w:lang w:eastAsia="pt-BR"/>
              </w:rPr>
              <w:t>– Identificação do tipo de tabela a ser gerada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CFBFC6E"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4A0FECB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Oculto</w:t>
            </w:r>
          </w:p>
          <w:p w14:paraId="5FF8E04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9C1D02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4B5C1EE5"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Altíssima</w:t>
            </w:r>
          </w:p>
          <w:p w14:paraId="281A1B2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Alta</w:t>
            </w:r>
          </w:p>
          <w:p w14:paraId="0C90401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14F8AB6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6B5CE1C7"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E48010B"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Após identificar o tipo da variável, o sistema irá identificar o tipo de tabela a ser gerada.  </w:t>
            </w:r>
          </w:p>
        </w:tc>
      </w:tr>
    </w:tbl>
    <w:p w14:paraId="654E86E0" w14:textId="77777777" w:rsidR="00414E18" w:rsidRPr="009D34F6" w:rsidRDefault="00414E18" w:rsidP="00414E18">
      <w:pPr>
        <w:ind w:firstLine="709"/>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5C68B738"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10993BAF" w14:textId="765CF0DA"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017 </w:t>
            </w:r>
            <w:r w:rsidRPr="009D34F6">
              <w:rPr>
                <w:rFonts w:cs="Arial"/>
                <w:b/>
                <w:bCs/>
                <w:i/>
                <w:iCs/>
                <w:color w:val="000000"/>
                <w:szCs w:val="24"/>
                <w:lang w:eastAsia="pt-BR"/>
              </w:rPr>
              <w:t>– Geração da tabela 1 – tabela “genérica”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193692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6F3639C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0E52CEF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9DA035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5BBEE9E2"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Altíssima</w:t>
            </w:r>
          </w:p>
          <w:p w14:paraId="461F75A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Alta</w:t>
            </w:r>
          </w:p>
          <w:p w14:paraId="3FF1F08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3FA5F304"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01463B3F"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849C639"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A tabela 1, a qual demos o nome de “tabela genérica”, é a tabela gerada para as variáveis qualitativa ordinal e nominal e para a quantitativa discreta. Essa tabela é gerada quando são fornecidas seis ou menos variáveis únicas. A tabela genérica possui as colunas: “variável pesquisada”, “frequência simples (fi)”, “frequência simples % (fi%)”, frequência acumulada e frequência acumulada %. A tabela nominal ordenará as variáveis em ordem alfabética. </w:t>
            </w:r>
          </w:p>
        </w:tc>
      </w:tr>
    </w:tbl>
    <w:p w14:paraId="7E5B9EC0" w14:textId="77777777" w:rsidR="00414E18" w:rsidRPr="009D34F6" w:rsidRDefault="00414E18" w:rsidP="00414E18">
      <w:pPr>
        <w:ind w:firstLine="709"/>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05AB18C9"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1BE614CE" w14:textId="5EBC241C"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lastRenderedPageBreak/>
              <w:t xml:space="preserve">RF 018 </w:t>
            </w:r>
            <w:r w:rsidRPr="009D34F6">
              <w:rPr>
                <w:rFonts w:cs="Arial"/>
                <w:b/>
                <w:bCs/>
                <w:i/>
                <w:iCs/>
                <w:color w:val="000000"/>
                <w:szCs w:val="24"/>
                <w:lang w:eastAsia="pt-BR"/>
              </w:rPr>
              <w:t>– Geração da tabela 2 – tabela contínua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4B8D4D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21C90F5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395D9BE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731A71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26E4A2A2"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Altíssima</w:t>
            </w:r>
          </w:p>
          <w:p w14:paraId="2C3FE2F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Alta</w:t>
            </w:r>
          </w:p>
          <w:p w14:paraId="29F1F2F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4202EF82"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7F5E2D86"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FE2803C"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A tabela 2, a qual demos o nome de “tabela contínua”, recebe este nome justamente por ser a tabela gerada somente para as variáveis quantitativa contínuas. Esta tabela é gerada quando o número de variáveis únicas pesquisadas é maior que seis. A tabela continua possui todas as colunas da tabela 1, mais uma coluna que determina a classe de cada range de variáveis.</w:t>
            </w:r>
          </w:p>
        </w:tc>
      </w:tr>
    </w:tbl>
    <w:p w14:paraId="5B056291" w14:textId="77777777" w:rsidR="00414E18" w:rsidRPr="009D34F6" w:rsidRDefault="00414E18" w:rsidP="00414E18">
      <w:pPr>
        <w:ind w:firstLine="709"/>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1C30BC74"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8A33C4C" w14:textId="1EDF6768"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019 </w:t>
            </w:r>
            <w:r w:rsidRPr="009D34F6">
              <w:rPr>
                <w:rFonts w:cs="Arial"/>
                <w:b/>
                <w:bCs/>
                <w:i/>
                <w:iCs/>
                <w:color w:val="000000"/>
                <w:szCs w:val="24"/>
                <w:lang w:eastAsia="pt-BR"/>
              </w:rPr>
              <w:t xml:space="preserve">– Tabela contínua – cálculo de amplitude </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94D37D5"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1263A28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Oculto</w:t>
            </w:r>
          </w:p>
          <w:p w14:paraId="135FA93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7EC0424"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1467AC6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Altíssima</w:t>
            </w:r>
          </w:p>
          <w:p w14:paraId="684D9E4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Alta</w:t>
            </w:r>
          </w:p>
          <w:p w14:paraId="04BE89E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1CBD108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4F5C23C2"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4BA6FB5"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O sistema irá fazer o cálculo de amplitude, que auxilia na construção dos ranges de variáveis para a tabela contínua. A amplitude equivale à subtração da variável de maior valor menos a variável de menor valor</w:t>
            </w:r>
          </w:p>
        </w:tc>
      </w:tr>
    </w:tbl>
    <w:p w14:paraId="1CD49B60" w14:textId="77777777" w:rsidR="00414E18" w:rsidRPr="009D34F6" w:rsidRDefault="00414E18" w:rsidP="00414E18">
      <w:pPr>
        <w:ind w:firstLine="709"/>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2AB54F69"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35979CF" w14:textId="3021318F"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020 </w:t>
            </w:r>
            <w:r w:rsidRPr="009D34F6">
              <w:rPr>
                <w:rFonts w:cs="Arial"/>
                <w:b/>
                <w:bCs/>
                <w:i/>
                <w:iCs/>
                <w:color w:val="000000"/>
                <w:szCs w:val="24"/>
                <w:lang w:eastAsia="pt-BR"/>
              </w:rPr>
              <w:t>– Tabela contínua – cálculo de K</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3AA2BC1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10157EB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Oculto</w:t>
            </w:r>
          </w:p>
          <w:p w14:paraId="23AA0DB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DDCEEE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2FC63AC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Altíssima</w:t>
            </w:r>
          </w:p>
          <w:p w14:paraId="62C9F83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Alta</w:t>
            </w:r>
          </w:p>
          <w:p w14:paraId="7943ABC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342280D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04727EFA"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8B4356E"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O sistema irá fazer o cálculo de K (raiz quadrada do número total de elementos pesquisados), que também auxilia na construção dos ranges de variáveis.</w:t>
            </w:r>
          </w:p>
        </w:tc>
      </w:tr>
    </w:tbl>
    <w:p w14:paraId="377DF145" w14:textId="77777777" w:rsidR="00414E18" w:rsidRPr="009D34F6" w:rsidRDefault="00414E18" w:rsidP="00414E18">
      <w:pPr>
        <w:ind w:firstLine="709"/>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3F439CAD"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59DC399" w14:textId="65996FBF"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021 </w:t>
            </w:r>
            <w:r w:rsidRPr="009D34F6">
              <w:rPr>
                <w:rFonts w:cs="Arial"/>
                <w:b/>
                <w:bCs/>
                <w:i/>
                <w:iCs/>
                <w:color w:val="000000"/>
                <w:szCs w:val="24"/>
                <w:lang w:eastAsia="pt-BR"/>
              </w:rPr>
              <w:t>– Tabela contínua – nº de linhas e amplitude dos ranges de variáveis</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4065B52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18E25FD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Oculto</w:t>
            </w:r>
          </w:p>
          <w:p w14:paraId="3F84C04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2D174E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187FA215"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Altíssima</w:t>
            </w:r>
          </w:p>
          <w:p w14:paraId="7379CE6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Alta</w:t>
            </w:r>
          </w:p>
          <w:p w14:paraId="22EF356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4DE0AC6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33E85B5A"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FDE72D7"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último cálculo responsável pela geração dos ranges de variáveis da tabela contínua utiliza a amplitude e o valor de K. Divide-se o valor de Amplitude + 1 (próximo valor inteiro após o valor encontrado da amplitude) pelo resultado de K (arredondado para o número inteiro mais próximo), por K -1 ou K + 1, até obter-se um resultado inteiro. Se a amplitude não for divisível por </w:t>
            </w:r>
            <w:r w:rsidRPr="009D34F6">
              <w:rPr>
                <w:rFonts w:cs="Arial"/>
                <w:color w:val="000000"/>
                <w:szCs w:val="24"/>
                <w:lang w:eastAsia="pt-BR"/>
              </w:rPr>
              <w:lastRenderedPageBreak/>
              <w:t>nenhuma das três opções (K, K-1 ou K+1), deve-se dividir novamente os valores, alterando o valor da amplitude para amplitude + 1.</w:t>
            </w:r>
          </w:p>
        </w:tc>
      </w:tr>
    </w:tbl>
    <w:p w14:paraId="74055CD7" w14:textId="77777777" w:rsidR="00414E18" w:rsidRPr="009D34F6" w:rsidRDefault="00414E18" w:rsidP="00414E18">
      <w:pPr>
        <w:ind w:firstLine="709"/>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006EB4D2"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CC79972" w14:textId="7F8A5319"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022 </w:t>
            </w:r>
            <w:r w:rsidRPr="009D34F6">
              <w:rPr>
                <w:rFonts w:cs="Arial"/>
                <w:b/>
                <w:bCs/>
                <w:i/>
                <w:iCs/>
                <w:color w:val="000000"/>
                <w:szCs w:val="24"/>
                <w:lang w:eastAsia="pt-BR"/>
              </w:rPr>
              <w:t>– Tabelas contínua e discreta – Coluna de variáveis pesquisadas</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0566F4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6EF7A77E"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2DE18F8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14BE02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16E3BF52"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Altíssima</w:t>
            </w:r>
          </w:p>
          <w:p w14:paraId="3A2F5D45"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Alta</w:t>
            </w:r>
          </w:p>
          <w:p w14:paraId="4619E78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6AD4CAA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68278FB3"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21B9B74"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Na coluna de variáveis, a tabela qualitativa organiza os dados em ordem alfabética, e nas tabelas contínuas, as variáveis são organizadas em ordem crescente.</w:t>
            </w:r>
          </w:p>
        </w:tc>
      </w:tr>
    </w:tbl>
    <w:p w14:paraId="50C0B435" w14:textId="77777777" w:rsidR="00414E18" w:rsidRPr="009D34F6" w:rsidRDefault="00414E18" w:rsidP="00414E18">
      <w:pPr>
        <w:ind w:firstLine="709"/>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56176DD6"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BCE4640" w14:textId="1E40BB0F"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023 </w:t>
            </w:r>
            <w:r w:rsidRPr="009D34F6">
              <w:rPr>
                <w:rFonts w:cs="Arial"/>
                <w:b/>
                <w:bCs/>
                <w:i/>
                <w:iCs/>
                <w:color w:val="000000"/>
                <w:szCs w:val="24"/>
                <w:lang w:eastAsia="pt-BR"/>
              </w:rPr>
              <w:t>– Tabelas contínua e discreta – Coluna de frequência simples</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369B56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09620EF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11E3B5BA"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7BF5E4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3391F05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Altíssima</w:t>
            </w:r>
          </w:p>
          <w:p w14:paraId="00BD1152"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Alta</w:t>
            </w:r>
          </w:p>
          <w:p w14:paraId="704E2B9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01EC020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5B511B05"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BDD7EAA"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irá acumular a frequência de cada variável (ou range de variáveis na tabela contínua) e apresentar na coluna “fi” das tabelas. </w:t>
            </w:r>
          </w:p>
        </w:tc>
      </w:tr>
    </w:tbl>
    <w:p w14:paraId="518671CC" w14:textId="77777777" w:rsidR="00414E18" w:rsidRPr="009D34F6" w:rsidRDefault="00414E18" w:rsidP="00414E18">
      <w:pPr>
        <w:ind w:firstLine="709"/>
        <w:rPr>
          <w:rFonts w:cs="Arial"/>
          <w:szCs w:val="24"/>
        </w:rPr>
      </w:pPr>
    </w:p>
    <w:p w14:paraId="2DC876ED"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67AE45ED"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E873770" w14:textId="1A9B06DB"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024 </w:t>
            </w:r>
            <w:r w:rsidRPr="009D34F6">
              <w:rPr>
                <w:rFonts w:cs="Arial"/>
                <w:b/>
                <w:bCs/>
                <w:i/>
                <w:iCs/>
                <w:color w:val="000000"/>
                <w:szCs w:val="24"/>
                <w:lang w:eastAsia="pt-BR"/>
              </w:rPr>
              <w:t>– Tabelas contínua e discreta – fi%</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466BF9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14D1FB0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5697DAD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AB4274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0C53A43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Altíssima</w:t>
            </w:r>
          </w:p>
          <w:p w14:paraId="7FCF882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Alta</w:t>
            </w:r>
          </w:p>
          <w:p w14:paraId="57A72685"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427D9AF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35FC775C"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3BD7349"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O sistema irá calcular a porcentagem de cada variável da tabela em relação ao total de elementos pesquisados. A frequência é o nº de elementos X dividido pelo total de elementos, multiplicando-se por cem para obter-se a porcentagem.</w:t>
            </w:r>
          </w:p>
        </w:tc>
      </w:tr>
    </w:tbl>
    <w:p w14:paraId="317BD4F9"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67639D8D"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6A6120C" w14:textId="288945FA"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025 </w:t>
            </w:r>
            <w:r w:rsidRPr="009D34F6">
              <w:rPr>
                <w:rFonts w:cs="Arial"/>
                <w:b/>
                <w:bCs/>
                <w:i/>
                <w:iCs/>
                <w:color w:val="000000"/>
                <w:szCs w:val="24"/>
                <w:lang w:eastAsia="pt-BR"/>
              </w:rPr>
              <w:t xml:space="preserve">– Tabelas discreta e contínua – frequência acumulada </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C0F3C0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4F7F11D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58DC468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589EE8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679069D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Altíssima</w:t>
            </w:r>
          </w:p>
          <w:p w14:paraId="2A392AC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Alta</w:t>
            </w:r>
          </w:p>
          <w:p w14:paraId="6E2C088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2A50589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60B99E17"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3A01E5C"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irá exibir uma coluna de frequência acumulada. A frequência acumulada de cada linha é a soma de todas as frequências simples das linhas anteriores. </w:t>
            </w:r>
          </w:p>
        </w:tc>
      </w:tr>
    </w:tbl>
    <w:p w14:paraId="4BF2BD22"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7DE7170E"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3A4EA6F4" w14:textId="0D44946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026 </w:t>
            </w:r>
            <w:r w:rsidRPr="009D34F6">
              <w:rPr>
                <w:rFonts w:cs="Arial"/>
                <w:b/>
                <w:bCs/>
                <w:i/>
                <w:iCs/>
                <w:color w:val="000000"/>
                <w:szCs w:val="24"/>
                <w:lang w:eastAsia="pt-BR"/>
              </w:rPr>
              <w:t>– Tabelas discreta e contínua – frequência acumulada %</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667C42A"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05DD842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1E24BB8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3B8D6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41AB797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Altíssima</w:t>
            </w:r>
          </w:p>
          <w:p w14:paraId="6A5F78B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Alta</w:t>
            </w:r>
          </w:p>
          <w:p w14:paraId="6BA5DA1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54ACA29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4C7F6F03"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56C72DE"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irá calcular a porcentagem de cada linha de frequência acumulada em relação ao total de elementos pesquisados. </w:t>
            </w:r>
          </w:p>
        </w:tc>
      </w:tr>
    </w:tbl>
    <w:p w14:paraId="4FD2A10D"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663CC4B3"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E795D31" w14:textId="19BACEED"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027 </w:t>
            </w:r>
            <w:r w:rsidRPr="009D34F6">
              <w:rPr>
                <w:rFonts w:cs="Arial"/>
                <w:b/>
                <w:bCs/>
                <w:i/>
                <w:iCs/>
                <w:color w:val="000000"/>
                <w:szCs w:val="24"/>
                <w:lang w:eastAsia="pt-BR"/>
              </w:rPr>
              <w:t>– Tabela continua - Classes</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0F9091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1CDEFE4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31CE409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09197C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7C79B2B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Altíssima</w:t>
            </w:r>
          </w:p>
          <w:p w14:paraId="63C92FFA"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3842777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Média</w:t>
            </w:r>
          </w:p>
          <w:p w14:paraId="68ECF9E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3C1EC416"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452EB6E"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 xml:space="preserve">  Descrição</w:t>
            </w:r>
            <w:r w:rsidRPr="009D34F6">
              <w:rPr>
                <w:rFonts w:cs="Arial"/>
                <w:color w:val="000000"/>
                <w:szCs w:val="24"/>
                <w:lang w:eastAsia="pt-BR"/>
              </w:rPr>
              <w:t xml:space="preserve">: Nas tabelas contínuas, o sistema gerará uma coluna de classes ordenada crescentemente. Cada linha é uma classe (classe 1, classe 2, classe 3...) </w:t>
            </w:r>
          </w:p>
        </w:tc>
      </w:tr>
    </w:tbl>
    <w:p w14:paraId="035553C4"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3FFF3518"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B7B3C86" w14:textId="75BD591D"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028 </w:t>
            </w:r>
            <w:r w:rsidRPr="009D34F6">
              <w:rPr>
                <w:rFonts w:cs="Arial"/>
                <w:b/>
                <w:bCs/>
                <w:i/>
                <w:iCs/>
                <w:color w:val="000000"/>
                <w:szCs w:val="24"/>
                <w:lang w:eastAsia="pt-BR"/>
              </w:rPr>
              <w:t xml:space="preserve">– Tabelas Qualitativas - Gráficos </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41CDD4F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10701B6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Oculto</w:t>
            </w:r>
          </w:p>
          <w:p w14:paraId="37D88BD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97AC61A"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460E8FF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Altíssima</w:t>
            </w:r>
          </w:p>
          <w:p w14:paraId="37B6ADC2"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7634C4F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617426BE"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(X) Baixa </w:t>
            </w:r>
          </w:p>
        </w:tc>
      </w:tr>
      <w:tr w:rsidR="00414E18" w:rsidRPr="009D34F6" w14:paraId="148F31E0"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CA4AD0A"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irá gerar gráficos de pizza para as tabelas de variáveis qualitativas.  </w:t>
            </w:r>
          </w:p>
        </w:tc>
      </w:tr>
    </w:tbl>
    <w:p w14:paraId="54791EAA"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7B406930"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459A33C1" w14:textId="4CFF9EB0"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029 </w:t>
            </w:r>
            <w:r w:rsidRPr="009D34F6">
              <w:rPr>
                <w:rFonts w:cs="Arial"/>
                <w:b/>
                <w:bCs/>
                <w:i/>
                <w:iCs/>
                <w:color w:val="000000"/>
                <w:szCs w:val="24"/>
                <w:lang w:eastAsia="pt-BR"/>
              </w:rPr>
              <w:t xml:space="preserve">– Tabela Quantitativa Discreta - Gráficos </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47C03E5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3524778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Oculto</w:t>
            </w:r>
          </w:p>
          <w:p w14:paraId="530A73C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30844D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7F4540F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Altíssima</w:t>
            </w:r>
          </w:p>
          <w:p w14:paraId="1ED96C24"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16166E0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7587F14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(X) Baixa </w:t>
            </w:r>
          </w:p>
        </w:tc>
      </w:tr>
      <w:tr w:rsidR="00414E18" w:rsidRPr="009D34F6" w14:paraId="1AF56209"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1105763"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irá gerar gráficos de colunas/barras distanciadas para as tabelas de variáveis quantitativa discretas. </w:t>
            </w:r>
          </w:p>
        </w:tc>
      </w:tr>
    </w:tbl>
    <w:p w14:paraId="52BEAA7E"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5368914B"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79F7897" w14:textId="1FC69951"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030 </w:t>
            </w:r>
            <w:r w:rsidRPr="009D34F6">
              <w:rPr>
                <w:rFonts w:cs="Arial"/>
                <w:b/>
                <w:bCs/>
                <w:i/>
                <w:iCs/>
                <w:color w:val="000000"/>
                <w:szCs w:val="24"/>
                <w:lang w:eastAsia="pt-BR"/>
              </w:rPr>
              <w:t xml:space="preserve">– Tabela Quantitativa Contínua - Gráficos </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3BE22A5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6E805F8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Oculto</w:t>
            </w:r>
          </w:p>
          <w:p w14:paraId="4DDE39F4"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162133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0A871892"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Altíssima</w:t>
            </w:r>
          </w:p>
          <w:p w14:paraId="7BC63D6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7F2D8FB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11F0869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(X) Baixa </w:t>
            </w:r>
          </w:p>
        </w:tc>
      </w:tr>
      <w:tr w:rsidR="00414E18" w:rsidRPr="009D34F6" w14:paraId="676F59FF"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D9AD1CB"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lastRenderedPageBreak/>
              <w:t>Descrição</w:t>
            </w:r>
            <w:r w:rsidRPr="009D34F6">
              <w:rPr>
                <w:rFonts w:cs="Arial"/>
                <w:color w:val="000000"/>
                <w:szCs w:val="24"/>
                <w:lang w:eastAsia="pt-BR"/>
              </w:rPr>
              <w:t xml:space="preserve">: O sistema irá gerar gráficos de colunas/barras próximas para as tabelas de variáveis quantitativa contínuas. </w:t>
            </w:r>
          </w:p>
        </w:tc>
      </w:tr>
    </w:tbl>
    <w:p w14:paraId="35DC7237" w14:textId="77777777" w:rsidR="00414E18" w:rsidRPr="009D34F6" w:rsidRDefault="00414E18" w:rsidP="00414E18">
      <w:pPr>
        <w:ind w:firstLine="0"/>
        <w:rPr>
          <w:rFonts w:cs="Arial"/>
          <w:szCs w:val="24"/>
        </w:rPr>
      </w:pPr>
    </w:p>
    <w:p w14:paraId="65167501"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337C6BEC"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9939D14" w14:textId="77D85F46"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031 </w:t>
            </w:r>
            <w:r w:rsidRPr="009D34F6">
              <w:rPr>
                <w:rFonts w:cs="Arial"/>
                <w:b/>
                <w:bCs/>
                <w:i/>
                <w:iCs/>
                <w:color w:val="000000"/>
                <w:szCs w:val="24"/>
                <w:lang w:eastAsia="pt-BR"/>
              </w:rPr>
              <w:t xml:space="preserve">– Organização ROL </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1EFDC975"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0926420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Oculto</w:t>
            </w:r>
          </w:p>
          <w:p w14:paraId="1BBFED0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CF5AB6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67BDFB5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Altíssima</w:t>
            </w:r>
          </w:p>
          <w:p w14:paraId="7E601FC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48B01A1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26E4D2E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(X) Baixa </w:t>
            </w:r>
          </w:p>
        </w:tc>
      </w:tr>
      <w:tr w:rsidR="00414E18" w:rsidRPr="009D34F6" w14:paraId="3C6F45E4"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744FB73"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irá organizar os dados numéricos em ordem crescente internamente, facilitando a realização de alguns dos cálculos.  </w:t>
            </w:r>
          </w:p>
        </w:tc>
      </w:tr>
    </w:tbl>
    <w:p w14:paraId="13D910E0"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5DF31E73"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9691B13" w14:textId="01E313F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032 </w:t>
            </w:r>
            <w:r w:rsidRPr="009D34F6">
              <w:rPr>
                <w:rFonts w:cs="Arial"/>
                <w:b/>
                <w:bCs/>
                <w:i/>
                <w:iCs/>
                <w:color w:val="000000"/>
                <w:szCs w:val="24"/>
                <w:lang w:eastAsia="pt-BR"/>
              </w:rPr>
              <w:t>– Média – tabela quantitativa discreta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040562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5F3532F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16F0F4B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4E7DE4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3E480C0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6D037E5A"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3A1339E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0EA152D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119FD266"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2E40BA6"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irá calcular a média para as tabelas quantitativas (as tabelas qualitativas não possuem média). A média da tabela quantitativa discreta é ponderada, e é feita multiplicando cada variável pela sua frequência, e depois dividindo-se pelo total de elementos pesquisados.  </w:t>
            </w:r>
          </w:p>
        </w:tc>
      </w:tr>
    </w:tbl>
    <w:p w14:paraId="3B574688"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2422509F"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1E39A115" w14:textId="4C5A3DB2"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033 </w:t>
            </w:r>
            <w:r w:rsidRPr="009D34F6">
              <w:rPr>
                <w:rFonts w:cs="Arial"/>
                <w:b/>
                <w:bCs/>
                <w:i/>
                <w:iCs/>
                <w:color w:val="000000"/>
                <w:szCs w:val="24"/>
                <w:lang w:eastAsia="pt-BR"/>
              </w:rPr>
              <w:t>– Média – tabela quantitativa contínua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3E555A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3013DC42"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04F59BB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6420E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654F6B8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32DCEE9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60B8DFF4"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2F748515"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484326E0"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37B9D02"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irá realizar o cálculo da média para as tabelas quantitativa contínua. A única diferença para a média da tabela quantitativa discreta é que, ao invés de multiplicar a variável por sua repetição, multiplica-se a média entre o limite superior e inferior de cada range (limite inferior + limite superior dividido por dois) e depois multiplica-se este valor pela frequência simples daquela linha. </w:t>
            </w:r>
          </w:p>
        </w:tc>
      </w:tr>
    </w:tbl>
    <w:p w14:paraId="53372E59"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185676A5"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6F9F769" w14:textId="03B461CE"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034 </w:t>
            </w:r>
            <w:r w:rsidRPr="009D34F6">
              <w:rPr>
                <w:rFonts w:cs="Arial"/>
                <w:b/>
                <w:bCs/>
                <w:i/>
                <w:iCs/>
                <w:color w:val="000000"/>
                <w:szCs w:val="24"/>
                <w:lang w:eastAsia="pt-BR"/>
              </w:rPr>
              <w:t>– Moda – tabelas ordinais, nominais e discretas</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3E9519E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790FE445"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71B5291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DF66BA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018C380A"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7B4E99B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116C09A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78BA262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016293DB"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8124EB7"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lastRenderedPageBreak/>
              <w:t>Descrição</w:t>
            </w:r>
            <w:r w:rsidRPr="009D34F6">
              <w:rPr>
                <w:rFonts w:cs="Arial"/>
                <w:color w:val="000000"/>
                <w:szCs w:val="24"/>
                <w:lang w:eastAsia="pt-BR"/>
              </w:rPr>
              <w:t xml:space="preserve">: O sistema irá calcular a moda de cada tabela. A moda é o elemento que mais se repete, analisando todos os valores pesquisados. Se existe mais de uma variável com maior índice de repetição, a moda será todos os elementos que possuem esta repetição, porém, se todas as variáveis tiverem a mesma repetição, não existe moda. </w:t>
            </w:r>
          </w:p>
        </w:tc>
      </w:tr>
    </w:tbl>
    <w:p w14:paraId="3DCEF613"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494C936B"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47C3159D" w14:textId="4A57139D"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035 </w:t>
            </w:r>
            <w:r w:rsidRPr="009D34F6">
              <w:rPr>
                <w:rFonts w:cs="Arial"/>
                <w:b/>
                <w:bCs/>
                <w:i/>
                <w:iCs/>
                <w:color w:val="000000"/>
                <w:szCs w:val="24"/>
                <w:lang w:eastAsia="pt-BR"/>
              </w:rPr>
              <w:t xml:space="preserve">– Moda – tabela quantitativa contínua </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220FDC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66B3A72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1520A5C4"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8409D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0479B14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4B92D18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5A7CEEA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05DB4E04"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01EC9061"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9C050E8"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irá calcular a moda da tabela quantitativa contínua, que segue as mesmas regras da moda das tabelas citadas anteriormente, porém, a moda será a média do range que mais se repetiu (limite inferior + limite superior dividido por dois).  </w:t>
            </w:r>
          </w:p>
        </w:tc>
      </w:tr>
    </w:tbl>
    <w:p w14:paraId="6B6B8046" w14:textId="63C439DD"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47C4898D"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1624EFA0" w14:textId="1BDF0B6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036 </w:t>
            </w:r>
            <w:r w:rsidRPr="009D34F6">
              <w:rPr>
                <w:rFonts w:cs="Arial"/>
                <w:b/>
                <w:bCs/>
                <w:i/>
                <w:iCs/>
                <w:color w:val="000000"/>
                <w:szCs w:val="24"/>
                <w:lang w:eastAsia="pt-BR"/>
              </w:rPr>
              <w:t>– Mediana – tabelas ordinais, nominais e discretas</w:t>
            </w:r>
            <w:r w:rsidRPr="009D34F6">
              <w:rPr>
                <w:rFonts w:cs="Arial"/>
                <w:color w:val="000000"/>
                <w:szCs w:val="24"/>
                <w:lang w:eastAsia="pt-BR"/>
              </w:rPr>
              <w:t xml:space="preserve"> </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20990CA"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640449AE"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138B902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C26BA6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24C9FA2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738D8F7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18C4B885"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4DE7917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2B5D34A4"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9DDC1B5"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O sistema irá fazer o cálculo de mediana para as tabelas ordinais, nominais e discretas. A mediana encontrada após a organização dos dados (em ROL, ordem alfabética ou nominal, dependendo do tipo de tabela). Após a organização dos dados, divide-se o total de elementos por dois. Se o total de elementos for par, as medianas são os elementos de índice do resultado da divisão e o próximo resultado (resultado + um). Se o número total de elementos for ímpar, a mediana é o elemento do resultado da divisão, arredondado para cima.</w:t>
            </w:r>
          </w:p>
        </w:tc>
      </w:tr>
    </w:tbl>
    <w:p w14:paraId="31B94308"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17F37F8C"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B4D6060" w14:textId="76A3FBD4"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037 </w:t>
            </w:r>
            <w:r w:rsidRPr="009D34F6">
              <w:rPr>
                <w:rFonts w:cs="Arial"/>
                <w:b/>
                <w:bCs/>
                <w:i/>
                <w:iCs/>
                <w:color w:val="000000"/>
                <w:szCs w:val="24"/>
                <w:lang w:eastAsia="pt-BR"/>
              </w:rPr>
              <w:t>– Mediana – Tabela quantitativa contínua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2770DE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3C5C43C2"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3AA04D35"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2BEBB0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5A19CE0A"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2B022EF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0DCFE78A"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7BF242A4"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4BB3CF8D"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370DBF9"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irá fazer o cálculo de mediana para a tabela quantitativa contínua. A primeira etapa é a mesma das outras tabelas. A segunda etapa consiste em encontrar um novo resultado. O resultado da mediana é igual a: limite inferior da classe da mediana (valor inferior do range de variáveis do resultado encontrado na primeira etapa), mais o resultado encontrado na primeira etapa, menos a frequência acumulada anterior (valor da frequência </w:t>
            </w:r>
            <w:r w:rsidRPr="009D34F6">
              <w:rPr>
                <w:rFonts w:cs="Arial"/>
                <w:color w:val="000000"/>
                <w:szCs w:val="24"/>
                <w:lang w:eastAsia="pt-BR"/>
              </w:rPr>
              <w:lastRenderedPageBreak/>
              <w:t>acumulada relativa à coluna anterior), dividido pela frequência simples da classe da mediana, vezes o intervalo de classe (espaço entre as variáveis do range).</w:t>
            </w:r>
          </w:p>
        </w:tc>
      </w:tr>
    </w:tbl>
    <w:p w14:paraId="4C2E23DF"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67861690"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122FF13" w14:textId="453EBF68"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038 </w:t>
            </w:r>
            <w:r w:rsidRPr="009D34F6">
              <w:rPr>
                <w:rFonts w:cs="Arial"/>
                <w:b/>
                <w:bCs/>
                <w:i/>
                <w:iCs/>
                <w:color w:val="000000"/>
                <w:szCs w:val="24"/>
                <w:lang w:eastAsia="pt-BR"/>
              </w:rPr>
              <w:t>– Lista de seleção para escolha da medida separatriz</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6A0464E"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5DB6065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2B1DEF94"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67CCE8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6D0C72C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119D072E"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502927F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55EFB1D5"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45483080"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E1C7884"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Ainda na aba de operações de estatística descritiva, o usuário poderá selecionar uma medida separatriz desejada.  </w:t>
            </w:r>
          </w:p>
        </w:tc>
      </w:tr>
    </w:tbl>
    <w:p w14:paraId="7D798273"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09C91127"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398E81D2" w14:textId="197C8D8F"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039 </w:t>
            </w:r>
            <w:r w:rsidRPr="009D34F6">
              <w:rPr>
                <w:rFonts w:cs="Arial"/>
                <w:b/>
                <w:bCs/>
                <w:i/>
                <w:iCs/>
                <w:color w:val="000000"/>
                <w:szCs w:val="24"/>
                <w:lang w:eastAsia="pt-BR"/>
              </w:rPr>
              <w:t xml:space="preserve">– Encontrar “posições” </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B171B8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3086B88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Oculto</w:t>
            </w:r>
          </w:p>
          <w:p w14:paraId="3B628B6E"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E8BDA1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663BA4F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Altíssima</w:t>
            </w:r>
          </w:p>
          <w:p w14:paraId="19345912"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Alta</w:t>
            </w:r>
          </w:p>
          <w:p w14:paraId="0849CA0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11D7404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7EECDAC2"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1A3AB3C"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irá encontrar as posições de cada variável (ou grupo de variáveis) relativas à coluna de frequência acumulada. As posições da primeira variável ou do primeiro grupo de variáveis vão de um até o próprio valor da frequência acumulada daquela classe. A partir da segunda coluna, as posições vão de: frequência acumulada anterior + um até frequência acumulada da variável pesquisada. </w:t>
            </w:r>
          </w:p>
        </w:tc>
      </w:tr>
    </w:tbl>
    <w:p w14:paraId="5F914CFF"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2E36391A"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443B611" w14:textId="34A7EAA3"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040 </w:t>
            </w:r>
            <w:r w:rsidRPr="009D34F6">
              <w:rPr>
                <w:rFonts w:cs="Arial"/>
                <w:b/>
                <w:bCs/>
                <w:i/>
                <w:iCs/>
                <w:color w:val="000000"/>
                <w:szCs w:val="24"/>
                <w:lang w:eastAsia="pt-BR"/>
              </w:rPr>
              <w:t>– Medida separatriz “Quartil”</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14AC857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3987FCA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30F503F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2A4E38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4AB9ADF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505413EE"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448D6F92"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00FE134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3FE4E318"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13957A9"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irá fazer o cálculo do quartil. O usuário poderá escolher entre quatro opções do quartil (cada uma delas equivale à 25% do total). O quartil é igual a porcentagem escolhida dividida pelo total de elementos. O resultado encontrado equivale à posição da coluna de frequência acumulada (explicada anteriormente). </w:t>
            </w:r>
          </w:p>
        </w:tc>
      </w:tr>
    </w:tbl>
    <w:p w14:paraId="4AE8F924"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6B7E24C4"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6AAC9B8" w14:textId="14FE0BAE"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041 </w:t>
            </w:r>
            <w:r w:rsidRPr="009D34F6">
              <w:rPr>
                <w:rFonts w:cs="Arial"/>
                <w:b/>
                <w:bCs/>
                <w:i/>
                <w:iCs/>
                <w:color w:val="000000"/>
                <w:szCs w:val="24"/>
                <w:lang w:eastAsia="pt-BR"/>
              </w:rPr>
              <w:t>– Medida separatriz “Quintil”</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41098A6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260FAD92"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42828232"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3C98EE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067D275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0A5AF725"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5EC8054E"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3A806A6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2184C4A5"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1555402"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lastRenderedPageBreak/>
              <w:t>Descrição</w:t>
            </w:r>
            <w:r w:rsidRPr="009D34F6">
              <w:rPr>
                <w:rFonts w:cs="Arial"/>
                <w:color w:val="000000"/>
                <w:szCs w:val="24"/>
                <w:lang w:eastAsia="pt-BR"/>
              </w:rPr>
              <w:t>: O sistema irá fazer o cálculo do quintil. O usuário poderá escolher entre cinco opções do quintil (cada uma delas equivale à 20% do total). O quintil é igual a porcentagem escolhida dividida pelo total de elementos. O resultado encontrado equivale à posição da coluna de frequência acumulada (explicada anteriormente).</w:t>
            </w:r>
          </w:p>
        </w:tc>
      </w:tr>
    </w:tbl>
    <w:p w14:paraId="7D78A157"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5CE94809"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17D277AD" w14:textId="6B835F28"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042 </w:t>
            </w:r>
            <w:r w:rsidRPr="009D34F6">
              <w:rPr>
                <w:rFonts w:cs="Arial"/>
                <w:b/>
                <w:bCs/>
                <w:i/>
                <w:iCs/>
                <w:color w:val="000000"/>
                <w:szCs w:val="24"/>
                <w:lang w:eastAsia="pt-BR"/>
              </w:rPr>
              <w:t>– Medida separatriz “Decil”</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045DF1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138B8A5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6B47B69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93414BA"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1E0C0235"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4DBD6E8A"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7746825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670243A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71A12162"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C7D6538"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O sistema irá fazer o cálculo do decil. O usuário poderá escolher entre dez opções do decil (cada uma delas equivale à 10% do total). O decil é igual a porcentagem escolhida dividida pelo total de elementos. O resultado encontrado equivale à posição da coluna de frequência acumulada (explicada anteriormente).</w:t>
            </w:r>
          </w:p>
        </w:tc>
      </w:tr>
    </w:tbl>
    <w:p w14:paraId="4D8A992C"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2E2A6A32"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9230E77" w14:textId="4205BD0E"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043 </w:t>
            </w:r>
            <w:r w:rsidRPr="009D34F6">
              <w:rPr>
                <w:rFonts w:cs="Arial"/>
                <w:b/>
                <w:bCs/>
                <w:i/>
                <w:iCs/>
                <w:color w:val="000000"/>
                <w:szCs w:val="24"/>
                <w:lang w:eastAsia="pt-BR"/>
              </w:rPr>
              <w:t>– Medida separatriz “Porcentil”</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30EED122"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54D9E06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45822A6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DA1959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2AF4E2CE"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0FADB29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15A9BFE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2C32A68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1B9D2F36"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C38D702"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O sistema irá fazer o cálculo do porcentil. O usuário poderá escolher entre cem opções do porcentil (cada uma delas equivale à 1% do total). O porcentil é igual a porcentagem escolhida dividida pelo total de elementos. O resultado encontrado equivale à posição da coluna de frequência acumulada (explicada anteriormente).</w:t>
            </w:r>
          </w:p>
        </w:tc>
      </w:tr>
    </w:tbl>
    <w:p w14:paraId="7828E908"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46441BD4"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480BD82" w14:textId="3B6478CE"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044 </w:t>
            </w:r>
            <w:r w:rsidRPr="009D34F6">
              <w:rPr>
                <w:rFonts w:cs="Arial"/>
                <w:b/>
                <w:bCs/>
                <w:i/>
                <w:iCs/>
                <w:color w:val="000000"/>
                <w:szCs w:val="24"/>
                <w:lang w:eastAsia="pt-BR"/>
              </w:rPr>
              <w:t>– Desvio padrão – amostra – tabelas quantitativas discretas</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9F309C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2BCA0FA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01C81C2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4ED599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5091CF24"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04C4832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01E8384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44C4A03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32EE9458"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DEC726D" w14:textId="336F548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O sistema irá fazer o cálculo do desvio padrão para amostras, nas tabelas nominais, ordinais e discretas. A fórmula para adquirir o resultado é: somatória de cada variável pesquisada menos a média ao quadrado, vezes a frequência simples da variável em questão, dividido pelo total de elementos pesquisados menos um. Observação: nas tabelas contínuas, o valor da variável pesquisada.</w:t>
            </w:r>
          </w:p>
        </w:tc>
      </w:tr>
    </w:tbl>
    <w:p w14:paraId="05BDB828"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4CC8B6F7"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A4E953F" w14:textId="5101054F"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lastRenderedPageBreak/>
              <w:t xml:space="preserve">RF 045 </w:t>
            </w:r>
            <w:r w:rsidRPr="009D34F6">
              <w:rPr>
                <w:rFonts w:cs="Arial"/>
                <w:b/>
                <w:bCs/>
                <w:i/>
                <w:iCs/>
                <w:color w:val="000000"/>
                <w:szCs w:val="24"/>
                <w:lang w:eastAsia="pt-BR"/>
              </w:rPr>
              <w:t>– Desvio padrão – amostra – tabelas quantitativas contínuas</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13C06D0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58226E0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3BE47C0E"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777F9AE"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60B264D2"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36D2B99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4D27700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7D01E55A"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23A9F13B"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B1FF294"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irá fazer o cálculo do desvio padrão para amostras, nas tabelas contínuas. O processo é o mesmo das outras tabelas, porém, substitui-se o valor da “variável pesquisada” pela média de cada range (soma entre limite inferior e superior, dividido por dois). </w:t>
            </w:r>
          </w:p>
        </w:tc>
      </w:tr>
    </w:tbl>
    <w:p w14:paraId="499839A0"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5F616617"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FE79D1E" w14:textId="40976DFA"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046 </w:t>
            </w:r>
            <w:r w:rsidRPr="009D34F6">
              <w:rPr>
                <w:rFonts w:cs="Arial"/>
                <w:b/>
                <w:bCs/>
                <w:i/>
                <w:iCs/>
                <w:color w:val="000000"/>
                <w:szCs w:val="24"/>
                <w:lang w:eastAsia="pt-BR"/>
              </w:rPr>
              <w:t>– Desvio padrão – população – tabelas quantitativas discretas</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3837A9E"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0603B67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577C06D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C1F398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64EDC3B5"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1079D94A"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2D9199E4"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45C9878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40F802DF"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6965999"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irá fazer o cálculo do desvio padrão para populações, nas tabelas nominais, ordinais e discretas. A fórmula é a mesma, porém, o divisor da fórmula é igual ao total de elementos pesquisados. </w:t>
            </w:r>
          </w:p>
        </w:tc>
      </w:tr>
    </w:tbl>
    <w:p w14:paraId="0592F903"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2EB14EB2"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2678CF4" w14:textId="5F389ECE"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047 </w:t>
            </w:r>
            <w:r w:rsidRPr="009D34F6">
              <w:rPr>
                <w:rFonts w:cs="Arial"/>
                <w:b/>
                <w:bCs/>
                <w:i/>
                <w:iCs/>
                <w:color w:val="000000"/>
                <w:szCs w:val="24"/>
                <w:lang w:eastAsia="pt-BR"/>
              </w:rPr>
              <w:t>– Desvio padrão – população – tabelas quantitativas contínuas</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9975492"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0D94161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052155C4"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AE4040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487ACFB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2A7E82A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52673A3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5D30A83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172F1DEB"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324D5E8"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O sistema irá fazer o cálculo do desvio padrão para populações, nas contínuas. A fórmula é a mesma, porém, devemos considerar a mesma observação do RF 033: O divisor da fórmula é igual ao total de elementos pesquisados.</w:t>
            </w:r>
          </w:p>
        </w:tc>
      </w:tr>
    </w:tbl>
    <w:p w14:paraId="059B84C9"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03EFA024"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3A41C047" w14:textId="6051AAD4"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048 </w:t>
            </w:r>
            <w:r w:rsidRPr="009D34F6">
              <w:rPr>
                <w:rFonts w:cs="Arial"/>
                <w:b/>
                <w:bCs/>
                <w:i/>
                <w:iCs/>
                <w:color w:val="000000"/>
                <w:szCs w:val="24"/>
                <w:lang w:eastAsia="pt-BR"/>
              </w:rPr>
              <w:t>– Coeficiente de variação</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77A328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75F1D4A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5978534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81EA1D4"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4A332B3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280DB7B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314DE66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148D187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7DD7904B"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ADF2693"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O sistema irá fazer o cálculo do coeficiente de variação. A fórmula para o coeficiente de variação é: desvio padrão dividido pela média (resultado já obtido anteriormente), vezes cem. O resultado será percentual.</w:t>
            </w:r>
          </w:p>
        </w:tc>
      </w:tr>
    </w:tbl>
    <w:p w14:paraId="51C7849B"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047FA7A6"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E3715C8" w14:textId="39247E6B"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lastRenderedPageBreak/>
              <w:t xml:space="preserve">RF 049 </w:t>
            </w:r>
            <w:r w:rsidRPr="009D34F6">
              <w:rPr>
                <w:rFonts w:cs="Arial"/>
                <w:b/>
                <w:bCs/>
                <w:i/>
                <w:iCs/>
                <w:color w:val="000000"/>
                <w:szCs w:val="24"/>
                <w:lang w:eastAsia="pt-BR"/>
              </w:rPr>
              <w:t>– Lista de seleção - Probabilidade</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24B93F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387748D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5331193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DA25CE2"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78D1F92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2A505012"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661C829A"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6ECB3365"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6D1C79D3"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04F4BD2"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A operação “probabilidade” possuirá uma lista de seleção com todas as possibilidades de cálculos para a probabilidade.</w:t>
            </w:r>
          </w:p>
        </w:tc>
      </w:tr>
    </w:tbl>
    <w:p w14:paraId="787A78E1" w14:textId="77777777" w:rsidR="00414E18" w:rsidRPr="009D34F6" w:rsidRDefault="00414E18" w:rsidP="00414E18">
      <w:pPr>
        <w:ind w:firstLine="0"/>
        <w:rPr>
          <w:rFonts w:cs="Arial"/>
          <w:szCs w:val="24"/>
        </w:rPr>
      </w:pPr>
    </w:p>
    <w:p w14:paraId="0D7C38DE"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32CDE81E"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19E4A21" w14:textId="38DD359C"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050 </w:t>
            </w:r>
            <w:r w:rsidRPr="009D34F6">
              <w:rPr>
                <w:rFonts w:cs="Arial"/>
                <w:b/>
                <w:bCs/>
                <w:i/>
                <w:iCs/>
                <w:color w:val="000000"/>
                <w:szCs w:val="24"/>
                <w:lang w:eastAsia="pt-BR"/>
              </w:rPr>
              <w:t>– Distribuição uniforme – “Maior que”</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08EB7A4"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5E27FEE5"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3F6A7BB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31A1F15"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4C275A85"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1CC87DC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528D1BF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0A77D90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7F06F78B"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04E8311"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O sistema irá fazer o cálculo de distribuição uniforme, quando o usuário selecionar a opção “maior que”. O usuário fornece o ponto mínimo, ponto máximo e a quantidade desejada. O resultado será encontrado pela fórmula: 1 dividido por ponto máximo menos ponto mínimo, vezes o resultado da subtração entre ponto máximo e a quantidade desejada. O resultado será fornecido em porcentagem.</w:t>
            </w:r>
          </w:p>
        </w:tc>
      </w:tr>
    </w:tbl>
    <w:p w14:paraId="49537D91"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248AA49D"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304F713" w14:textId="0526D3E6"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051 </w:t>
            </w:r>
            <w:r w:rsidRPr="009D34F6">
              <w:rPr>
                <w:rFonts w:cs="Arial"/>
                <w:b/>
                <w:bCs/>
                <w:i/>
                <w:iCs/>
                <w:color w:val="000000"/>
                <w:szCs w:val="24"/>
                <w:lang w:eastAsia="pt-BR"/>
              </w:rPr>
              <w:t>– Distribuição uniforme – “Menor que”</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10874DC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31BE7AE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737E5DB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1DF09B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74851E5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31E95CBA"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609707B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1D10B20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4499F24C"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5D9EE5A"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O sistema irá fazer o cálculo de distribuição uniforme, quando o usuário selecionar a opção “menor que”. O usuário fornece o ponto mínimo, ponto máximo e a quantidade desejada. O resultado será encontrado pela fórmula: 1 dividido por ponto máximo menos ponto mínimo, vezes o resultado da subtração entre quantidade desejada e ponto mínimo. O resultado será fornecido em porcentagem.</w:t>
            </w:r>
          </w:p>
        </w:tc>
      </w:tr>
    </w:tbl>
    <w:p w14:paraId="60F13456"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7FC66F0F"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071A235" w14:textId="724ABEF5"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052 </w:t>
            </w:r>
            <w:r w:rsidRPr="009D34F6">
              <w:rPr>
                <w:rFonts w:cs="Arial"/>
                <w:b/>
                <w:bCs/>
                <w:i/>
                <w:iCs/>
                <w:color w:val="000000"/>
                <w:szCs w:val="24"/>
                <w:lang w:eastAsia="pt-BR"/>
              </w:rPr>
              <w:t>– Distribuição uniforme – “Entre”</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4268925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40C3BBB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30057C0E"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D74E26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681D6D0A"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4BED159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616300F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2E29419A"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545FDE25"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A9F828A"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irá fazer o cálculo de distribuição uniforme, quando o usuário selecionar a opção “entre”. O usuário fornece o ponto mínimo, ponto </w:t>
            </w:r>
            <w:r w:rsidRPr="009D34F6">
              <w:rPr>
                <w:rFonts w:cs="Arial"/>
                <w:color w:val="000000"/>
                <w:szCs w:val="24"/>
                <w:lang w:eastAsia="pt-BR"/>
              </w:rPr>
              <w:lastRenderedPageBreak/>
              <w:t>máximo, o valor “de” (x) e o valor “até (y). O resultado será encontrado pela fórmula: 1 dividido por ponto máximo menos ponto mínimo, vezes o resultado da subtração entre Y  e X. O resultado será fornecido em porcentagem.</w:t>
            </w:r>
          </w:p>
        </w:tc>
      </w:tr>
    </w:tbl>
    <w:p w14:paraId="7CDA0E93"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14A71554"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46E1523" w14:textId="6005987D"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053 </w:t>
            </w:r>
            <w:r w:rsidRPr="009D34F6">
              <w:rPr>
                <w:rFonts w:cs="Arial"/>
                <w:b/>
                <w:bCs/>
                <w:i/>
                <w:iCs/>
                <w:color w:val="000000"/>
                <w:szCs w:val="24"/>
                <w:lang w:eastAsia="pt-BR"/>
              </w:rPr>
              <w:t>– Distribuição uniforme – Desvio Padrão</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1E2DC3B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5CBB3CA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1613548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E9D66F2"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778357C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04CC90D2"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36DC7C1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43905F5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75249330"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8EA073D"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irá fazer o cálculo do desvio padrão para a distribuição uniforme. O usuário fornece o ponto mínimo e o ponto máximo, e a fórmula para o resultado do desvio padrão é: raiz quadrada da subtração entre ponto máximo e ponto mínimo, ao quadrado, dividido por doze. </w:t>
            </w:r>
          </w:p>
        </w:tc>
      </w:tr>
    </w:tbl>
    <w:p w14:paraId="172F8516"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3ACA6C73"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15115F28" w14:textId="2D64C32B"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054 </w:t>
            </w:r>
            <w:r w:rsidRPr="009D34F6">
              <w:rPr>
                <w:rFonts w:cs="Arial"/>
                <w:b/>
                <w:bCs/>
                <w:i/>
                <w:iCs/>
                <w:color w:val="000000"/>
                <w:szCs w:val="24"/>
                <w:lang w:eastAsia="pt-BR"/>
              </w:rPr>
              <w:t>– Distribuição uniforme – Média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67C43E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784665A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3FB6F5B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8FC2CF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2D56CDC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7620823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5831342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72AB9044"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1C05DE9F"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2AF596A"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O sistema irá fazer o cálculo do desvio padrão para a distribuição uniforme. O usuário fornece o ponto mínimo e o ponto máximo, e a fórmula para o resultado da média é: ponto mínimo mais ponto máximo dividido por dois.</w:t>
            </w:r>
          </w:p>
        </w:tc>
      </w:tr>
    </w:tbl>
    <w:p w14:paraId="283A4C90"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0F164A61"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F97EFC6" w14:textId="57C44FA1"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055 </w:t>
            </w:r>
            <w:r w:rsidRPr="009D34F6">
              <w:rPr>
                <w:rFonts w:cs="Arial"/>
                <w:b/>
                <w:bCs/>
                <w:i/>
                <w:iCs/>
                <w:color w:val="000000"/>
                <w:szCs w:val="24"/>
                <w:lang w:eastAsia="pt-BR"/>
              </w:rPr>
              <w:t>– Distribuição binomial - Probabilidade</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2D6795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58FAB6F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254A9EF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AC227A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4578000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27A67FB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397D46A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160D161E"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0108F050"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53017AB"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irá fazer o cálculo da probabilidade para a distribuição binomial. O usuário fornecerá os valores de N (amostra), K (evento), P (sucesso) e Q (fracasso). O resultado da probabilidade obtém-se pela fórmula: análise combinatória entre amostra e evento, vezes sucesso elevado ao evento, vezes fracasso elevado ao resultado da subtração entre amostra e evento. </w:t>
            </w:r>
          </w:p>
        </w:tc>
      </w:tr>
    </w:tbl>
    <w:p w14:paraId="4EF7E3D6"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4EBA04C7"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16EC5A1E" w14:textId="2DB84158"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056 </w:t>
            </w:r>
            <w:r w:rsidRPr="009D34F6">
              <w:rPr>
                <w:rFonts w:cs="Arial"/>
                <w:b/>
                <w:bCs/>
                <w:i/>
                <w:iCs/>
                <w:color w:val="000000"/>
                <w:szCs w:val="24"/>
                <w:lang w:eastAsia="pt-BR"/>
              </w:rPr>
              <w:t>– Distribuição binomial - Média</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449F9E2"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2504036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260472D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3B79BA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05DBD3FA"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5D5FE40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42BBC1F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380C663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lastRenderedPageBreak/>
              <w:t xml:space="preserve">( ) Baixa </w:t>
            </w:r>
          </w:p>
        </w:tc>
      </w:tr>
      <w:tr w:rsidR="00414E18" w:rsidRPr="009D34F6" w14:paraId="6E49DEF9"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15613FE"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lastRenderedPageBreak/>
              <w:t>Descrição</w:t>
            </w:r>
            <w:r w:rsidRPr="009D34F6">
              <w:rPr>
                <w:rFonts w:cs="Arial"/>
                <w:color w:val="000000"/>
                <w:szCs w:val="24"/>
                <w:lang w:eastAsia="pt-BR"/>
              </w:rPr>
              <w:t xml:space="preserve">: O sistema irá fazer o cálculo da média para a distribuição binomial. O usuário fornecerá os valores de N (amostra) e P (sucesso). O resultado da média obtém-se pela fórmula: multiplicação entre tamanho da amostra e sucesso. </w:t>
            </w:r>
          </w:p>
        </w:tc>
      </w:tr>
    </w:tbl>
    <w:p w14:paraId="22FBDF49"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3B2DE45D"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33B1AB7E" w14:textId="497D1AD6"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057 </w:t>
            </w:r>
            <w:r w:rsidRPr="009D34F6">
              <w:rPr>
                <w:rFonts w:cs="Arial"/>
                <w:b/>
                <w:bCs/>
                <w:i/>
                <w:iCs/>
                <w:color w:val="000000"/>
                <w:szCs w:val="24"/>
                <w:lang w:eastAsia="pt-BR"/>
              </w:rPr>
              <w:t>– Distribuição binomial – Desvio Padrão</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420CCE8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005CBF8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012C82C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3A0B80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67C08FD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615AF91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7A135E04"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540ABE2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63E65FB7"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A9EA9D6"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O sistema irá fazer o cálculo do desvio padrão para a distribuição binomial. O usuário fornecerá os valores de N (amostra), P (sucesso) e Q (fracasso). O resultado do desvio padrão obtém-se pela fórmula: raiz quadrada da multiplicação entre amostra, sucesso e fracasso.</w:t>
            </w:r>
          </w:p>
        </w:tc>
      </w:tr>
    </w:tbl>
    <w:p w14:paraId="17F2DBAE"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50DCAE30"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AE260C6" w14:textId="75359F16"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058 </w:t>
            </w:r>
            <w:r w:rsidRPr="009D34F6">
              <w:rPr>
                <w:rFonts w:cs="Arial"/>
                <w:b/>
                <w:bCs/>
                <w:i/>
                <w:iCs/>
                <w:color w:val="000000"/>
                <w:szCs w:val="24"/>
                <w:lang w:eastAsia="pt-BR"/>
              </w:rPr>
              <w:t>– Distribuição normal – “Maior que”</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39A77F7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69D1FBE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37B8C60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69295F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0091371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5DFB7D4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14027D7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3E940DA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264637C5"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D133E34"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irá fazer o cálculo da distribuição normal, quando o usuário selecionar a opção “maior que”. O usuário deve fornecer os valores de média, desvio padrão e da probabilidade. O resultado é obtido através da fórmula que encontra o valor de Z: subtração entre probabilidade e média, dividido pelo desvio padrão. O resultado sempre deverá ser transformado para um valor com duas casas decimais, para que se possa encontrar o resultado na tabela de distribuição normal (o número inteiro e o primeiro número decimal equivale ao índice da linha na tabela, e o segundo número decimal equivale à coluna da tabela). Após encontrar o valor na tabela, deve-se fazer algumas considerações: se o valor de probabilidade fornecido for maior que a média, o resultado retornado será: subtração entre 0.5 e valor encontrado na tabela, vezes cem. Se o valor da probabilidade for menor que a média, o resultado retornado será: soma entre 0.5 e valor encontrado na tabela, vezes cem. Se o valor da probabilidade for igual à média, o resultado retornado é 50%. Todos os resultados serão percentuais. </w:t>
            </w:r>
          </w:p>
        </w:tc>
      </w:tr>
    </w:tbl>
    <w:p w14:paraId="6ED6431A"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4AD4187E"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CD921AD" w14:textId="077C6BEA"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059 </w:t>
            </w:r>
            <w:r w:rsidRPr="009D34F6">
              <w:rPr>
                <w:rFonts w:cs="Arial"/>
                <w:b/>
                <w:bCs/>
                <w:i/>
                <w:iCs/>
                <w:color w:val="000000"/>
                <w:szCs w:val="24"/>
                <w:lang w:eastAsia="pt-BR"/>
              </w:rPr>
              <w:t>– Distribuição normal – “menor que”</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0EDAC9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5903B07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7D94BBB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lastRenderedPageBreak/>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DF30F9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lastRenderedPageBreak/>
              <w:t xml:space="preserve">Prioridade: </w:t>
            </w:r>
            <w:r w:rsidRPr="009D34F6">
              <w:rPr>
                <w:rFonts w:cs="Arial"/>
                <w:color w:val="000000"/>
                <w:szCs w:val="24"/>
                <w:lang w:eastAsia="pt-BR"/>
              </w:rPr>
              <w:tab/>
            </w:r>
          </w:p>
          <w:p w14:paraId="00A9C3B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0BC6DFC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lastRenderedPageBreak/>
              <w:t>( ) Alta</w:t>
            </w:r>
          </w:p>
          <w:p w14:paraId="6782F4D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25F88A0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68C06A4F"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5BC6D78"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lastRenderedPageBreak/>
              <w:t>Descrição</w:t>
            </w:r>
            <w:r w:rsidRPr="009D34F6">
              <w:rPr>
                <w:rFonts w:cs="Arial"/>
                <w:color w:val="000000"/>
                <w:szCs w:val="24"/>
                <w:lang w:eastAsia="pt-BR"/>
              </w:rPr>
              <w:t>: O sistema irá fazer o cálculo da distribuição normal, quando o usuário selecionar a opção “menor que”. O usuário deve fornecer os valores de média, desvio padrão e da probabilidade. O resultado é obtido através da fórmula que encontra o valor de Z: subtração entre probabilidade e média, dividido pelo desvio padrão. O resultado sempre deverá ser transformado para um valor com duas casas decimais, para que se possa encontrar o resultado na tabela de distribuição normal (o número inteiro e o primeiro número decimal equivale ao índice da linha na tabela, e o segundo número decimal equivale à coluna da tabela). Após encontrar o valor na tabela, deve-se fazer algumas considerações: se o valor de probabilidade fornecido for maior que a média, o resultado retornado será: soma entre 0.5 e valor encontrado na tabela, vezes cem. Se o valor da probabilidade for menor que a média, o resultado retornado será: subtração entre 0.5 e valor encontrado na tabela, vezes cem. Se o valor da probabilidade for igual à média, o resultado retornado é 50%. Todos os resultados serão percentuais.</w:t>
            </w:r>
          </w:p>
        </w:tc>
      </w:tr>
    </w:tbl>
    <w:p w14:paraId="38BB511C"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7429DDF1"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523750B" w14:textId="47979375"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060 </w:t>
            </w:r>
            <w:r w:rsidRPr="009D34F6">
              <w:rPr>
                <w:rFonts w:cs="Arial"/>
                <w:b/>
                <w:bCs/>
                <w:i/>
                <w:iCs/>
                <w:color w:val="000000"/>
                <w:szCs w:val="24"/>
                <w:lang w:eastAsia="pt-BR"/>
              </w:rPr>
              <w:t xml:space="preserve">– Distribuição normal – “Entre” </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3C4DE09E"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12AEDB0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591555E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28DB89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31EF56BE"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45DF815A"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2A723ABB"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7B43D40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444023EA"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53458D2"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irá fazer o cálculo da distribuição normal, quando o usuário selecionar a opção “entre”. O usuário deve fornecer os valores de média, desvio padrão e da probabilidade (dois parâmetros, “de” (x) e “até (y). O resultado é obtido através da fórmula que encontra o valor de Z: subtração entre probabilidade e média, dividido pelo desvio padrão. O resultado sempre deverá ser transformado para um valor com duas casas decimais, para que se possa encontrar o resultado na tabela de distribuição normal (o número inteiro e o primeiro número decimal equivale ao índice da linha na tabela, e o segundo número decimal equivale à coluna da tabela). Deve-se fazer estes cálculos para os valores X e Y fornecidos, separadamente. Após encontrar o valor na tabela, deve-se fazer algumas considerações: Se o valor X for menor que a média e o valor Y for maior que a média, o resultado é a soma entre valor encontrado para X na tabela e valor encontrado para Y na tabela, vezes cem. Se X e Y forem maiores que a média, o resultado é a subtração entre valor encontrado para Y na tabela e valor encontrado para X na tabela, vezes cem. Se X e Y forem menores que a média, o resultado é a subtração entre valor encontrado para X e valor encontrado para Y na tabela, vezes cem. Se o valor de X for igual à média e o valor de Y for maior que a média, o resultado é o </w:t>
            </w:r>
            <w:r w:rsidRPr="009D34F6">
              <w:rPr>
                <w:rFonts w:cs="Arial"/>
                <w:color w:val="000000"/>
                <w:szCs w:val="24"/>
                <w:lang w:eastAsia="pt-BR"/>
              </w:rPr>
              <w:lastRenderedPageBreak/>
              <w:t>valor encontrado para Y na tabela, vezes cem. Se o valor de X for menor que a média e o valor de Y for igual à média, o resultado é o valor encontrado para X na tabela, vezes cem. Todos os resultados serão percentuais.</w:t>
            </w:r>
          </w:p>
        </w:tc>
      </w:tr>
    </w:tbl>
    <w:p w14:paraId="6BAEA79D"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12618038"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661298C" w14:textId="41CEAB6D"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061 </w:t>
            </w:r>
            <w:r w:rsidRPr="009D34F6">
              <w:rPr>
                <w:rFonts w:cs="Arial"/>
                <w:b/>
                <w:bCs/>
                <w:i/>
                <w:iCs/>
                <w:color w:val="000000"/>
                <w:szCs w:val="24"/>
                <w:lang w:eastAsia="pt-BR"/>
              </w:rPr>
              <w:t>– Correlação e regressão: Entrada de elementos</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883AEE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6ED9EC52"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394BF15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17556B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7D8C7D5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11B1BB7E"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6A72837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462B9E3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00BF9D43"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180AED3"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irá ter dois campos de entrada (vetores de números) para a realização dos cálculos de correlação e regressão. </w:t>
            </w:r>
          </w:p>
        </w:tc>
      </w:tr>
    </w:tbl>
    <w:p w14:paraId="5200C730"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22C65D7C"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2E670F5" w14:textId="1DFE52D2"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062 </w:t>
            </w:r>
            <w:r w:rsidRPr="009D34F6">
              <w:rPr>
                <w:rFonts w:cs="Arial"/>
                <w:b/>
                <w:bCs/>
                <w:i/>
                <w:iCs/>
                <w:color w:val="000000"/>
                <w:szCs w:val="24"/>
                <w:lang w:eastAsia="pt-BR"/>
              </w:rPr>
              <w:t>– Cálculos de correlação</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5D8810E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47FCC2E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46CE4B72"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331365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41FEB75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63CB8740"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1210808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1E1EE86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3F28813F"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EFD1C04"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irá realizar os cálculos para retornar o valor da correlação. A fórmula para correlação precisa dos valores: vetor xi² (vetor que guarda o valor de cada elemento do vetor X ao quadrado; vetor y²: vetor que guarda o valor de cada elemento do vetor Y ao quadrado; vetor Xi * Yi: vetor que salve o resultado da multiplicação entre cada X e Y do mesmo índice; Somatória de todos os elementos do vetor X; Somatória de todos os elementos do vetor Y; Somatória de todos os elementos do vetor Xi²; Somatória de todos os elementos do vetor Y; Somatória de todos os elementos do vetor Yi²; Somatória de todos os elementos do vetor Xi * Yi. A fórmula retorna o valor de R, que é igual a: N (Tamanho da amostra) vezes a somatória de Xi * Y, menos a somatória de X vezes a somatória de Y. O valor retornado por este cálculo será dividido pela raiz quadrada de N, vezes a somatória de Xi² menos a somatória de Xi, ao quadrado, vezes N, vezes a somatória de Yi² menos a somatória de Yi, ao quadrado. Se o resultado for maior que 0 e menor que 0.3, a correlação será “insignificante”; se o resultado for maior que 0.3 e menor que 0.6, a correlação será fraca; Se o resultado for maior que 0.6 e menor que 1, a correlação será significativa. </w:t>
            </w:r>
          </w:p>
        </w:tc>
      </w:tr>
    </w:tbl>
    <w:p w14:paraId="0FF325C8"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2CAB7532"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DFD1F9A" w14:textId="05FB4FF0"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063 </w:t>
            </w:r>
            <w:r w:rsidRPr="009D34F6">
              <w:rPr>
                <w:rFonts w:cs="Arial"/>
                <w:b/>
                <w:bCs/>
                <w:i/>
                <w:iCs/>
                <w:color w:val="000000"/>
                <w:szCs w:val="24"/>
                <w:lang w:eastAsia="pt-BR"/>
              </w:rPr>
              <w:t>– Cálculos de regressão</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2B24EC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3D842D0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12C093E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0F6D266"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17F23F7D"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437A6D3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4ABD7F6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62CEA56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69EB283F"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8BBDBC6"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lastRenderedPageBreak/>
              <w:t>Descrição</w:t>
            </w:r>
            <w:r w:rsidRPr="009D34F6">
              <w:rPr>
                <w:rFonts w:cs="Arial"/>
                <w:color w:val="000000"/>
                <w:szCs w:val="24"/>
                <w:lang w:eastAsia="pt-BR"/>
              </w:rPr>
              <w:t>: O sistema irá realizar os cálculos para retornar o valor da correlação. O resultado retornado será uma equação de 1º grau: (a * x + b = y). O valor de A é encontrado através da fórmula: N (Tamanho da amostra) vezes a somatória de Xy * Y, menos a somatória de X vezes a somatória de Y. O valor retornado por este cálculo será dividido pela raiz quadrada de N, vezes a somatória de Xi² menos a somatória de Xi, ao quadrado. O valor de B é encontrado pela fórmula: média entre os elementos do vetor Y menos o valor de A, vezes a média entre os elementos do vetor X. X e Y ficarão disponíveis para o usuário alterar para um valor desejado.</w:t>
            </w:r>
          </w:p>
        </w:tc>
      </w:tr>
    </w:tbl>
    <w:p w14:paraId="7D73F99C"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68147EFB"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653BD81F" w14:textId="63DEDB78"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064 </w:t>
            </w:r>
            <w:r w:rsidRPr="009D34F6">
              <w:rPr>
                <w:rFonts w:cs="Arial"/>
                <w:b/>
                <w:bCs/>
                <w:i/>
                <w:iCs/>
                <w:color w:val="000000"/>
                <w:szCs w:val="24"/>
                <w:lang w:eastAsia="pt-BR"/>
              </w:rPr>
              <w:t>– Gráfico de correlação e regressão</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43DF003E"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5D19225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284738F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4F6097D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47AE23F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7EA5B2A8"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35C3DCA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35F3E13C"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56D90D74"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75584842"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xml:space="preserve">: O sistema irá gerar o gráfico criado pelos dados fornecidos para correlação e regressão. O gráfico será composto pelos eixos X e Y, e cada coordenada será o encontro dos pontos X e Y de mesmo índice. O gráfico também terá uma reta que passa entre os pontos gerados.  </w:t>
            </w:r>
          </w:p>
        </w:tc>
      </w:tr>
    </w:tbl>
    <w:p w14:paraId="5FE5F02F" w14:textId="77777777" w:rsidR="00414E18" w:rsidRPr="009D34F6" w:rsidRDefault="00414E18" w:rsidP="00414E18">
      <w:pPr>
        <w:ind w:firstLine="0"/>
        <w:rPr>
          <w:rFonts w:cs="Arial"/>
          <w:szCs w:val="24"/>
        </w:rPr>
      </w:pPr>
    </w:p>
    <w:tbl>
      <w:tblPr>
        <w:tblW w:w="8745" w:type="dxa"/>
        <w:tblCellSpacing w:w="0" w:type="dxa"/>
        <w:tblCellMar>
          <w:top w:w="105" w:type="dxa"/>
          <w:left w:w="105" w:type="dxa"/>
          <w:bottom w:w="105" w:type="dxa"/>
          <w:right w:w="105" w:type="dxa"/>
        </w:tblCellMar>
        <w:tblLook w:val="04A0" w:firstRow="1" w:lastRow="0" w:firstColumn="1" w:lastColumn="0" w:noHBand="0" w:noVBand="1"/>
      </w:tblPr>
      <w:tblGrid>
        <w:gridCol w:w="5085"/>
        <w:gridCol w:w="1842"/>
        <w:gridCol w:w="1818"/>
      </w:tblGrid>
      <w:tr w:rsidR="00414E18" w:rsidRPr="009D34F6" w14:paraId="1BF27522" w14:textId="77777777" w:rsidTr="00414E18">
        <w:trPr>
          <w:trHeight w:val="768"/>
          <w:tblCellSpacing w:w="0" w:type="dxa"/>
        </w:trPr>
        <w:tc>
          <w:tcPr>
            <w:tcW w:w="5085"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133C1B23" w14:textId="6110570D"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 xml:space="preserve">RF 065 </w:t>
            </w:r>
            <w:r w:rsidRPr="009D34F6">
              <w:rPr>
                <w:rFonts w:cs="Arial"/>
                <w:b/>
                <w:bCs/>
                <w:i/>
                <w:iCs/>
                <w:color w:val="000000"/>
                <w:szCs w:val="24"/>
                <w:lang w:eastAsia="pt-BR"/>
              </w:rPr>
              <w:t>– Equação da regressão: campos alteráveis</w:t>
            </w:r>
          </w:p>
        </w:tc>
        <w:tc>
          <w:tcPr>
            <w:tcW w:w="1842"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03E9BBF3"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Categoria: </w:t>
            </w:r>
            <w:r w:rsidRPr="009D34F6">
              <w:rPr>
                <w:rFonts w:cs="Arial"/>
                <w:color w:val="000000"/>
                <w:szCs w:val="24"/>
                <w:lang w:eastAsia="pt-BR"/>
              </w:rPr>
              <w:tab/>
            </w:r>
          </w:p>
          <w:p w14:paraId="38DC0F8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Oculto</w:t>
            </w:r>
          </w:p>
          <w:p w14:paraId="6D4C74FF"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Evidente</w:t>
            </w:r>
          </w:p>
        </w:tc>
        <w:tc>
          <w:tcPr>
            <w:tcW w:w="181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9315B5E"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Prioridade: </w:t>
            </w:r>
            <w:r w:rsidRPr="009D34F6">
              <w:rPr>
                <w:rFonts w:cs="Arial"/>
                <w:color w:val="000000"/>
                <w:szCs w:val="24"/>
                <w:lang w:eastAsia="pt-BR"/>
              </w:rPr>
              <w:tab/>
            </w:r>
          </w:p>
          <w:p w14:paraId="658ADB05"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(X) Altíssima</w:t>
            </w:r>
          </w:p>
          <w:p w14:paraId="1B013FA9"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Alta</w:t>
            </w:r>
          </w:p>
          <w:p w14:paraId="19F3FF01"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 Média</w:t>
            </w:r>
          </w:p>
          <w:p w14:paraId="408A7D37" w14:textId="77777777" w:rsidR="00414E18" w:rsidRPr="009D34F6" w:rsidRDefault="00414E18" w:rsidP="00414E1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 ) Baixa </w:t>
            </w:r>
          </w:p>
        </w:tc>
      </w:tr>
      <w:tr w:rsidR="00414E18" w:rsidRPr="009D34F6" w14:paraId="541C34D0" w14:textId="77777777" w:rsidTr="00414E18">
        <w:trPr>
          <w:trHeight w:val="255"/>
          <w:tblCellSpacing w:w="0" w:type="dxa"/>
        </w:trPr>
        <w:tc>
          <w:tcPr>
            <w:tcW w:w="8745"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F845E23" w14:textId="77777777" w:rsidR="00414E18" w:rsidRPr="009D34F6" w:rsidRDefault="00414E18" w:rsidP="00414E18">
            <w:pPr>
              <w:suppressAutoHyphens w:val="0"/>
              <w:spacing w:before="100" w:beforeAutospacing="1" w:after="142" w:line="276" w:lineRule="auto"/>
              <w:ind w:firstLine="0"/>
              <w:jc w:val="left"/>
              <w:rPr>
                <w:rFonts w:cs="Arial"/>
                <w:color w:val="000000"/>
                <w:szCs w:val="24"/>
                <w:lang w:eastAsia="pt-BR"/>
              </w:rPr>
            </w:pPr>
            <w:r w:rsidRPr="009D34F6">
              <w:rPr>
                <w:rFonts w:cs="Arial"/>
                <w:b/>
                <w:bCs/>
                <w:color w:val="000000"/>
                <w:szCs w:val="24"/>
                <w:lang w:eastAsia="pt-BR"/>
              </w:rPr>
              <w:t>Descrição</w:t>
            </w:r>
            <w:r w:rsidRPr="009D34F6">
              <w:rPr>
                <w:rFonts w:cs="Arial"/>
                <w:color w:val="000000"/>
                <w:szCs w:val="24"/>
                <w:lang w:eastAsia="pt-BR"/>
              </w:rPr>
              <w:t>: O sistema irá permitir que o usuário altere os campos X e Y da equação de 1º grau retornada pela regressão. Se o usuário fornece o valor de X, o valor de Y é retornado, e uma nova coordenada é adicionada no gráfico. Se o usuário fornece o valor de Y, o valor de X é retornado, e uma nova coordenada é adicionada no gráfico.</w:t>
            </w:r>
          </w:p>
        </w:tc>
      </w:tr>
    </w:tbl>
    <w:p w14:paraId="6A323A8D" w14:textId="7E8C3E28" w:rsidR="00414E18" w:rsidRPr="009D34F6" w:rsidRDefault="00414E18" w:rsidP="00414E18">
      <w:pPr>
        <w:ind w:firstLine="0"/>
        <w:rPr>
          <w:rFonts w:cs="Arial"/>
          <w:szCs w:val="24"/>
        </w:rPr>
      </w:pPr>
    </w:p>
    <w:p w14:paraId="23FD13BB" w14:textId="66728957" w:rsidR="00414E18" w:rsidRPr="009D34F6" w:rsidRDefault="00414E18" w:rsidP="00414E18">
      <w:pPr>
        <w:ind w:firstLine="0"/>
        <w:rPr>
          <w:rFonts w:cs="Arial"/>
          <w:szCs w:val="24"/>
        </w:rPr>
      </w:pPr>
      <w:r w:rsidRPr="009D34F6">
        <w:rPr>
          <w:rFonts w:cs="Arial"/>
          <w:szCs w:val="24"/>
        </w:rPr>
        <w:t>3.2.3 Requisitos Não Funcionais</w:t>
      </w:r>
    </w:p>
    <w:p w14:paraId="3EEAC4FA" w14:textId="28B94400" w:rsidR="00414E18" w:rsidRPr="009D34F6" w:rsidRDefault="00414E18" w:rsidP="00414E18">
      <w:pPr>
        <w:ind w:firstLine="0"/>
        <w:rPr>
          <w:rFonts w:cs="Arial"/>
          <w:szCs w:val="24"/>
        </w:rPr>
      </w:pPr>
    </w:p>
    <w:tbl>
      <w:tblPr>
        <w:tblStyle w:val="Tabelacomgrade"/>
        <w:tblW w:w="0" w:type="auto"/>
        <w:tblLook w:val="04A0" w:firstRow="1" w:lastRow="0" w:firstColumn="1" w:lastColumn="0" w:noHBand="0" w:noVBand="1"/>
      </w:tblPr>
      <w:tblGrid>
        <w:gridCol w:w="3418"/>
        <w:gridCol w:w="1526"/>
        <w:gridCol w:w="2004"/>
        <w:gridCol w:w="2112"/>
      </w:tblGrid>
      <w:tr w:rsidR="00414E18" w:rsidRPr="009D34F6" w14:paraId="252DC7F3" w14:textId="77777777" w:rsidTr="00414E18">
        <w:tc>
          <w:tcPr>
            <w:tcW w:w="3652" w:type="dxa"/>
          </w:tcPr>
          <w:p w14:paraId="4F936EB4" w14:textId="77777777" w:rsidR="00414E18" w:rsidRPr="009D34F6" w:rsidRDefault="00414E18" w:rsidP="00414E18">
            <w:pPr>
              <w:ind w:firstLine="0"/>
              <w:jc w:val="left"/>
              <w:rPr>
                <w:rFonts w:cs="Arial"/>
                <w:szCs w:val="24"/>
              </w:rPr>
            </w:pPr>
            <w:r w:rsidRPr="009D34F6">
              <w:rPr>
                <w:rFonts w:cs="Arial"/>
                <w:b/>
                <w:bCs/>
                <w:color w:val="000000"/>
                <w:szCs w:val="24"/>
                <w:lang w:eastAsia="pt-BR"/>
              </w:rPr>
              <w:t xml:space="preserve">RNF 001 </w:t>
            </w:r>
            <w:r w:rsidRPr="009D34F6">
              <w:rPr>
                <w:rFonts w:cs="Arial"/>
                <w:b/>
                <w:bCs/>
                <w:i/>
                <w:iCs/>
                <w:color w:val="000000"/>
                <w:szCs w:val="24"/>
                <w:lang w:eastAsia="pt-BR"/>
              </w:rPr>
              <w:t>– Paleta de cores do Software</w:t>
            </w:r>
          </w:p>
        </w:tc>
        <w:tc>
          <w:tcPr>
            <w:tcW w:w="1547" w:type="dxa"/>
          </w:tcPr>
          <w:p w14:paraId="660ADEF5" w14:textId="77777777" w:rsidR="00414E18" w:rsidRPr="009D34F6" w:rsidRDefault="00414E18" w:rsidP="00414E18">
            <w:pPr>
              <w:spacing w:line="240" w:lineRule="auto"/>
              <w:ind w:firstLine="0"/>
              <w:rPr>
                <w:rFonts w:cs="Arial"/>
                <w:szCs w:val="24"/>
              </w:rPr>
            </w:pPr>
            <w:r w:rsidRPr="009D34F6">
              <w:rPr>
                <w:rFonts w:cs="Arial"/>
                <w:color w:val="000000"/>
                <w:szCs w:val="24"/>
                <w:lang w:eastAsia="pt-BR"/>
              </w:rPr>
              <w:t>Categoria: Produto</w:t>
            </w:r>
          </w:p>
        </w:tc>
        <w:tc>
          <w:tcPr>
            <w:tcW w:w="1855" w:type="dxa"/>
          </w:tcPr>
          <w:p w14:paraId="4A18489A" w14:textId="77777777" w:rsidR="00414E18" w:rsidRPr="009D34F6" w:rsidRDefault="00414E18" w:rsidP="00414E18">
            <w:pPr>
              <w:suppressAutoHyphens w:val="0"/>
              <w:spacing w:line="240" w:lineRule="auto"/>
              <w:ind w:firstLine="0"/>
              <w:jc w:val="left"/>
              <w:rPr>
                <w:rFonts w:cs="Arial"/>
                <w:color w:val="000000"/>
                <w:szCs w:val="24"/>
                <w:lang w:eastAsia="pt-BR"/>
              </w:rPr>
            </w:pPr>
            <w:r w:rsidRPr="009D34F6">
              <w:rPr>
                <w:rFonts w:cs="Arial"/>
                <w:color w:val="000000"/>
                <w:szCs w:val="24"/>
                <w:lang w:eastAsia="pt-BR"/>
              </w:rPr>
              <w:t xml:space="preserve">Obrigatoriedade: </w:t>
            </w:r>
          </w:p>
          <w:p w14:paraId="20A60F7E" w14:textId="77777777" w:rsidR="00414E18" w:rsidRPr="009D34F6" w:rsidRDefault="00414E18" w:rsidP="00414E18">
            <w:pPr>
              <w:suppressAutoHyphens w:val="0"/>
              <w:spacing w:line="240" w:lineRule="auto"/>
              <w:ind w:firstLine="0"/>
              <w:jc w:val="left"/>
              <w:rPr>
                <w:rFonts w:cs="Arial"/>
                <w:color w:val="000000"/>
                <w:szCs w:val="24"/>
                <w:lang w:eastAsia="pt-BR"/>
              </w:rPr>
            </w:pPr>
            <w:r w:rsidRPr="009D34F6">
              <w:rPr>
                <w:rFonts w:cs="Arial"/>
                <w:color w:val="000000"/>
                <w:szCs w:val="24"/>
                <w:lang w:eastAsia="pt-BR"/>
              </w:rPr>
              <w:t>(    ) Desejável</w:t>
            </w:r>
          </w:p>
          <w:p w14:paraId="1DAD1C8F" w14:textId="77777777" w:rsidR="00414E18" w:rsidRPr="009D34F6" w:rsidRDefault="00414E18" w:rsidP="00414E18">
            <w:pPr>
              <w:spacing w:line="240" w:lineRule="auto"/>
              <w:ind w:firstLine="0"/>
              <w:rPr>
                <w:rFonts w:cs="Arial"/>
                <w:szCs w:val="24"/>
              </w:rPr>
            </w:pPr>
            <w:r w:rsidRPr="009D34F6">
              <w:rPr>
                <w:rFonts w:cs="Arial"/>
                <w:color w:val="000000"/>
                <w:szCs w:val="24"/>
                <w:lang w:eastAsia="pt-BR"/>
              </w:rPr>
              <w:t>(X) Obrigatório</w:t>
            </w:r>
          </w:p>
        </w:tc>
        <w:tc>
          <w:tcPr>
            <w:tcW w:w="2156" w:type="dxa"/>
          </w:tcPr>
          <w:p w14:paraId="152D4DE1" w14:textId="77777777" w:rsidR="00414E18" w:rsidRPr="009D34F6" w:rsidRDefault="00414E18" w:rsidP="00414E18">
            <w:pPr>
              <w:spacing w:line="240" w:lineRule="auto"/>
              <w:ind w:firstLine="0"/>
              <w:rPr>
                <w:rFonts w:cs="Arial"/>
                <w:szCs w:val="24"/>
              </w:rPr>
            </w:pPr>
            <w:r w:rsidRPr="009D34F6">
              <w:rPr>
                <w:rFonts w:cs="Arial"/>
                <w:szCs w:val="24"/>
              </w:rPr>
              <w:t>Permanência:</w:t>
            </w:r>
          </w:p>
          <w:p w14:paraId="06115F7F" w14:textId="77777777" w:rsidR="00414E18" w:rsidRPr="009D34F6" w:rsidRDefault="00414E18" w:rsidP="00414E18">
            <w:pPr>
              <w:spacing w:line="240" w:lineRule="auto"/>
              <w:ind w:firstLine="0"/>
              <w:rPr>
                <w:rFonts w:cs="Arial"/>
                <w:szCs w:val="24"/>
              </w:rPr>
            </w:pPr>
            <w:r w:rsidRPr="009D34F6">
              <w:rPr>
                <w:rFonts w:cs="Arial"/>
                <w:szCs w:val="24"/>
              </w:rPr>
              <w:t>(X) Permanente</w:t>
            </w:r>
          </w:p>
          <w:p w14:paraId="63894BCC" w14:textId="77777777" w:rsidR="00414E18" w:rsidRPr="009D34F6" w:rsidRDefault="00414E18" w:rsidP="00414E18">
            <w:pPr>
              <w:ind w:firstLine="0"/>
              <w:rPr>
                <w:rFonts w:cs="Arial"/>
                <w:szCs w:val="24"/>
              </w:rPr>
            </w:pPr>
            <w:r w:rsidRPr="009D34F6">
              <w:rPr>
                <w:rFonts w:cs="Arial"/>
                <w:szCs w:val="24"/>
              </w:rPr>
              <w:t>(    ) Transitório</w:t>
            </w:r>
          </w:p>
        </w:tc>
      </w:tr>
      <w:tr w:rsidR="00414E18" w:rsidRPr="009D34F6" w14:paraId="3CA4405B" w14:textId="77777777" w:rsidTr="00414E18">
        <w:tc>
          <w:tcPr>
            <w:tcW w:w="9210" w:type="dxa"/>
            <w:gridSpan w:val="4"/>
          </w:tcPr>
          <w:p w14:paraId="685C6BE6" w14:textId="77777777" w:rsidR="00414E18" w:rsidRPr="009D34F6" w:rsidRDefault="00414E18" w:rsidP="00414E18">
            <w:pPr>
              <w:ind w:firstLine="0"/>
              <w:rPr>
                <w:rFonts w:cs="Arial"/>
                <w:szCs w:val="24"/>
              </w:rPr>
            </w:pPr>
            <w:r w:rsidRPr="009D34F6">
              <w:rPr>
                <w:rFonts w:cs="Arial"/>
                <w:szCs w:val="24"/>
              </w:rPr>
              <w:t xml:space="preserve">O sistema terá como suas principais cores alguns tons de azul (por conta do nome dado ao software), que são encontradas nas telas de background e botões, por </w:t>
            </w:r>
            <w:r w:rsidRPr="009D34F6">
              <w:rPr>
                <w:rFonts w:cs="Arial"/>
                <w:szCs w:val="24"/>
              </w:rPr>
              <w:lastRenderedPageBreak/>
              <w:t>exemplo. Algumas cores como preto, cinza e branco também serão encontradas em tabelas, telas de inserção de dados, etc.</w:t>
            </w:r>
          </w:p>
        </w:tc>
      </w:tr>
    </w:tbl>
    <w:p w14:paraId="0445A8D2" w14:textId="77777777" w:rsidR="00414E18" w:rsidRPr="009D34F6" w:rsidRDefault="00414E18" w:rsidP="00414E18">
      <w:pPr>
        <w:ind w:firstLine="0"/>
        <w:rPr>
          <w:rFonts w:cs="Arial"/>
          <w:szCs w:val="24"/>
        </w:rPr>
      </w:pPr>
    </w:p>
    <w:tbl>
      <w:tblPr>
        <w:tblStyle w:val="Tabelacomgrade"/>
        <w:tblW w:w="0" w:type="auto"/>
        <w:tblLook w:val="04A0" w:firstRow="1" w:lastRow="0" w:firstColumn="1" w:lastColumn="0" w:noHBand="0" w:noVBand="1"/>
      </w:tblPr>
      <w:tblGrid>
        <w:gridCol w:w="3417"/>
        <w:gridCol w:w="1526"/>
        <w:gridCol w:w="2004"/>
        <w:gridCol w:w="2113"/>
      </w:tblGrid>
      <w:tr w:rsidR="00414E18" w:rsidRPr="009D34F6" w14:paraId="7A3DA5A7" w14:textId="77777777" w:rsidTr="00414E18">
        <w:tc>
          <w:tcPr>
            <w:tcW w:w="3652" w:type="dxa"/>
          </w:tcPr>
          <w:p w14:paraId="7F6A37E2" w14:textId="77777777" w:rsidR="00414E18" w:rsidRPr="009D34F6" w:rsidRDefault="00414E18" w:rsidP="00414E18">
            <w:pPr>
              <w:ind w:firstLine="0"/>
              <w:jc w:val="left"/>
              <w:rPr>
                <w:rFonts w:cs="Arial"/>
                <w:szCs w:val="24"/>
              </w:rPr>
            </w:pPr>
            <w:r w:rsidRPr="009D34F6">
              <w:rPr>
                <w:rFonts w:cs="Arial"/>
                <w:b/>
                <w:bCs/>
                <w:color w:val="000000"/>
                <w:szCs w:val="24"/>
                <w:lang w:eastAsia="pt-BR"/>
              </w:rPr>
              <w:t xml:space="preserve">RNF 002 </w:t>
            </w:r>
            <w:r w:rsidRPr="009D34F6">
              <w:rPr>
                <w:rFonts w:cs="Arial"/>
                <w:b/>
                <w:bCs/>
                <w:i/>
                <w:iCs/>
                <w:color w:val="000000"/>
                <w:szCs w:val="24"/>
                <w:lang w:eastAsia="pt-BR"/>
              </w:rPr>
              <w:t>– Sistema Web</w:t>
            </w:r>
          </w:p>
        </w:tc>
        <w:tc>
          <w:tcPr>
            <w:tcW w:w="1547" w:type="dxa"/>
          </w:tcPr>
          <w:p w14:paraId="28EED0C4" w14:textId="77777777" w:rsidR="00414E18" w:rsidRPr="009D34F6" w:rsidRDefault="00414E18" w:rsidP="00414E18">
            <w:pPr>
              <w:spacing w:line="240" w:lineRule="auto"/>
              <w:ind w:firstLine="0"/>
              <w:rPr>
                <w:rFonts w:cs="Arial"/>
                <w:szCs w:val="24"/>
              </w:rPr>
            </w:pPr>
            <w:r w:rsidRPr="009D34F6">
              <w:rPr>
                <w:rFonts w:cs="Arial"/>
                <w:color w:val="000000"/>
                <w:szCs w:val="24"/>
                <w:lang w:eastAsia="pt-BR"/>
              </w:rPr>
              <w:t>Categoria: Produto</w:t>
            </w:r>
          </w:p>
        </w:tc>
        <w:tc>
          <w:tcPr>
            <w:tcW w:w="1855" w:type="dxa"/>
          </w:tcPr>
          <w:p w14:paraId="6CCBA5D3" w14:textId="77777777" w:rsidR="00414E18" w:rsidRPr="009D34F6" w:rsidRDefault="00414E18" w:rsidP="00414E18">
            <w:pPr>
              <w:suppressAutoHyphens w:val="0"/>
              <w:spacing w:line="240" w:lineRule="auto"/>
              <w:ind w:firstLine="0"/>
              <w:jc w:val="left"/>
              <w:rPr>
                <w:rFonts w:cs="Arial"/>
                <w:color w:val="000000"/>
                <w:szCs w:val="24"/>
                <w:lang w:eastAsia="pt-BR"/>
              </w:rPr>
            </w:pPr>
            <w:r w:rsidRPr="009D34F6">
              <w:rPr>
                <w:rFonts w:cs="Arial"/>
                <w:color w:val="000000"/>
                <w:szCs w:val="24"/>
                <w:lang w:eastAsia="pt-BR"/>
              </w:rPr>
              <w:t xml:space="preserve">Obrigatoriedade: </w:t>
            </w:r>
          </w:p>
          <w:p w14:paraId="5BA57973" w14:textId="77777777" w:rsidR="00414E18" w:rsidRPr="009D34F6" w:rsidRDefault="00414E18" w:rsidP="00414E18">
            <w:pPr>
              <w:suppressAutoHyphens w:val="0"/>
              <w:spacing w:line="240" w:lineRule="auto"/>
              <w:ind w:firstLine="0"/>
              <w:jc w:val="left"/>
              <w:rPr>
                <w:rFonts w:cs="Arial"/>
                <w:color w:val="000000"/>
                <w:szCs w:val="24"/>
                <w:lang w:eastAsia="pt-BR"/>
              </w:rPr>
            </w:pPr>
            <w:r w:rsidRPr="009D34F6">
              <w:rPr>
                <w:rFonts w:cs="Arial"/>
                <w:color w:val="000000"/>
                <w:szCs w:val="24"/>
                <w:lang w:eastAsia="pt-BR"/>
              </w:rPr>
              <w:t>(    ) Desejável</w:t>
            </w:r>
          </w:p>
          <w:p w14:paraId="76311CE5" w14:textId="77777777" w:rsidR="00414E18" w:rsidRPr="009D34F6" w:rsidRDefault="00414E18" w:rsidP="00414E18">
            <w:pPr>
              <w:spacing w:line="240" w:lineRule="auto"/>
              <w:ind w:firstLine="0"/>
              <w:rPr>
                <w:rFonts w:cs="Arial"/>
                <w:szCs w:val="24"/>
              </w:rPr>
            </w:pPr>
            <w:r w:rsidRPr="009D34F6">
              <w:rPr>
                <w:rFonts w:cs="Arial"/>
                <w:color w:val="000000"/>
                <w:szCs w:val="24"/>
                <w:lang w:eastAsia="pt-BR"/>
              </w:rPr>
              <w:t>(X) Obrigatório</w:t>
            </w:r>
          </w:p>
        </w:tc>
        <w:tc>
          <w:tcPr>
            <w:tcW w:w="2156" w:type="dxa"/>
          </w:tcPr>
          <w:p w14:paraId="552E8184" w14:textId="77777777" w:rsidR="00414E18" w:rsidRPr="009D34F6" w:rsidRDefault="00414E18" w:rsidP="00414E18">
            <w:pPr>
              <w:spacing w:line="240" w:lineRule="auto"/>
              <w:ind w:firstLine="0"/>
              <w:rPr>
                <w:rFonts w:cs="Arial"/>
                <w:szCs w:val="24"/>
              </w:rPr>
            </w:pPr>
            <w:r w:rsidRPr="009D34F6">
              <w:rPr>
                <w:rFonts w:cs="Arial"/>
                <w:szCs w:val="24"/>
              </w:rPr>
              <w:t>Permanência:</w:t>
            </w:r>
          </w:p>
          <w:p w14:paraId="742B7666" w14:textId="77777777" w:rsidR="00414E18" w:rsidRPr="009D34F6" w:rsidRDefault="00414E18" w:rsidP="00414E18">
            <w:pPr>
              <w:spacing w:line="240" w:lineRule="auto"/>
              <w:ind w:firstLine="0"/>
              <w:rPr>
                <w:rFonts w:cs="Arial"/>
                <w:szCs w:val="24"/>
              </w:rPr>
            </w:pPr>
            <w:r w:rsidRPr="009D34F6">
              <w:rPr>
                <w:rFonts w:cs="Arial"/>
                <w:szCs w:val="24"/>
              </w:rPr>
              <w:t>() Permanente</w:t>
            </w:r>
          </w:p>
          <w:p w14:paraId="426A11E7" w14:textId="77777777" w:rsidR="00414E18" w:rsidRPr="009D34F6" w:rsidRDefault="00414E18" w:rsidP="00414E18">
            <w:pPr>
              <w:ind w:firstLine="0"/>
              <w:rPr>
                <w:rFonts w:cs="Arial"/>
                <w:szCs w:val="24"/>
              </w:rPr>
            </w:pPr>
            <w:r w:rsidRPr="009D34F6">
              <w:rPr>
                <w:rFonts w:cs="Arial"/>
                <w:szCs w:val="24"/>
              </w:rPr>
              <w:t>(X) Transitório</w:t>
            </w:r>
          </w:p>
        </w:tc>
      </w:tr>
      <w:tr w:rsidR="00414E18" w:rsidRPr="009D34F6" w14:paraId="34E91A08" w14:textId="77777777" w:rsidTr="00414E18">
        <w:tc>
          <w:tcPr>
            <w:tcW w:w="9210" w:type="dxa"/>
            <w:gridSpan w:val="4"/>
          </w:tcPr>
          <w:p w14:paraId="2A08F699" w14:textId="245C36EB" w:rsidR="00414E18" w:rsidRPr="009D34F6" w:rsidRDefault="00414E18" w:rsidP="00414E18">
            <w:pPr>
              <w:ind w:firstLine="0"/>
              <w:rPr>
                <w:rFonts w:cs="Arial"/>
                <w:szCs w:val="24"/>
              </w:rPr>
            </w:pPr>
            <w:r w:rsidRPr="009D34F6">
              <w:rPr>
                <w:rFonts w:cs="Arial"/>
                <w:szCs w:val="24"/>
              </w:rPr>
              <w:t>O sistema será Web, e o usuário poderá acessá-lo através de navegadores como Google Chrome, Edge, Opera etc.</w:t>
            </w:r>
          </w:p>
        </w:tc>
      </w:tr>
    </w:tbl>
    <w:p w14:paraId="6D988590" w14:textId="77777777" w:rsidR="00414E18" w:rsidRPr="009D34F6" w:rsidRDefault="00414E18" w:rsidP="00414E18">
      <w:pPr>
        <w:ind w:firstLine="0"/>
        <w:rPr>
          <w:rFonts w:cs="Arial"/>
          <w:szCs w:val="24"/>
        </w:rPr>
      </w:pPr>
    </w:p>
    <w:tbl>
      <w:tblPr>
        <w:tblStyle w:val="Tabelacomgrade"/>
        <w:tblW w:w="0" w:type="auto"/>
        <w:tblLook w:val="04A0" w:firstRow="1" w:lastRow="0" w:firstColumn="1" w:lastColumn="0" w:noHBand="0" w:noVBand="1"/>
      </w:tblPr>
      <w:tblGrid>
        <w:gridCol w:w="3408"/>
        <w:gridCol w:w="1532"/>
        <w:gridCol w:w="2004"/>
        <w:gridCol w:w="2116"/>
      </w:tblGrid>
      <w:tr w:rsidR="00414E18" w:rsidRPr="009D34F6" w14:paraId="4F7BFC1F" w14:textId="77777777" w:rsidTr="00414E18">
        <w:tc>
          <w:tcPr>
            <w:tcW w:w="3652" w:type="dxa"/>
          </w:tcPr>
          <w:p w14:paraId="0F48CB4B" w14:textId="77777777" w:rsidR="00414E18" w:rsidRPr="009D34F6" w:rsidRDefault="00414E18" w:rsidP="00414E18">
            <w:pPr>
              <w:ind w:firstLine="0"/>
              <w:jc w:val="left"/>
              <w:rPr>
                <w:rFonts w:cs="Arial"/>
                <w:szCs w:val="24"/>
              </w:rPr>
            </w:pPr>
            <w:r w:rsidRPr="009D34F6">
              <w:rPr>
                <w:rFonts w:cs="Arial"/>
                <w:b/>
                <w:bCs/>
                <w:color w:val="000000"/>
                <w:szCs w:val="24"/>
                <w:lang w:eastAsia="pt-BR"/>
              </w:rPr>
              <w:t xml:space="preserve">RNF 003 </w:t>
            </w:r>
            <w:r w:rsidRPr="009D34F6">
              <w:rPr>
                <w:rFonts w:cs="Arial"/>
                <w:b/>
                <w:bCs/>
                <w:i/>
                <w:iCs/>
                <w:color w:val="000000"/>
                <w:szCs w:val="24"/>
                <w:lang w:eastAsia="pt-BR"/>
              </w:rPr>
              <w:t xml:space="preserve">– Login </w:t>
            </w:r>
          </w:p>
        </w:tc>
        <w:tc>
          <w:tcPr>
            <w:tcW w:w="1547" w:type="dxa"/>
          </w:tcPr>
          <w:p w14:paraId="76ABB7F6" w14:textId="77777777" w:rsidR="00414E18" w:rsidRPr="009D34F6" w:rsidRDefault="00414E18" w:rsidP="00414E18">
            <w:pPr>
              <w:spacing w:line="240" w:lineRule="auto"/>
              <w:ind w:firstLine="0"/>
              <w:rPr>
                <w:rFonts w:cs="Arial"/>
                <w:szCs w:val="24"/>
              </w:rPr>
            </w:pPr>
            <w:r w:rsidRPr="009D34F6">
              <w:rPr>
                <w:rFonts w:cs="Arial"/>
                <w:color w:val="000000"/>
                <w:szCs w:val="24"/>
                <w:lang w:eastAsia="pt-BR"/>
              </w:rPr>
              <w:t>Categoria: Segurança</w:t>
            </w:r>
          </w:p>
        </w:tc>
        <w:tc>
          <w:tcPr>
            <w:tcW w:w="1855" w:type="dxa"/>
          </w:tcPr>
          <w:p w14:paraId="34BD4FA7" w14:textId="77777777" w:rsidR="00414E18" w:rsidRPr="009D34F6" w:rsidRDefault="00414E18" w:rsidP="00414E18">
            <w:pPr>
              <w:suppressAutoHyphens w:val="0"/>
              <w:spacing w:line="240" w:lineRule="auto"/>
              <w:ind w:firstLine="0"/>
              <w:jc w:val="left"/>
              <w:rPr>
                <w:rFonts w:cs="Arial"/>
                <w:color w:val="000000"/>
                <w:szCs w:val="24"/>
                <w:lang w:eastAsia="pt-BR"/>
              </w:rPr>
            </w:pPr>
            <w:r w:rsidRPr="009D34F6">
              <w:rPr>
                <w:rFonts w:cs="Arial"/>
                <w:color w:val="000000"/>
                <w:szCs w:val="24"/>
                <w:lang w:eastAsia="pt-BR"/>
              </w:rPr>
              <w:t xml:space="preserve">Obrigatoriedade: </w:t>
            </w:r>
          </w:p>
          <w:p w14:paraId="5DA59A19" w14:textId="77777777" w:rsidR="00414E18" w:rsidRPr="009D34F6" w:rsidRDefault="00414E18" w:rsidP="00414E18">
            <w:pPr>
              <w:suppressAutoHyphens w:val="0"/>
              <w:spacing w:line="240" w:lineRule="auto"/>
              <w:ind w:firstLine="0"/>
              <w:jc w:val="left"/>
              <w:rPr>
                <w:rFonts w:cs="Arial"/>
                <w:color w:val="000000"/>
                <w:szCs w:val="24"/>
                <w:lang w:eastAsia="pt-BR"/>
              </w:rPr>
            </w:pPr>
            <w:r w:rsidRPr="009D34F6">
              <w:rPr>
                <w:rFonts w:cs="Arial"/>
                <w:color w:val="000000"/>
                <w:szCs w:val="24"/>
                <w:lang w:eastAsia="pt-BR"/>
              </w:rPr>
              <w:t>(X) Desejável</w:t>
            </w:r>
          </w:p>
          <w:p w14:paraId="3515A885" w14:textId="77777777" w:rsidR="00414E18" w:rsidRPr="009D34F6" w:rsidRDefault="00414E18" w:rsidP="00414E18">
            <w:pPr>
              <w:spacing w:line="240" w:lineRule="auto"/>
              <w:ind w:firstLine="0"/>
              <w:rPr>
                <w:rFonts w:cs="Arial"/>
                <w:szCs w:val="24"/>
              </w:rPr>
            </w:pPr>
            <w:r w:rsidRPr="009D34F6">
              <w:rPr>
                <w:rFonts w:cs="Arial"/>
                <w:color w:val="000000"/>
                <w:szCs w:val="24"/>
                <w:lang w:eastAsia="pt-BR"/>
              </w:rPr>
              <w:t>(   ) Obrigatório</w:t>
            </w:r>
          </w:p>
        </w:tc>
        <w:tc>
          <w:tcPr>
            <w:tcW w:w="2156" w:type="dxa"/>
          </w:tcPr>
          <w:p w14:paraId="1AEEBE53" w14:textId="77777777" w:rsidR="00414E18" w:rsidRPr="009D34F6" w:rsidRDefault="00414E18" w:rsidP="00414E18">
            <w:pPr>
              <w:spacing w:line="240" w:lineRule="auto"/>
              <w:ind w:firstLine="0"/>
              <w:rPr>
                <w:rFonts w:cs="Arial"/>
                <w:szCs w:val="24"/>
              </w:rPr>
            </w:pPr>
            <w:r w:rsidRPr="009D34F6">
              <w:rPr>
                <w:rFonts w:cs="Arial"/>
                <w:szCs w:val="24"/>
              </w:rPr>
              <w:t>Permanência:</w:t>
            </w:r>
          </w:p>
          <w:p w14:paraId="54083EFB" w14:textId="77777777" w:rsidR="00414E18" w:rsidRPr="009D34F6" w:rsidRDefault="00414E18" w:rsidP="00414E18">
            <w:pPr>
              <w:spacing w:line="240" w:lineRule="auto"/>
              <w:ind w:firstLine="0"/>
              <w:rPr>
                <w:rFonts w:cs="Arial"/>
                <w:szCs w:val="24"/>
              </w:rPr>
            </w:pPr>
            <w:r w:rsidRPr="009D34F6">
              <w:rPr>
                <w:rFonts w:cs="Arial"/>
                <w:szCs w:val="24"/>
              </w:rPr>
              <w:t>(X) Permanente</w:t>
            </w:r>
          </w:p>
          <w:p w14:paraId="5B65124D" w14:textId="77777777" w:rsidR="00414E18" w:rsidRPr="009D34F6" w:rsidRDefault="00414E18" w:rsidP="00414E18">
            <w:pPr>
              <w:ind w:firstLine="0"/>
              <w:rPr>
                <w:rFonts w:cs="Arial"/>
                <w:szCs w:val="24"/>
              </w:rPr>
            </w:pPr>
            <w:r w:rsidRPr="009D34F6">
              <w:rPr>
                <w:rFonts w:cs="Arial"/>
                <w:szCs w:val="24"/>
              </w:rPr>
              <w:t>(    ) Transitório</w:t>
            </w:r>
          </w:p>
        </w:tc>
      </w:tr>
      <w:tr w:rsidR="00414E18" w:rsidRPr="009D34F6" w14:paraId="016DD64F" w14:textId="77777777" w:rsidTr="00414E18">
        <w:tc>
          <w:tcPr>
            <w:tcW w:w="9210" w:type="dxa"/>
            <w:gridSpan w:val="4"/>
          </w:tcPr>
          <w:p w14:paraId="62841D88" w14:textId="73F2A1DB" w:rsidR="00414E18" w:rsidRPr="009D34F6" w:rsidRDefault="00414E18" w:rsidP="00414E18">
            <w:pPr>
              <w:ind w:firstLine="0"/>
              <w:rPr>
                <w:rFonts w:cs="Arial"/>
                <w:szCs w:val="24"/>
              </w:rPr>
            </w:pPr>
            <w:r w:rsidRPr="009D34F6">
              <w:rPr>
                <w:rFonts w:cs="Arial"/>
                <w:szCs w:val="24"/>
              </w:rPr>
              <w:t>O usuário poderá cadastrar-se no sistema para, futuramente, fazer o Login no sistema e poder usufrui</w:t>
            </w:r>
            <w:r w:rsidR="00DD7E73" w:rsidRPr="009D34F6">
              <w:rPr>
                <w:rFonts w:cs="Arial"/>
                <w:szCs w:val="24"/>
              </w:rPr>
              <w:t>r</w:t>
            </w:r>
            <w:r w:rsidRPr="009D34F6">
              <w:rPr>
                <w:rFonts w:cs="Arial"/>
                <w:szCs w:val="24"/>
              </w:rPr>
              <w:t xml:space="preserve"> das funcionalidades do Software.</w:t>
            </w:r>
          </w:p>
        </w:tc>
      </w:tr>
    </w:tbl>
    <w:p w14:paraId="6DC33763" w14:textId="77777777" w:rsidR="00414E18" w:rsidRPr="009D34F6" w:rsidRDefault="00414E18" w:rsidP="00414E18">
      <w:pPr>
        <w:ind w:firstLine="0"/>
        <w:rPr>
          <w:rFonts w:cs="Arial"/>
          <w:szCs w:val="24"/>
        </w:rPr>
      </w:pPr>
    </w:p>
    <w:tbl>
      <w:tblPr>
        <w:tblStyle w:val="Tabelacomgrade"/>
        <w:tblW w:w="0" w:type="auto"/>
        <w:tblLook w:val="04A0" w:firstRow="1" w:lastRow="0" w:firstColumn="1" w:lastColumn="0" w:noHBand="0" w:noVBand="1"/>
      </w:tblPr>
      <w:tblGrid>
        <w:gridCol w:w="3419"/>
        <w:gridCol w:w="1529"/>
        <w:gridCol w:w="2004"/>
        <w:gridCol w:w="2108"/>
      </w:tblGrid>
      <w:tr w:rsidR="00414E18" w:rsidRPr="009D34F6" w14:paraId="72DED343" w14:textId="77777777" w:rsidTr="00414E18">
        <w:tc>
          <w:tcPr>
            <w:tcW w:w="3652" w:type="dxa"/>
          </w:tcPr>
          <w:p w14:paraId="7530D4FD" w14:textId="77777777" w:rsidR="00414E18" w:rsidRPr="009D34F6" w:rsidRDefault="00414E18" w:rsidP="00414E18">
            <w:pPr>
              <w:ind w:firstLine="0"/>
              <w:jc w:val="left"/>
              <w:rPr>
                <w:rFonts w:cs="Arial"/>
                <w:szCs w:val="24"/>
              </w:rPr>
            </w:pPr>
            <w:r w:rsidRPr="009D34F6">
              <w:rPr>
                <w:rFonts w:cs="Arial"/>
                <w:b/>
                <w:bCs/>
                <w:color w:val="000000"/>
                <w:szCs w:val="24"/>
                <w:lang w:eastAsia="pt-BR"/>
              </w:rPr>
              <w:t xml:space="preserve">RNF 004 </w:t>
            </w:r>
            <w:r w:rsidRPr="009D34F6">
              <w:rPr>
                <w:rFonts w:cs="Arial"/>
                <w:b/>
                <w:bCs/>
                <w:i/>
                <w:iCs/>
                <w:color w:val="000000"/>
                <w:szCs w:val="24"/>
                <w:lang w:eastAsia="pt-BR"/>
              </w:rPr>
              <w:t>– Entrada como convidado</w:t>
            </w:r>
          </w:p>
        </w:tc>
        <w:tc>
          <w:tcPr>
            <w:tcW w:w="1547" w:type="dxa"/>
          </w:tcPr>
          <w:p w14:paraId="6D67D53C" w14:textId="77777777" w:rsidR="00414E18" w:rsidRPr="009D34F6" w:rsidRDefault="00414E18" w:rsidP="00414E18">
            <w:pPr>
              <w:spacing w:line="240" w:lineRule="auto"/>
              <w:ind w:firstLine="0"/>
              <w:rPr>
                <w:rFonts w:cs="Arial"/>
                <w:szCs w:val="24"/>
              </w:rPr>
            </w:pPr>
            <w:r w:rsidRPr="009D34F6">
              <w:rPr>
                <w:rFonts w:cs="Arial"/>
                <w:color w:val="000000"/>
                <w:szCs w:val="24"/>
                <w:lang w:eastAsia="pt-BR"/>
              </w:rPr>
              <w:t>Categoria: Segurança</w:t>
            </w:r>
          </w:p>
        </w:tc>
        <w:tc>
          <w:tcPr>
            <w:tcW w:w="1855" w:type="dxa"/>
          </w:tcPr>
          <w:p w14:paraId="436C4B38" w14:textId="77777777" w:rsidR="00414E18" w:rsidRPr="009D34F6" w:rsidRDefault="00414E18" w:rsidP="00414E18">
            <w:pPr>
              <w:suppressAutoHyphens w:val="0"/>
              <w:spacing w:line="240" w:lineRule="auto"/>
              <w:ind w:firstLine="0"/>
              <w:jc w:val="left"/>
              <w:rPr>
                <w:rFonts w:cs="Arial"/>
                <w:color w:val="000000"/>
                <w:szCs w:val="24"/>
                <w:lang w:eastAsia="pt-BR"/>
              </w:rPr>
            </w:pPr>
            <w:r w:rsidRPr="009D34F6">
              <w:rPr>
                <w:rFonts w:cs="Arial"/>
                <w:color w:val="000000"/>
                <w:szCs w:val="24"/>
                <w:lang w:eastAsia="pt-BR"/>
              </w:rPr>
              <w:t xml:space="preserve">Obrigatoriedade: </w:t>
            </w:r>
          </w:p>
          <w:p w14:paraId="2C8E76E4" w14:textId="77777777" w:rsidR="00414E18" w:rsidRPr="009D34F6" w:rsidRDefault="00414E18" w:rsidP="00414E18">
            <w:pPr>
              <w:suppressAutoHyphens w:val="0"/>
              <w:spacing w:line="240" w:lineRule="auto"/>
              <w:ind w:firstLine="0"/>
              <w:jc w:val="left"/>
              <w:rPr>
                <w:rFonts w:cs="Arial"/>
                <w:color w:val="000000"/>
                <w:szCs w:val="24"/>
                <w:lang w:eastAsia="pt-BR"/>
              </w:rPr>
            </w:pPr>
            <w:r w:rsidRPr="009D34F6">
              <w:rPr>
                <w:rFonts w:cs="Arial"/>
                <w:color w:val="000000"/>
                <w:szCs w:val="24"/>
                <w:lang w:eastAsia="pt-BR"/>
              </w:rPr>
              <w:t>(X) Desejável</w:t>
            </w:r>
          </w:p>
          <w:p w14:paraId="7073D09B" w14:textId="77777777" w:rsidR="00414E18" w:rsidRPr="009D34F6" w:rsidRDefault="00414E18" w:rsidP="00414E18">
            <w:pPr>
              <w:spacing w:line="240" w:lineRule="auto"/>
              <w:ind w:firstLine="0"/>
              <w:rPr>
                <w:rFonts w:cs="Arial"/>
                <w:szCs w:val="24"/>
              </w:rPr>
            </w:pPr>
            <w:r w:rsidRPr="009D34F6">
              <w:rPr>
                <w:rFonts w:cs="Arial"/>
                <w:color w:val="000000"/>
                <w:szCs w:val="24"/>
                <w:lang w:eastAsia="pt-BR"/>
              </w:rPr>
              <w:t>(   ) Obrigatório</w:t>
            </w:r>
          </w:p>
        </w:tc>
        <w:tc>
          <w:tcPr>
            <w:tcW w:w="2156" w:type="dxa"/>
          </w:tcPr>
          <w:p w14:paraId="2616CAF6" w14:textId="77777777" w:rsidR="00414E18" w:rsidRPr="009D34F6" w:rsidRDefault="00414E18" w:rsidP="00414E18">
            <w:pPr>
              <w:spacing w:line="240" w:lineRule="auto"/>
              <w:ind w:firstLine="0"/>
              <w:rPr>
                <w:rFonts w:cs="Arial"/>
                <w:szCs w:val="24"/>
              </w:rPr>
            </w:pPr>
            <w:r w:rsidRPr="009D34F6">
              <w:rPr>
                <w:rFonts w:cs="Arial"/>
                <w:szCs w:val="24"/>
              </w:rPr>
              <w:t>Permanência:</w:t>
            </w:r>
          </w:p>
          <w:p w14:paraId="5375148F" w14:textId="77777777" w:rsidR="00414E18" w:rsidRPr="009D34F6" w:rsidRDefault="00414E18" w:rsidP="00414E18">
            <w:pPr>
              <w:spacing w:line="240" w:lineRule="auto"/>
              <w:ind w:firstLine="0"/>
              <w:rPr>
                <w:rFonts w:cs="Arial"/>
                <w:szCs w:val="24"/>
              </w:rPr>
            </w:pPr>
            <w:r w:rsidRPr="009D34F6">
              <w:rPr>
                <w:rFonts w:cs="Arial"/>
                <w:szCs w:val="24"/>
              </w:rPr>
              <w:t>(X) Permanente</w:t>
            </w:r>
          </w:p>
          <w:p w14:paraId="4DA29FF2" w14:textId="77777777" w:rsidR="00414E18" w:rsidRPr="009D34F6" w:rsidRDefault="00414E18" w:rsidP="00414E18">
            <w:pPr>
              <w:ind w:firstLine="0"/>
              <w:rPr>
                <w:rFonts w:cs="Arial"/>
                <w:szCs w:val="24"/>
              </w:rPr>
            </w:pPr>
            <w:r w:rsidRPr="009D34F6">
              <w:rPr>
                <w:rFonts w:cs="Arial"/>
                <w:szCs w:val="24"/>
              </w:rPr>
              <w:t>(    ) Transitório</w:t>
            </w:r>
          </w:p>
        </w:tc>
      </w:tr>
      <w:tr w:rsidR="00414E18" w:rsidRPr="009D34F6" w14:paraId="7E3E0D3C" w14:textId="77777777" w:rsidTr="00414E18">
        <w:tc>
          <w:tcPr>
            <w:tcW w:w="9210" w:type="dxa"/>
            <w:gridSpan w:val="4"/>
          </w:tcPr>
          <w:p w14:paraId="695BB510" w14:textId="77777777" w:rsidR="00414E18" w:rsidRPr="009D34F6" w:rsidRDefault="00414E18" w:rsidP="00414E18">
            <w:pPr>
              <w:ind w:firstLine="0"/>
              <w:rPr>
                <w:rFonts w:cs="Arial"/>
                <w:szCs w:val="24"/>
              </w:rPr>
            </w:pPr>
            <w:r w:rsidRPr="009D34F6">
              <w:rPr>
                <w:rFonts w:cs="Arial"/>
                <w:szCs w:val="24"/>
              </w:rPr>
              <w:t>O usuário poderá entrar como usuário caso não queira criar uma conta.</w:t>
            </w:r>
          </w:p>
        </w:tc>
      </w:tr>
    </w:tbl>
    <w:p w14:paraId="2D8EC29D" w14:textId="77777777" w:rsidR="00414E18" w:rsidRPr="009D34F6" w:rsidRDefault="00414E18" w:rsidP="00414E18">
      <w:pPr>
        <w:ind w:firstLine="0"/>
        <w:rPr>
          <w:rFonts w:cs="Arial"/>
          <w:szCs w:val="24"/>
        </w:rPr>
      </w:pPr>
    </w:p>
    <w:tbl>
      <w:tblPr>
        <w:tblStyle w:val="Tabelacomgrade"/>
        <w:tblW w:w="0" w:type="auto"/>
        <w:tblLook w:val="04A0" w:firstRow="1" w:lastRow="0" w:firstColumn="1" w:lastColumn="0" w:noHBand="0" w:noVBand="1"/>
      </w:tblPr>
      <w:tblGrid>
        <w:gridCol w:w="3438"/>
        <w:gridCol w:w="1524"/>
        <w:gridCol w:w="2004"/>
        <w:gridCol w:w="2094"/>
      </w:tblGrid>
      <w:tr w:rsidR="00414E18" w:rsidRPr="009D34F6" w14:paraId="2D4448F6" w14:textId="77777777" w:rsidTr="00414E18">
        <w:tc>
          <w:tcPr>
            <w:tcW w:w="3652" w:type="dxa"/>
          </w:tcPr>
          <w:p w14:paraId="58CCD8C6" w14:textId="77777777" w:rsidR="00414E18" w:rsidRPr="009D34F6" w:rsidRDefault="00414E18" w:rsidP="00414E18">
            <w:pPr>
              <w:ind w:firstLine="0"/>
              <w:jc w:val="left"/>
              <w:rPr>
                <w:rFonts w:cs="Arial"/>
                <w:szCs w:val="24"/>
              </w:rPr>
            </w:pPr>
            <w:r w:rsidRPr="009D34F6">
              <w:rPr>
                <w:rFonts w:cs="Arial"/>
                <w:b/>
                <w:bCs/>
                <w:color w:val="000000"/>
                <w:szCs w:val="24"/>
                <w:lang w:eastAsia="pt-BR"/>
              </w:rPr>
              <w:t xml:space="preserve">RNF 005 </w:t>
            </w:r>
            <w:r w:rsidRPr="009D34F6">
              <w:rPr>
                <w:rFonts w:cs="Arial"/>
                <w:b/>
                <w:bCs/>
                <w:i/>
                <w:iCs/>
                <w:color w:val="000000"/>
                <w:szCs w:val="24"/>
                <w:lang w:eastAsia="pt-BR"/>
              </w:rPr>
              <w:t>– Responsividade</w:t>
            </w:r>
          </w:p>
        </w:tc>
        <w:tc>
          <w:tcPr>
            <w:tcW w:w="1547" w:type="dxa"/>
          </w:tcPr>
          <w:p w14:paraId="45A518AB" w14:textId="77777777" w:rsidR="00414E18" w:rsidRPr="009D34F6" w:rsidRDefault="00414E18" w:rsidP="00414E18">
            <w:pPr>
              <w:spacing w:line="240" w:lineRule="auto"/>
              <w:ind w:firstLine="0"/>
              <w:rPr>
                <w:rFonts w:cs="Arial"/>
                <w:szCs w:val="24"/>
              </w:rPr>
            </w:pPr>
            <w:r w:rsidRPr="009D34F6">
              <w:rPr>
                <w:rFonts w:cs="Arial"/>
                <w:color w:val="000000"/>
                <w:szCs w:val="24"/>
                <w:lang w:eastAsia="pt-BR"/>
              </w:rPr>
              <w:t>Categoria: Segurança</w:t>
            </w:r>
          </w:p>
        </w:tc>
        <w:tc>
          <w:tcPr>
            <w:tcW w:w="1855" w:type="dxa"/>
          </w:tcPr>
          <w:p w14:paraId="69B031CF" w14:textId="77777777" w:rsidR="00414E18" w:rsidRPr="009D34F6" w:rsidRDefault="00414E18" w:rsidP="00414E18">
            <w:pPr>
              <w:suppressAutoHyphens w:val="0"/>
              <w:spacing w:line="240" w:lineRule="auto"/>
              <w:ind w:firstLine="0"/>
              <w:jc w:val="left"/>
              <w:rPr>
                <w:rFonts w:cs="Arial"/>
                <w:color w:val="000000"/>
                <w:szCs w:val="24"/>
                <w:lang w:eastAsia="pt-BR"/>
              </w:rPr>
            </w:pPr>
            <w:r w:rsidRPr="009D34F6">
              <w:rPr>
                <w:rFonts w:cs="Arial"/>
                <w:color w:val="000000"/>
                <w:szCs w:val="24"/>
                <w:lang w:eastAsia="pt-BR"/>
              </w:rPr>
              <w:t xml:space="preserve">Obrigatoriedade: </w:t>
            </w:r>
          </w:p>
          <w:p w14:paraId="2773BC4D" w14:textId="77777777" w:rsidR="00414E18" w:rsidRPr="009D34F6" w:rsidRDefault="00414E18" w:rsidP="00414E18">
            <w:pPr>
              <w:suppressAutoHyphens w:val="0"/>
              <w:spacing w:line="240" w:lineRule="auto"/>
              <w:ind w:firstLine="0"/>
              <w:jc w:val="left"/>
              <w:rPr>
                <w:rFonts w:cs="Arial"/>
                <w:color w:val="000000"/>
                <w:szCs w:val="24"/>
                <w:lang w:eastAsia="pt-BR"/>
              </w:rPr>
            </w:pPr>
            <w:r w:rsidRPr="009D34F6">
              <w:rPr>
                <w:rFonts w:cs="Arial"/>
                <w:color w:val="000000"/>
                <w:szCs w:val="24"/>
                <w:lang w:eastAsia="pt-BR"/>
              </w:rPr>
              <w:t>(X) Desejável</w:t>
            </w:r>
          </w:p>
          <w:p w14:paraId="1E0B913E" w14:textId="77777777" w:rsidR="00414E18" w:rsidRPr="009D34F6" w:rsidRDefault="00414E18" w:rsidP="00414E18">
            <w:pPr>
              <w:spacing w:line="240" w:lineRule="auto"/>
              <w:ind w:firstLine="0"/>
              <w:rPr>
                <w:rFonts w:cs="Arial"/>
                <w:szCs w:val="24"/>
              </w:rPr>
            </w:pPr>
            <w:r w:rsidRPr="009D34F6">
              <w:rPr>
                <w:rFonts w:cs="Arial"/>
                <w:color w:val="000000"/>
                <w:szCs w:val="24"/>
                <w:lang w:eastAsia="pt-BR"/>
              </w:rPr>
              <w:t>(   ) Obrigatório</w:t>
            </w:r>
          </w:p>
        </w:tc>
        <w:tc>
          <w:tcPr>
            <w:tcW w:w="2156" w:type="dxa"/>
          </w:tcPr>
          <w:p w14:paraId="3CCFC500" w14:textId="77777777" w:rsidR="00414E18" w:rsidRPr="009D34F6" w:rsidRDefault="00414E18" w:rsidP="00414E18">
            <w:pPr>
              <w:spacing w:line="240" w:lineRule="auto"/>
              <w:ind w:firstLine="0"/>
              <w:rPr>
                <w:rFonts w:cs="Arial"/>
                <w:szCs w:val="24"/>
              </w:rPr>
            </w:pPr>
            <w:r w:rsidRPr="009D34F6">
              <w:rPr>
                <w:rFonts w:cs="Arial"/>
                <w:szCs w:val="24"/>
              </w:rPr>
              <w:t>Permanência:</w:t>
            </w:r>
          </w:p>
          <w:p w14:paraId="09C563CD" w14:textId="77777777" w:rsidR="00414E18" w:rsidRPr="009D34F6" w:rsidRDefault="00414E18" w:rsidP="00414E18">
            <w:pPr>
              <w:spacing w:line="240" w:lineRule="auto"/>
              <w:ind w:firstLine="0"/>
              <w:rPr>
                <w:rFonts w:cs="Arial"/>
                <w:szCs w:val="24"/>
              </w:rPr>
            </w:pPr>
            <w:r w:rsidRPr="009D34F6">
              <w:rPr>
                <w:rFonts w:cs="Arial"/>
                <w:szCs w:val="24"/>
              </w:rPr>
              <w:t>(X) Permanente</w:t>
            </w:r>
          </w:p>
          <w:p w14:paraId="749257EE" w14:textId="77777777" w:rsidR="00414E18" w:rsidRPr="009D34F6" w:rsidRDefault="00414E18" w:rsidP="00414E18">
            <w:pPr>
              <w:ind w:firstLine="0"/>
              <w:rPr>
                <w:rFonts w:cs="Arial"/>
                <w:szCs w:val="24"/>
              </w:rPr>
            </w:pPr>
            <w:r w:rsidRPr="009D34F6">
              <w:rPr>
                <w:rFonts w:cs="Arial"/>
                <w:szCs w:val="24"/>
              </w:rPr>
              <w:t>(    ) Transitório</w:t>
            </w:r>
          </w:p>
        </w:tc>
      </w:tr>
      <w:tr w:rsidR="00414E18" w:rsidRPr="009D34F6" w14:paraId="07D0D46A" w14:textId="77777777" w:rsidTr="00414E18">
        <w:tc>
          <w:tcPr>
            <w:tcW w:w="9210" w:type="dxa"/>
            <w:gridSpan w:val="4"/>
          </w:tcPr>
          <w:p w14:paraId="2FAFD6D1" w14:textId="77777777" w:rsidR="00414E18" w:rsidRPr="009D34F6" w:rsidRDefault="00414E18" w:rsidP="00414E18">
            <w:pPr>
              <w:ind w:firstLine="0"/>
              <w:rPr>
                <w:rFonts w:cs="Arial"/>
                <w:szCs w:val="24"/>
              </w:rPr>
            </w:pPr>
            <w:r w:rsidRPr="009D34F6">
              <w:rPr>
                <w:rFonts w:cs="Arial"/>
                <w:szCs w:val="24"/>
              </w:rPr>
              <w:t xml:space="preserve">O sistema será responsivo, ou seja, o site adapta-se ao browser do dispositivo usuário sem precisar definir diversas folhas de estilos para cada resolução (Smartphone:400px x 700px, Tablet: 768px x 655px, Desktop: &gt;= 1024px x 655px). </w:t>
            </w:r>
          </w:p>
        </w:tc>
      </w:tr>
    </w:tbl>
    <w:p w14:paraId="71719ABB" w14:textId="77777777" w:rsidR="00414E18" w:rsidRPr="009D34F6" w:rsidRDefault="00414E18" w:rsidP="00414E18">
      <w:pPr>
        <w:ind w:firstLine="0"/>
        <w:rPr>
          <w:rFonts w:cs="Arial"/>
          <w:szCs w:val="24"/>
        </w:rPr>
      </w:pPr>
    </w:p>
    <w:tbl>
      <w:tblPr>
        <w:tblStyle w:val="Tabelacomgrade"/>
        <w:tblW w:w="0" w:type="auto"/>
        <w:tblLook w:val="04A0" w:firstRow="1" w:lastRow="0" w:firstColumn="1" w:lastColumn="0" w:noHBand="0" w:noVBand="1"/>
      </w:tblPr>
      <w:tblGrid>
        <w:gridCol w:w="3415"/>
        <w:gridCol w:w="1530"/>
        <w:gridCol w:w="2004"/>
        <w:gridCol w:w="2111"/>
      </w:tblGrid>
      <w:tr w:rsidR="00414E18" w:rsidRPr="009D34F6" w14:paraId="236E218E" w14:textId="77777777" w:rsidTr="00414E18">
        <w:tc>
          <w:tcPr>
            <w:tcW w:w="3652" w:type="dxa"/>
          </w:tcPr>
          <w:p w14:paraId="2E49E8ED" w14:textId="77777777" w:rsidR="00414E18" w:rsidRPr="009D34F6" w:rsidRDefault="00414E18" w:rsidP="00414E18">
            <w:pPr>
              <w:ind w:firstLine="0"/>
              <w:jc w:val="left"/>
              <w:rPr>
                <w:rFonts w:cs="Arial"/>
                <w:szCs w:val="24"/>
              </w:rPr>
            </w:pPr>
            <w:r w:rsidRPr="009D34F6">
              <w:rPr>
                <w:rFonts w:cs="Arial"/>
                <w:b/>
                <w:bCs/>
                <w:color w:val="000000"/>
                <w:szCs w:val="24"/>
                <w:lang w:eastAsia="pt-BR"/>
              </w:rPr>
              <w:t xml:space="preserve">RNF 006 </w:t>
            </w:r>
            <w:r w:rsidRPr="009D34F6">
              <w:rPr>
                <w:rFonts w:cs="Arial"/>
                <w:b/>
                <w:bCs/>
                <w:i/>
                <w:iCs/>
                <w:color w:val="000000"/>
                <w:szCs w:val="24"/>
                <w:lang w:eastAsia="pt-BR"/>
              </w:rPr>
              <w:t>– Inserção de valores decimais</w:t>
            </w:r>
          </w:p>
        </w:tc>
        <w:tc>
          <w:tcPr>
            <w:tcW w:w="1547" w:type="dxa"/>
          </w:tcPr>
          <w:p w14:paraId="6479A2A3" w14:textId="77777777" w:rsidR="00414E18" w:rsidRPr="009D34F6" w:rsidRDefault="00414E18" w:rsidP="00414E18">
            <w:pPr>
              <w:spacing w:line="240" w:lineRule="auto"/>
              <w:ind w:firstLine="0"/>
              <w:rPr>
                <w:rFonts w:cs="Arial"/>
                <w:szCs w:val="24"/>
              </w:rPr>
            </w:pPr>
            <w:r w:rsidRPr="009D34F6">
              <w:rPr>
                <w:rFonts w:cs="Arial"/>
                <w:color w:val="000000"/>
                <w:szCs w:val="24"/>
                <w:lang w:eastAsia="pt-BR"/>
              </w:rPr>
              <w:t>Categoria: Segurança</w:t>
            </w:r>
          </w:p>
        </w:tc>
        <w:tc>
          <w:tcPr>
            <w:tcW w:w="1855" w:type="dxa"/>
          </w:tcPr>
          <w:p w14:paraId="29613F8D" w14:textId="77777777" w:rsidR="00414E18" w:rsidRPr="009D34F6" w:rsidRDefault="00414E18" w:rsidP="00414E18">
            <w:pPr>
              <w:suppressAutoHyphens w:val="0"/>
              <w:spacing w:line="240" w:lineRule="auto"/>
              <w:ind w:firstLine="0"/>
              <w:jc w:val="left"/>
              <w:rPr>
                <w:rFonts w:cs="Arial"/>
                <w:color w:val="000000"/>
                <w:szCs w:val="24"/>
                <w:lang w:eastAsia="pt-BR"/>
              </w:rPr>
            </w:pPr>
            <w:r w:rsidRPr="009D34F6">
              <w:rPr>
                <w:rFonts w:cs="Arial"/>
                <w:color w:val="000000"/>
                <w:szCs w:val="24"/>
                <w:lang w:eastAsia="pt-BR"/>
              </w:rPr>
              <w:t xml:space="preserve">Obrigatoriedade: </w:t>
            </w:r>
          </w:p>
          <w:p w14:paraId="12CFD320" w14:textId="77777777" w:rsidR="00414E18" w:rsidRPr="009D34F6" w:rsidRDefault="00414E18" w:rsidP="00414E18">
            <w:pPr>
              <w:suppressAutoHyphens w:val="0"/>
              <w:spacing w:line="240" w:lineRule="auto"/>
              <w:ind w:firstLine="0"/>
              <w:jc w:val="left"/>
              <w:rPr>
                <w:rFonts w:cs="Arial"/>
                <w:color w:val="000000"/>
                <w:szCs w:val="24"/>
                <w:lang w:eastAsia="pt-BR"/>
              </w:rPr>
            </w:pPr>
            <w:r w:rsidRPr="009D34F6">
              <w:rPr>
                <w:rFonts w:cs="Arial"/>
                <w:color w:val="000000"/>
                <w:szCs w:val="24"/>
                <w:lang w:eastAsia="pt-BR"/>
              </w:rPr>
              <w:t>(X) Desejável</w:t>
            </w:r>
          </w:p>
          <w:p w14:paraId="49E3305E" w14:textId="77777777" w:rsidR="00414E18" w:rsidRPr="009D34F6" w:rsidRDefault="00414E18" w:rsidP="00414E18">
            <w:pPr>
              <w:spacing w:line="240" w:lineRule="auto"/>
              <w:ind w:firstLine="0"/>
              <w:rPr>
                <w:rFonts w:cs="Arial"/>
                <w:szCs w:val="24"/>
              </w:rPr>
            </w:pPr>
            <w:r w:rsidRPr="009D34F6">
              <w:rPr>
                <w:rFonts w:cs="Arial"/>
                <w:color w:val="000000"/>
                <w:szCs w:val="24"/>
                <w:lang w:eastAsia="pt-BR"/>
              </w:rPr>
              <w:t>(   ) Obrigatório</w:t>
            </w:r>
          </w:p>
        </w:tc>
        <w:tc>
          <w:tcPr>
            <w:tcW w:w="2156" w:type="dxa"/>
          </w:tcPr>
          <w:p w14:paraId="2BC35367" w14:textId="77777777" w:rsidR="00414E18" w:rsidRPr="009D34F6" w:rsidRDefault="00414E18" w:rsidP="00414E18">
            <w:pPr>
              <w:spacing w:line="240" w:lineRule="auto"/>
              <w:ind w:firstLine="0"/>
              <w:rPr>
                <w:rFonts w:cs="Arial"/>
                <w:szCs w:val="24"/>
              </w:rPr>
            </w:pPr>
            <w:r w:rsidRPr="009D34F6">
              <w:rPr>
                <w:rFonts w:cs="Arial"/>
                <w:szCs w:val="24"/>
              </w:rPr>
              <w:t>Permanência:</w:t>
            </w:r>
          </w:p>
          <w:p w14:paraId="7F63544E" w14:textId="77777777" w:rsidR="00414E18" w:rsidRPr="009D34F6" w:rsidRDefault="00414E18" w:rsidP="00414E18">
            <w:pPr>
              <w:spacing w:line="240" w:lineRule="auto"/>
              <w:ind w:firstLine="0"/>
              <w:rPr>
                <w:rFonts w:cs="Arial"/>
                <w:szCs w:val="24"/>
              </w:rPr>
            </w:pPr>
            <w:r w:rsidRPr="009D34F6">
              <w:rPr>
                <w:rFonts w:cs="Arial"/>
                <w:szCs w:val="24"/>
              </w:rPr>
              <w:t>(X) Permanente</w:t>
            </w:r>
          </w:p>
          <w:p w14:paraId="20A635E4" w14:textId="77777777" w:rsidR="00414E18" w:rsidRPr="009D34F6" w:rsidRDefault="00414E18" w:rsidP="00414E18">
            <w:pPr>
              <w:ind w:firstLine="0"/>
              <w:rPr>
                <w:rFonts w:cs="Arial"/>
                <w:szCs w:val="24"/>
              </w:rPr>
            </w:pPr>
            <w:r w:rsidRPr="009D34F6">
              <w:rPr>
                <w:rFonts w:cs="Arial"/>
                <w:szCs w:val="24"/>
              </w:rPr>
              <w:t>(    ) Transitório</w:t>
            </w:r>
          </w:p>
        </w:tc>
      </w:tr>
      <w:tr w:rsidR="00414E18" w:rsidRPr="009D34F6" w14:paraId="41DA1FD6" w14:textId="77777777" w:rsidTr="00414E18">
        <w:tc>
          <w:tcPr>
            <w:tcW w:w="9210" w:type="dxa"/>
            <w:gridSpan w:val="4"/>
          </w:tcPr>
          <w:p w14:paraId="530A0121" w14:textId="77777777" w:rsidR="00414E18" w:rsidRPr="009D34F6" w:rsidRDefault="00414E18" w:rsidP="00414E18">
            <w:pPr>
              <w:ind w:firstLine="0"/>
              <w:rPr>
                <w:rFonts w:cs="Arial"/>
                <w:szCs w:val="24"/>
              </w:rPr>
            </w:pPr>
            <w:r w:rsidRPr="009D34F6">
              <w:rPr>
                <w:rFonts w:cs="Arial"/>
                <w:szCs w:val="24"/>
              </w:rPr>
              <w:t>A inserção de valores decimais deve ser feita usando “ponto” para separar o número inteiro das casas decimais.</w:t>
            </w:r>
          </w:p>
        </w:tc>
      </w:tr>
    </w:tbl>
    <w:p w14:paraId="68042E34" w14:textId="77777777" w:rsidR="00414E18" w:rsidRPr="009D34F6" w:rsidRDefault="00414E18" w:rsidP="00414E18">
      <w:pPr>
        <w:ind w:firstLine="0"/>
        <w:rPr>
          <w:rFonts w:cs="Arial"/>
          <w:szCs w:val="24"/>
        </w:rPr>
      </w:pPr>
    </w:p>
    <w:tbl>
      <w:tblPr>
        <w:tblStyle w:val="Tabelacomgrade"/>
        <w:tblW w:w="0" w:type="auto"/>
        <w:tblLook w:val="04A0" w:firstRow="1" w:lastRow="0" w:firstColumn="1" w:lastColumn="0" w:noHBand="0" w:noVBand="1"/>
      </w:tblPr>
      <w:tblGrid>
        <w:gridCol w:w="3415"/>
        <w:gridCol w:w="1530"/>
        <w:gridCol w:w="2004"/>
        <w:gridCol w:w="2111"/>
      </w:tblGrid>
      <w:tr w:rsidR="00414E18" w:rsidRPr="009D34F6" w14:paraId="6AEF3BCA" w14:textId="77777777" w:rsidTr="00414E18">
        <w:tc>
          <w:tcPr>
            <w:tcW w:w="3652" w:type="dxa"/>
          </w:tcPr>
          <w:p w14:paraId="036D7C74" w14:textId="77777777" w:rsidR="00414E18" w:rsidRPr="009D34F6" w:rsidRDefault="00414E18" w:rsidP="00414E18">
            <w:pPr>
              <w:ind w:firstLine="0"/>
              <w:jc w:val="left"/>
              <w:rPr>
                <w:rFonts w:cs="Arial"/>
                <w:szCs w:val="24"/>
              </w:rPr>
            </w:pPr>
            <w:r w:rsidRPr="009D34F6">
              <w:rPr>
                <w:rFonts w:cs="Arial"/>
                <w:b/>
                <w:bCs/>
                <w:color w:val="000000"/>
                <w:szCs w:val="24"/>
                <w:lang w:eastAsia="pt-BR"/>
              </w:rPr>
              <w:t xml:space="preserve">RNF 007 </w:t>
            </w:r>
            <w:r w:rsidRPr="009D34F6">
              <w:rPr>
                <w:rFonts w:cs="Arial"/>
                <w:b/>
                <w:bCs/>
                <w:i/>
                <w:iCs/>
                <w:color w:val="000000"/>
                <w:szCs w:val="24"/>
                <w:lang w:eastAsia="pt-BR"/>
              </w:rPr>
              <w:t xml:space="preserve">– Inserção de valores (campos que </w:t>
            </w:r>
            <w:r w:rsidRPr="009D34F6">
              <w:rPr>
                <w:rFonts w:cs="Arial"/>
                <w:b/>
                <w:bCs/>
                <w:i/>
                <w:iCs/>
                <w:color w:val="000000"/>
                <w:szCs w:val="24"/>
                <w:lang w:eastAsia="pt-BR"/>
              </w:rPr>
              <w:lastRenderedPageBreak/>
              <w:t>recebem dois ou mais valores)</w:t>
            </w:r>
          </w:p>
        </w:tc>
        <w:tc>
          <w:tcPr>
            <w:tcW w:w="1547" w:type="dxa"/>
          </w:tcPr>
          <w:p w14:paraId="1A4C0F69" w14:textId="77777777" w:rsidR="00414E18" w:rsidRPr="009D34F6" w:rsidRDefault="00414E18" w:rsidP="00414E18">
            <w:pPr>
              <w:spacing w:line="240" w:lineRule="auto"/>
              <w:ind w:firstLine="0"/>
              <w:rPr>
                <w:rFonts w:cs="Arial"/>
                <w:szCs w:val="24"/>
              </w:rPr>
            </w:pPr>
            <w:r w:rsidRPr="009D34F6">
              <w:rPr>
                <w:rFonts w:cs="Arial"/>
                <w:color w:val="000000"/>
                <w:szCs w:val="24"/>
                <w:lang w:eastAsia="pt-BR"/>
              </w:rPr>
              <w:lastRenderedPageBreak/>
              <w:t>Categoria: Segurança</w:t>
            </w:r>
          </w:p>
        </w:tc>
        <w:tc>
          <w:tcPr>
            <w:tcW w:w="1855" w:type="dxa"/>
          </w:tcPr>
          <w:p w14:paraId="72F7FB7E" w14:textId="77777777" w:rsidR="00414E18" w:rsidRPr="009D34F6" w:rsidRDefault="00414E18" w:rsidP="00414E18">
            <w:pPr>
              <w:suppressAutoHyphens w:val="0"/>
              <w:spacing w:line="240" w:lineRule="auto"/>
              <w:ind w:firstLine="0"/>
              <w:jc w:val="left"/>
              <w:rPr>
                <w:rFonts w:cs="Arial"/>
                <w:color w:val="000000"/>
                <w:szCs w:val="24"/>
                <w:lang w:eastAsia="pt-BR"/>
              </w:rPr>
            </w:pPr>
            <w:r w:rsidRPr="009D34F6">
              <w:rPr>
                <w:rFonts w:cs="Arial"/>
                <w:color w:val="000000"/>
                <w:szCs w:val="24"/>
                <w:lang w:eastAsia="pt-BR"/>
              </w:rPr>
              <w:t xml:space="preserve">Obrigatoriedade: </w:t>
            </w:r>
          </w:p>
          <w:p w14:paraId="2E781480" w14:textId="77777777" w:rsidR="00414E18" w:rsidRPr="009D34F6" w:rsidRDefault="00414E18" w:rsidP="00414E18">
            <w:pPr>
              <w:suppressAutoHyphens w:val="0"/>
              <w:spacing w:line="240" w:lineRule="auto"/>
              <w:ind w:firstLine="0"/>
              <w:jc w:val="left"/>
              <w:rPr>
                <w:rFonts w:cs="Arial"/>
                <w:color w:val="000000"/>
                <w:szCs w:val="24"/>
                <w:lang w:eastAsia="pt-BR"/>
              </w:rPr>
            </w:pPr>
            <w:r w:rsidRPr="009D34F6">
              <w:rPr>
                <w:rFonts w:cs="Arial"/>
                <w:color w:val="000000"/>
                <w:szCs w:val="24"/>
                <w:lang w:eastAsia="pt-BR"/>
              </w:rPr>
              <w:t>(X) Desejável</w:t>
            </w:r>
          </w:p>
          <w:p w14:paraId="4FB73290" w14:textId="77777777" w:rsidR="00414E18" w:rsidRPr="009D34F6" w:rsidRDefault="00414E18" w:rsidP="00414E18">
            <w:pPr>
              <w:spacing w:line="240" w:lineRule="auto"/>
              <w:ind w:firstLine="0"/>
              <w:rPr>
                <w:rFonts w:cs="Arial"/>
                <w:szCs w:val="24"/>
              </w:rPr>
            </w:pPr>
            <w:r w:rsidRPr="009D34F6">
              <w:rPr>
                <w:rFonts w:cs="Arial"/>
                <w:color w:val="000000"/>
                <w:szCs w:val="24"/>
                <w:lang w:eastAsia="pt-BR"/>
              </w:rPr>
              <w:t>(   ) Obrigatório</w:t>
            </w:r>
          </w:p>
        </w:tc>
        <w:tc>
          <w:tcPr>
            <w:tcW w:w="2156" w:type="dxa"/>
          </w:tcPr>
          <w:p w14:paraId="421BA3C4" w14:textId="77777777" w:rsidR="00414E18" w:rsidRPr="009D34F6" w:rsidRDefault="00414E18" w:rsidP="00414E18">
            <w:pPr>
              <w:spacing w:line="240" w:lineRule="auto"/>
              <w:ind w:firstLine="0"/>
              <w:rPr>
                <w:rFonts w:cs="Arial"/>
                <w:szCs w:val="24"/>
              </w:rPr>
            </w:pPr>
            <w:r w:rsidRPr="009D34F6">
              <w:rPr>
                <w:rFonts w:cs="Arial"/>
                <w:szCs w:val="24"/>
              </w:rPr>
              <w:t>Permanência:</w:t>
            </w:r>
          </w:p>
          <w:p w14:paraId="39666DCC" w14:textId="77777777" w:rsidR="00414E18" w:rsidRPr="009D34F6" w:rsidRDefault="00414E18" w:rsidP="00414E18">
            <w:pPr>
              <w:spacing w:line="240" w:lineRule="auto"/>
              <w:ind w:firstLine="0"/>
              <w:rPr>
                <w:rFonts w:cs="Arial"/>
                <w:szCs w:val="24"/>
              </w:rPr>
            </w:pPr>
            <w:r w:rsidRPr="009D34F6">
              <w:rPr>
                <w:rFonts w:cs="Arial"/>
                <w:szCs w:val="24"/>
              </w:rPr>
              <w:t>(X) Permanente</w:t>
            </w:r>
          </w:p>
          <w:p w14:paraId="298EEB8D" w14:textId="77777777" w:rsidR="00414E18" w:rsidRPr="009D34F6" w:rsidRDefault="00414E18" w:rsidP="00414E18">
            <w:pPr>
              <w:ind w:firstLine="0"/>
              <w:rPr>
                <w:rFonts w:cs="Arial"/>
                <w:szCs w:val="24"/>
              </w:rPr>
            </w:pPr>
            <w:r w:rsidRPr="009D34F6">
              <w:rPr>
                <w:rFonts w:cs="Arial"/>
                <w:szCs w:val="24"/>
              </w:rPr>
              <w:t>(    ) Transitório</w:t>
            </w:r>
          </w:p>
        </w:tc>
      </w:tr>
      <w:tr w:rsidR="00414E18" w:rsidRPr="009D34F6" w14:paraId="7C10F7C1" w14:textId="77777777" w:rsidTr="00414E18">
        <w:tc>
          <w:tcPr>
            <w:tcW w:w="9210" w:type="dxa"/>
            <w:gridSpan w:val="4"/>
          </w:tcPr>
          <w:p w14:paraId="76D59DBB" w14:textId="77777777" w:rsidR="00414E18" w:rsidRPr="009D34F6" w:rsidRDefault="00414E18" w:rsidP="00414E18">
            <w:pPr>
              <w:ind w:firstLine="0"/>
              <w:rPr>
                <w:rFonts w:cs="Arial"/>
                <w:szCs w:val="24"/>
              </w:rPr>
            </w:pPr>
            <w:r w:rsidRPr="009D34F6">
              <w:rPr>
                <w:rFonts w:cs="Arial"/>
                <w:szCs w:val="24"/>
              </w:rPr>
              <w:t xml:space="preserve">Em campos que podem ser preenchidos com mais de um valor, o usuário deverá separar os valores por ponto e vírgula. </w:t>
            </w:r>
          </w:p>
        </w:tc>
      </w:tr>
    </w:tbl>
    <w:p w14:paraId="0D586CE0" w14:textId="77777777" w:rsidR="00DD7E73" w:rsidRPr="009D34F6" w:rsidRDefault="00DD7E73" w:rsidP="00642356">
      <w:pPr>
        <w:ind w:firstLine="0"/>
        <w:rPr>
          <w:rFonts w:cs="Arial"/>
          <w:szCs w:val="24"/>
        </w:rPr>
      </w:pPr>
    </w:p>
    <w:p w14:paraId="2CF52A16" w14:textId="3E383510" w:rsidR="00642356" w:rsidRPr="009D34F6" w:rsidRDefault="00642356" w:rsidP="00642356">
      <w:pPr>
        <w:ind w:firstLine="0"/>
        <w:rPr>
          <w:rFonts w:cs="Arial"/>
          <w:szCs w:val="24"/>
        </w:rPr>
      </w:pPr>
      <w:r w:rsidRPr="009D34F6">
        <w:rPr>
          <w:rFonts w:cs="Arial"/>
          <w:szCs w:val="24"/>
        </w:rPr>
        <w:t>Matrizes de Rastreabilidade entre Requisitos Funcionais e Requisitos Não Funcionais:</w:t>
      </w:r>
    </w:p>
    <w:tbl>
      <w:tblPr>
        <w:tblStyle w:val="Tabelacomgrade"/>
        <w:tblW w:w="9073" w:type="dxa"/>
        <w:tblInd w:w="-601" w:type="dxa"/>
        <w:tblLook w:val="04A0" w:firstRow="1" w:lastRow="0" w:firstColumn="1" w:lastColumn="0" w:noHBand="0" w:noVBand="1"/>
      </w:tblPr>
      <w:tblGrid>
        <w:gridCol w:w="993"/>
        <w:gridCol w:w="1134"/>
        <w:gridCol w:w="1134"/>
        <w:gridCol w:w="1134"/>
        <w:gridCol w:w="1276"/>
        <w:gridCol w:w="1134"/>
        <w:gridCol w:w="1134"/>
        <w:gridCol w:w="1134"/>
      </w:tblGrid>
      <w:tr w:rsidR="00DD7E73" w:rsidRPr="009D34F6" w14:paraId="117517C5" w14:textId="77777777" w:rsidTr="00DD7E73">
        <w:tc>
          <w:tcPr>
            <w:tcW w:w="993" w:type="dxa"/>
          </w:tcPr>
          <w:p w14:paraId="545C6B34" w14:textId="77777777" w:rsidR="00DD7E73" w:rsidRPr="009D34F6" w:rsidRDefault="00DD7E73" w:rsidP="00414E18">
            <w:pPr>
              <w:ind w:firstLine="0"/>
              <w:rPr>
                <w:rFonts w:cs="Arial"/>
                <w:szCs w:val="24"/>
              </w:rPr>
            </w:pPr>
          </w:p>
        </w:tc>
        <w:tc>
          <w:tcPr>
            <w:tcW w:w="1134" w:type="dxa"/>
          </w:tcPr>
          <w:p w14:paraId="60D11024" w14:textId="0A06DC73" w:rsidR="00DD7E73" w:rsidRPr="009D34F6" w:rsidRDefault="00DD7E73" w:rsidP="00414E18">
            <w:pPr>
              <w:ind w:firstLine="0"/>
              <w:rPr>
                <w:rFonts w:cs="Arial"/>
                <w:szCs w:val="24"/>
              </w:rPr>
            </w:pPr>
            <w:r w:rsidRPr="009D34F6">
              <w:rPr>
                <w:rFonts w:cs="Arial"/>
                <w:szCs w:val="24"/>
              </w:rPr>
              <w:t>RNF 001</w:t>
            </w:r>
          </w:p>
        </w:tc>
        <w:tc>
          <w:tcPr>
            <w:tcW w:w="1134" w:type="dxa"/>
          </w:tcPr>
          <w:p w14:paraId="7889823A" w14:textId="4443E119" w:rsidR="00DD7E73" w:rsidRPr="009D34F6" w:rsidRDefault="00DD7E73" w:rsidP="00414E18">
            <w:pPr>
              <w:ind w:firstLine="0"/>
              <w:rPr>
                <w:rFonts w:cs="Arial"/>
                <w:szCs w:val="24"/>
              </w:rPr>
            </w:pPr>
            <w:r w:rsidRPr="009D34F6">
              <w:rPr>
                <w:rFonts w:cs="Arial"/>
                <w:szCs w:val="24"/>
              </w:rPr>
              <w:t>RNF 002</w:t>
            </w:r>
          </w:p>
        </w:tc>
        <w:tc>
          <w:tcPr>
            <w:tcW w:w="1134" w:type="dxa"/>
          </w:tcPr>
          <w:p w14:paraId="3EBE298F" w14:textId="7B1F5432" w:rsidR="00DD7E73" w:rsidRPr="009D34F6" w:rsidRDefault="00DD7E73" w:rsidP="00414E18">
            <w:pPr>
              <w:ind w:firstLine="0"/>
              <w:rPr>
                <w:rFonts w:cs="Arial"/>
                <w:szCs w:val="24"/>
              </w:rPr>
            </w:pPr>
            <w:r w:rsidRPr="009D34F6">
              <w:rPr>
                <w:rFonts w:cs="Arial"/>
                <w:szCs w:val="24"/>
              </w:rPr>
              <w:t>RNF 003</w:t>
            </w:r>
          </w:p>
        </w:tc>
        <w:tc>
          <w:tcPr>
            <w:tcW w:w="1276" w:type="dxa"/>
          </w:tcPr>
          <w:p w14:paraId="4E55F131" w14:textId="7BEDF361" w:rsidR="00DD7E73" w:rsidRPr="009D34F6" w:rsidRDefault="00DD7E73" w:rsidP="00414E18">
            <w:pPr>
              <w:ind w:firstLine="0"/>
              <w:rPr>
                <w:rFonts w:cs="Arial"/>
                <w:szCs w:val="24"/>
              </w:rPr>
            </w:pPr>
            <w:r w:rsidRPr="009D34F6">
              <w:rPr>
                <w:rFonts w:cs="Arial"/>
                <w:szCs w:val="24"/>
              </w:rPr>
              <w:t>RNF 004</w:t>
            </w:r>
          </w:p>
        </w:tc>
        <w:tc>
          <w:tcPr>
            <w:tcW w:w="1134" w:type="dxa"/>
          </w:tcPr>
          <w:p w14:paraId="2DC7F813" w14:textId="729EBBC2" w:rsidR="00DD7E73" w:rsidRPr="009D34F6" w:rsidRDefault="00DD7E73" w:rsidP="00414E18">
            <w:pPr>
              <w:ind w:firstLine="0"/>
              <w:rPr>
                <w:rFonts w:cs="Arial"/>
                <w:szCs w:val="24"/>
              </w:rPr>
            </w:pPr>
            <w:r w:rsidRPr="009D34F6">
              <w:rPr>
                <w:rFonts w:cs="Arial"/>
                <w:szCs w:val="24"/>
              </w:rPr>
              <w:t>RNF 005</w:t>
            </w:r>
          </w:p>
        </w:tc>
        <w:tc>
          <w:tcPr>
            <w:tcW w:w="1134" w:type="dxa"/>
          </w:tcPr>
          <w:p w14:paraId="5212C409" w14:textId="4E95F47E" w:rsidR="00DD7E73" w:rsidRPr="009D34F6" w:rsidRDefault="00DD7E73" w:rsidP="00414E18">
            <w:pPr>
              <w:ind w:firstLine="0"/>
              <w:rPr>
                <w:rFonts w:cs="Arial"/>
                <w:szCs w:val="24"/>
              </w:rPr>
            </w:pPr>
            <w:r w:rsidRPr="009D34F6">
              <w:rPr>
                <w:rFonts w:cs="Arial"/>
                <w:szCs w:val="24"/>
              </w:rPr>
              <w:t>RNF 006</w:t>
            </w:r>
          </w:p>
        </w:tc>
        <w:tc>
          <w:tcPr>
            <w:tcW w:w="1134" w:type="dxa"/>
          </w:tcPr>
          <w:p w14:paraId="1488988B" w14:textId="69D158B8" w:rsidR="00DD7E73" w:rsidRPr="009D34F6" w:rsidRDefault="00DD7E73" w:rsidP="00414E18">
            <w:pPr>
              <w:ind w:firstLine="0"/>
              <w:rPr>
                <w:rFonts w:cs="Arial"/>
                <w:szCs w:val="24"/>
              </w:rPr>
            </w:pPr>
            <w:r w:rsidRPr="009D34F6">
              <w:rPr>
                <w:rFonts w:cs="Arial"/>
                <w:szCs w:val="24"/>
              </w:rPr>
              <w:t>RNF 007</w:t>
            </w:r>
          </w:p>
        </w:tc>
      </w:tr>
      <w:tr w:rsidR="00DD7E73" w:rsidRPr="009D34F6" w14:paraId="59D3AB02" w14:textId="77777777" w:rsidTr="00DD7E73">
        <w:tc>
          <w:tcPr>
            <w:tcW w:w="993" w:type="dxa"/>
          </w:tcPr>
          <w:p w14:paraId="541DA367" w14:textId="44A47A34" w:rsidR="00DD7E73" w:rsidRPr="009D34F6" w:rsidRDefault="00DD7E73" w:rsidP="00414E18">
            <w:pPr>
              <w:ind w:firstLine="0"/>
              <w:rPr>
                <w:rFonts w:cs="Arial"/>
                <w:szCs w:val="24"/>
              </w:rPr>
            </w:pPr>
            <w:r w:rsidRPr="009D34F6">
              <w:rPr>
                <w:rFonts w:cs="Arial"/>
                <w:szCs w:val="24"/>
              </w:rPr>
              <w:t>RF 001</w:t>
            </w:r>
          </w:p>
        </w:tc>
        <w:tc>
          <w:tcPr>
            <w:tcW w:w="1134" w:type="dxa"/>
          </w:tcPr>
          <w:p w14:paraId="72A6C2CA" w14:textId="77777777" w:rsidR="00DD7E73" w:rsidRPr="009D34F6" w:rsidRDefault="00DD7E73" w:rsidP="00642356">
            <w:pPr>
              <w:ind w:firstLine="0"/>
              <w:jc w:val="center"/>
              <w:rPr>
                <w:rFonts w:cs="Arial"/>
                <w:szCs w:val="24"/>
              </w:rPr>
            </w:pPr>
          </w:p>
        </w:tc>
        <w:tc>
          <w:tcPr>
            <w:tcW w:w="1134" w:type="dxa"/>
          </w:tcPr>
          <w:p w14:paraId="10128129" w14:textId="10B7366C" w:rsidR="00DD7E73" w:rsidRPr="009D34F6" w:rsidRDefault="00DD7E73" w:rsidP="00642356">
            <w:pPr>
              <w:ind w:firstLine="0"/>
              <w:jc w:val="center"/>
              <w:rPr>
                <w:rFonts w:cs="Arial"/>
                <w:szCs w:val="24"/>
              </w:rPr>
            </w:pPr>
          </w:p>
        </w:tc>
        <w:tc>
          <w:tcPr>
            <w:tcW w:w="1134" w:type="dxa"/>
          </w:tcPr>
          <w:p w14:paraId="499FAB5E" w14:textId="77777777" w:rsidR="00DD7E73" w:rsidRPr="009D34F6" w:rsidRDefault="00DD7E73" w:rsidP="00642356">
            <w:pPr>
              <w:ind w:firstLine="0"/>
              <w:jc w:val="center"/>
              <w:rPr>
                <w:rFonts w:cs="Arial"/>
                <w:szCs w:val="24"/>
              </w:rPr>
            </w:pPr>
          </w:p>
        </w:tc>
        <w:tc>
          <w:tcPr>
            <w:tcW w:w="1276" w:type="dxa"/>
          </w:tcPr>
          <w:p w14:paraId="30F1B419" w14:textId="1D318B3C" w:rsidR="00DD7E73" w:rsidRPr="009D34F6" w:rsidRDefault="00DD7E73" w:rsidP="00642356">
            <w:pPr>
              <w:ind w:firstLine="0"/>
              <w:jc w:val="center"/>
              <w:rPr>
                <w:rFonts w:cs="Arial"/>
                <w:szCs w:val="24"/>
              </w:rPr>
            </w:pPr>
          </w:p>
        </w:tc>
        <w:tc>
          <w:tcPr>
            <w:tcW w:w="1134" w:type="dxa"/>
          </w:tcPr>
          <w:p w14:paraId="5FFB3159" w14:textId="77777777" w:rsidR="00DD7E73" w:rsidRPr="009D34F6" w:rsidRDefault="00DD7E73" w:rsidP="00642356">
            <w:pPr>
              <w:ind w:firstLine="0"/>
              <w:jc w:val="center"/>
              <w:rPr>
                <w:rFonts w:cs="Arial"/>
                <w:szCs w:val="24"/>
              </w:rPr>
            </w:pPr>
          </w:p>
        </w:tc>
        <w:tc>
          <w:tcPr>
            <w:tcW w:w="1134" w:type="dxa"/>
          </w:tcPr>
          <w:p w14:paraId="4396F162" w14:textId="45A51447" w:rsidR="00DD7E73" w:rsidRPr="009D34F6" w:rsidRDefault="00760BEB" w:rsidP="00642356">
            <w:pPr>
              <w:ind w:firstLine="0"/>
              <w:jc w:val="center"/>
              <w:rPr>
                <w:rFonts w:cs="Arial"/>
                <w:szCs w:val="24"/>
              </w:rPr>
            </w:pPr>
            <w:r w:rsidRPr="009D34F6">
              <w:rPr>
                <w:rFonts w:cs="Arial"/>
                <w:szCs w:val="24"/>
              </w:rPr>
              <w:t>X</w:t>
            </w:r>
          </w:p>
        </w:tc>
        <w:tc>
          <w:tcPr>
            <w:tcW w:w="1134" w:type="dxa"/>
          </w:tcPr>
          <w:p w14:paraId="52096C4C" w14:textId="21963384" w:rsidR="00DD7E73" w:rsidRPr="009D34F6" w:rsidRDefault="00760BEB" w:rsidP="00642356">
            <w:pPr>
              <w:ind w:firstLine="0"/>
              <w:jc w:val="center"/>
              <w:rPr>
                <w:rFonts w:cs="Arial"/>
                <w:szCs w:val="24"/>
              </w:rPr>
            </w:pPr>
            <w:r w:rsidRPr="009D34F6">
              <w:rPr>
                <w:rFonts w:cs="Arial"/>
                <w:szCs w:val="24"/>
              </w:rPr>
              <w:t>X</w:t>
            </w:r>
          </w:p>
        </w:tc>
      </w:tr>
      <w:tr w:rsidR="00DD7E73" w:rsidRPr="009D34F6" w14:paraId="2F90B7FB" w14:textId="77777777" w:rsidTr="00DD7E73">
        <w:tc>
          <w:tcPr>
            <w:tcW w:w="993" w:type="dxa"/>
          </w:tcPr>
          <w:p w14:paraId="28544CFC" w14:textId="74F0EF02" w:rsidR="00DD7E73" w:rsidRPr="009D34F6" w:rsidRDefault="00DD7E73" w:rsidP="00414E18">
            <w:pPr>
              <w:ind w:firstLine="0"/>
              <w:rPr>
                <w:rFonts w:cs="Arial"/>
                <w:szCs w:val="24"/>
              </w:rPr>
            </w:pPr>
            <w:r w:rsidRPr="009D34F6">
              <w:rPr>
                <w:rFonts w:cs="Arial"/>
                <w:szCs w:val="24"/>
              </w:rPr>
              <w:t>RF 002</w:t>
            </w:r>
          </w:p>
        </w:tc>
        <w:tc>
          <w:tcPr>
            <w:tcW w:w="1134" w:type="dxa"/>
          </w:tcPr>
          <w:p w14:paraId="46DA084F" w14:textId="77777777" w:rsidR="00DD7E73" w:rsidRPr="009D34F6" w:rsidRDefault="00DD7E73" w:rsidP="00642356">
            <w:pPr>
              <w:ind w:firstLine="0"/>
              <w:jc w:val="center"/>
              <w:rPr>
                <w:rFonts w:cs="Arial"/>
                <w:szCs w:val="24"/>
              </w:rPr>
            </w:pPr>
          </w:p>
        </w:tc>
        <w:tc>
          <w:tcPr>
            <w:tcW w:w="1134" w:type="dxa"/>
          </w:tcPr>
          <w:p w14:paraId="451A308B" w14:textId="5FAF747F" w:rsidR="00DD7E73" w:rsidRPr="009D34F6" w:rsidRDefault="00DD7E73" w:rsidP="00642356">
            <w:pPr>
              <w:ind w:firstLine="0"/>
              <w:jc w:val="center"/>
              <w:rPr>
                <w:rFonts w:cs="Arial"/>
                <w:szCs w:val="24"/>
              </w:rPr>
            </w:pPr>
          </w:p>
        </w:tc>
        <w:tc>
          <w:tcPr>
            <w:tcW w:w="1134" w:type="dxa"/>
          </w:tcPr>
          <w:p w14:paraId="3920056D" w14:textId="77777777" w:rsidR="00DD7E73" w:rsidRPr="009D34F6" w:rsidRDefault="00DD7E73" w:rsidP="00642356">
            <w:pPr>
              <w:ind w:firstLine="0"/>
              <w:jc w:val="center"/>
              <w:rPr>
                <w:rFonts w:cs="Arial"/>
                <w:szCs w:val="24"/>
              </w:rPr>
            </w:pPr>
          </w:p>
        </w:tc>
        <w:tc>
          <w:tcPr>
            <w:tcW w:w="1276" w:type="dxa"/>
          </w:tcPr>
          <w:p w14:paraId="18C52BE6" w14:textId="4B6FDB01" w:rsidR="00DD7E73" w:rsidRPr="009D34F6" w:rsidRDefault="00DD7E73" w:rsidP="00642356">
            <w:pPr>
              <w:ind w:firstLine="0"/>
              <w:jc w:val="center"/>
              <w:rPr>
                <w:rFonts w:cs="Arial"/>
                <w:szCs w:val="24"/>
              </w:rPr>
            </w:pPr>
          </w:p>
        </w:tc>
        <w:tc>
          <w:tcPr>
            <w:tcW w:w="1134" w:type="dxa"/>
          </w:tcPr>
          <w:p w14:paraId="3A0E19C1" w14:textId="0ACB22C5" w:rsidR="00DD7E73" w:rsidRPr="009D34F6" w:rsidRDefault="00760BEB" w:rsidP="00642356">
            <w:pPr>
              <w:ind w:firstLine="0"/>
              <w:jc w:val="center"/>
              <w:rPr>
                <w:rFonts w:cs="Arial"/>
                <w:szCs w:val="24"/>
              </w:rPr>
            </w:pPr>
            <w:r w:rsidRPr="009D34F6">
              <w:rPr>
                <w:rFonts w:cs="Arial"/>
                <w:szCs w:val="24"/>
              </w:rPr>
              <w:t>X</w:t>
            </w:r>
          </w:p>
        </w:tc>
        <w:tc>
          <w:tcPr>
            <w:tcW w:w="1134" w:type="dxa"/>
          </w:tcPr>
          <w:p w14:paraId="5F31E381" w14:textId="5EE942FA" w:rsidR="00DD7E73" w:rsidRPr="009D34F6" w:rsidRDefault="00DD7E73" w:rsidP="00642356">
            <w:pPr>
              <w:ind w:firstLine="0"/>
              <w:jc w:val="center"/>
              <w:rPr>
                <w:rFonts w:cs="Arial"/>
                <w:szCs w:val="24"/>
              </w:rPr>
            </w:pPr>
          </w:p>
        </w:tc>
        <w:tc>
          <w:tcPr>
            <w:tcW w:w="1134" w:type="dxa"/>
          </w:tcPr>
          <w:p w14:paraId="0032AA66" w14:textId="77777777" w:rsidR="00DD7E73" w:rsidRPr="009D34F6" w:rsidRDefault="00DD7E73" w:rsidP="00642356">
            <w:pPr>
              <w:ind w:firstLine="0"/>
              <w:jc w:val="center"/>
              <w:rPr>
                <w:rFonts w:cs="Arial"/>
                <w:szCs w:val="24"/>
              </w:rPr>
            </w:pPr>
          </w:p>
        </w:tc>
      </w:tr>
      <w:tr w:rsidR="00DD7E73" w:rsidRPr="009D34F6" w14:paraId="5EFAC6B7" w14:textId="77777777" w:rsidTr="00DD7E73">
        <w:tc>
          <w:tcPr>
            <w:tcW w:w="993" w:type="dxa"/>
          </w:tcPr>
          <w:p w14:paraId="5DEEF2B2" w14:textId="5A0E22ED" w:rsidR="00DD7E73" w:rsidRPr="009D34F6" w:rsidRDefault="00DD7E73" w:rsidP="00414E18">
            <w:pPr>
              <w:ind w:firstLine="0"/>
              <w:rPr>
                <w:rFonts w:cs="Arial"/>
                <w:szCs w:val="24"/>
              </w:rPr>
            </w:pPr>
            <w:r w:rsidRPr="009D34F6">
              <w:rPr>
                <w:rFonts w:cs="Arial"/>
                <w:szCs w:val="24"/>
              </w:rPr>
              <w:t>RF 003</w:t>
            </w:r>
          </w:p>
        </w:tc>
        <w:tc>
          <w:tcPr>
            <w:tcW w:w="1134" w:type="dxa"/>
          </w:tcPr>
          <w:p w14:paraId="3003DB48" w14:textId="77777777" w:rsidR="00DD7E73" w:rsidRPr="009D34F6" w:rsidRDefault="00DD7E73" w:rsidP="00642356">
            <w:pPr>
              <w:ind w:firstLine="0"/>
              <w:jc w:val="center"/>
              <w:rPr>
                <w:rFonts w:cs="Arial"/>
                <w:szCs w:val="24"/>
              </w:rPr>
            </w:pPr>
          </w:p>
        </w:tc>
        <w:tc>
          <w:tcPr>
            <w:tcW w:w="1134" w:type="dxa"/>
          </w:tcPr>
          <w:p w14:paraId="32E180B0" w14:textId="69150CDE" w:rsidR="00DD7E73" w:rsidRPr="009D34F6" w:rsidRDefault="00DD7E73" w:rsidP="00642356">
            <w:pPr>
              <w:ind w:firstLine="0"/>
              <w:jc w:val="center"/>
              <w:rPr>
                <w:rFonts w:cs="Arial"/>
                <w:szCs w:val="24"/>
              </w:rPr>
            </w:pPr>
          </w:p>
        </w:tc>
        <w:tc>
          <w:tcPr>
            <w:tcW w:w="1134" w:type="dxa"/>
          </w:tcPr>
          <w:p w14:paraId="01E5A19B" w14:textId="77777777" w:rsidR="00DD7E73" w:rsidRPr="009D34F6" w:rsidRDefault="00DD7E73" w:rsidP="00642356">
            <w:pPr>
              <w:ind w:firstLine="0"/>
              <w:jc w:val="center"/>
              <w:rPr>
                <w:rFonts w:cs="Arial"/>
                <w:szCs w:val="24"/>
              </w:rPr>
            </w:pPr>
          </w:p>
        </w:tc>
        <w:tc>
          <w:tcPr>
            <w:tcW w:w="1276" w:type="dxa"/>
          </w:tcPr>
          <w:p w14:paraId="1012BA9B" w14:textId="1BD81379" w:rsidR="00DD7E73" w:rsidRPr="009D34F6" w:rsidRDefault="00DD7E73" w:rsidP="00642356">
            <w:pPr>
              <w:ind w:firstLine="0"/>
              <w:jc w:val="center"/>
              <w:rPr>
                <w:rFonts w:cs="Arial"/>
                <w:szCs w:val="24"/>
              </w:rPr>
            </w:pPr>
          </w:p>
        </w:tc>
        <w:tc>
          <w:tcPr>
            <w:tcW w:w="1134" w:type="dxa"/>
          </w:tcPr>
          <w:p w14:paraId="4F8A66AD" w14:textId="59CAB347" w:rsidR="00DD7E73" w:rsidRPr="009D34F6" w:rsidRDefault="00760BEB" w:rsidP="00642356">
            <w:pPr>
              <w:ind w:firstLine="0"/>
              <w:jc w:val="center"/>
              <w:rPr>
                <w:rFonts w:cs="Arial"/>
                <w:szCs w:val="24"/>
              </w:rPr>
            </w:pPr>
            <w:r w:rsidRPr="009D34F6">
              <w:rPr>
                <w:rFonts w:cs="Arial"/>
                <w:szCs w:val="24"/>
              </w:rPr>
              <w:t>X</w:t>
            </w:r>
          </w:p>
        </w:tc>
        <w:tc>
          <w:tcPr>
            <w:tcW w:w="1134" w:type="dxa"/>
          </w:tcPr>
          <w:p w14:paraId="398D778B" w14:textId="35BB4B69" w:rsidR="00DD7E73" w:rsidRPr="009D34F6" w:rsidRDefault="00DD7E73" w:rsidP="00642356">
            <w:pPr>
              <w:ind w:firstLine="0"/>
              <w:jc w:val="center"/>
              <w:rPr>
                <w:rFonts w:cs="Arial"/>
                <w:szCs w:val="24"/>
              </w:rPr>
            </w:pPr>
          </w:p>
        </w:tc>
        <w:tc>
          <w:tcPr>
            <w:tcW w:w="1134" w:type="dxa"/>
          </w:tcPr>
          <w:p w14:paraId="0108B891" w14:textId="77777777" w:rsidR="00DD7E73" w:rsidRPr="009D34F6" w:rsidRDefault="00DD7E73" w:rsidP="00642356">
            <w:pPr>
              <w:ind w:firstLine="0"/>
              <w:jc w:val="center"/>
              <w:rPr>
                <w:rFonts w:cs="Arial"/>
                <w:szCs w:val="24"/>
              </w:rPr>
            </w:pPr>
          </w:p>
        </w:tc>
      </w:tr>
      <w:tr w:rsidR="00DD7E73" w:rsidRPr="009D34F6" w14:paraId="42B2425B" w14:textId="77777777" w:rsidTr="00DD7E73">
        <w:tc>
          <w:tcPr>
            <w:tcW w:w="993" w:type="dxa"/>
          </w:tcPr>
          <w:p w14:paraId="55A64C39" w14:textId="6B5EBA08" w:rsidR="00DD7E73" w:rsidRPr="009D34F6" w:rsidRDefault="00DD7E73" w:rsidP="00414E18">
            <w:pPr>
              <w:ind w:firstLine="0"/>
              <w:rPr>
                <w:rFonts w:cs="Arial"/>
                <w:szCs w:val="24"/>
              </w:rPr>
            </w:pPr>
            <w:r w:rsidRPr="009D34F6">
              <w:rPr>
                <w:rFonts w:cs="Arial"/>
                <w:szCs w:val="24"/>
              </w:rPr>
              <w:t>RF 004</w:t>
            </w:r>
          </w:p>
        </w:tc>
        <w:tc>
          <w:tcPr>
            <w:tcW w:w="1134" w:type="dxa"/>
          </w:tcPr>
          <w:p w14:paraId="62FF5158" w14:textId="77777777" w:rsidR="00DD7E73" w:rsidRPr="009D34F6" w:rsidRDefault="00DD7E73" w:rsidP="00642356">
            <w:pPr>
              <w:ind w:firstLine="0"/>
              <w:jc w:val="center"/>
              <w:rPr>
                <w:rFonts w:cs="Arial"/>
                <w:szCs w:val="24"/>
              </w:rPr>
            </w:pPr>
          </w:p>
        </w:tc>
        <w:tc>
          <w:tcPr>
            <w:tcW w:w="1134" w:type="dxa"/>
          </w:tcPr>
          <w:p w14:paraId="67C70D35" w14:textId="1F002104" w:rsidR="00DD7E73" w:rsidRPr="009D34F6" w:rsidRDefault="00DD7E73" w:rsidP="00642356">
            <w:pPr>
              <w:ind w:firstLine="0"/>
              <w:jc w:val="center"/>
              <w:rPr>
                <w:rFonts w:cs="Arial"/>
                <w:szCs w:val="24"/>
              </w:rPr>
            </w:pPr>
          </w:p>
        </w:tc>
        <w:tc>
          <w:tcPr>
            <w:tcW w:w="1134" w:type="dxa"/>
          </w:tcPr>
          <w:p w14:paraId="7094326F" w14:textId="77777777" w:rsidR="00DD7E73" w:rsidRPr="009D34F6" w:rsidRDefault="00DD7E73" w:rsidP="00642356">
            <w:pPr>
              <w:ind w:firstLine="0"/>
              <w:jc w:val="center"/>
              <w:rPr>
                <w:rFonts w:cs="Arial"/>
                <w:szCs w:val="24"/>
              </w:rPr>
            </w:pPr>
          </w:p>
        </w:tc>
        <w:tc>
          <w:tcPr>
            <w:tcW w:w="1276" w:type="dxa"/>
          </w:tcPr>
          <w:p w14:paraId="5A5296AD" w14:textId="61756AEF" w:rsidR="00DD7E73" w:rsidRPr="009D34F6" w:rsidRDefault="00DD7E73" w:rsidP="00642356">
            <w:pPr>
              <w:ind w:firstLine="0"/>
              <w:jc w:val="center"/>
              <w:rPr>
                <w:rFonts w:cs="Arial"/>
                <w:szCs w:val="24"/>
              </w:rPr>
            </w:pPr>
          </w:p>
        </w:tc>
        <w:tc>
          <w:tcPr>
            <w:tcW w:w="1134" w:type="dxa"/>
          </w:tcPr>
          <w:p w14:paraId="75FDA592" w14:textId="1674BDBA" w:rsidR="00DD7E73" w:rsidRPr="009D34F6" w:rsidRDefault="00760BEB" w:rsidP="00642356">
            <w:pPr>
              <w:ind w:firstLine="0"/>
              <w:jc w:val="center"/>
              <w:rPr>
                <w:rFonts w:cs="Arial"/>
                <w:szCs w:val="24"/>
              </w:rPr>
            </w:pPr>
            <w:r w:rsidRPr="009D34F6">
              <w:rPr>
                <w:rFonts w:cs="Arial"/>
                <w:szCs w:val="24"/>
              </w:rPr>
              <w:t>X</w:t>
            </w:r>
          </w:p>
        </w:tc>
        <w:tc>
          <w:tcPr>
            <w:tcW w:w="1134" w:type="dxa"/>
          </w:tcPr>
          <w:p w14:paraId="2D6B3E52" w14:textId="6D48C5C5" w:rsidR="00DD7E73" w:rsidRPr="009D34F6" w:rsidRDefault="00DD7E73" w:rsidP="00642356">
            <w:pPr>
              <w:ind w:firstLine="0"/>
              <w:jc w:val="center"/>
              <w:rPr>
                <w:rFonts w:cs="Arial"/>
                <w:szCs w:val="24"/>
              </w:rPr>
            </w:pPr>
          </w:p>
        </w:tc>
        <w:tc>
          <w:tcPr>
            <w:tcW w:w="1134" w:type="dxa"/>
          </w:tcPr>
          <w:p w14:paraId="1A375C3E" w14:textId="77777777" w:rsidR="00DD7E73" w:rsidRPr="009D34F6" w:rsidRDefault="00DD7E73" w:rsidP="00642356">
            <w:pPr>
              <w:ind w:firstLine="0"/>
              <w:jc w:val="center"/>
              <w:rPr>
                <w:rFonts w:cs="Arial"/>
                <w:szCs w:val="24"/>
              </w:rPr>
            </w:pPr>
          </w:p>
        </w:tc>
      </w:tr>
      <w:tr w:rsidR="00DD7E73" w:rsidRPr="009D34F6" w14:paraId="53C7CF95" w14:textId="77777777" w:rsidTr="00DD7E73">
        <w:tc>
          <w:tcPr>
            <w:tcW w:w="993" w:type="dxa"/>
          </w:tcPr>
          <w:p w14:paraId="61F25474" w14:textId="1BBF6E49" w:rsidR="00DD7E73" w:rsidRPr="009D34F6" w:rsidRDefault="00DD7E73" w:rsidP="00242D91">
            <w:pPr>
              <w:ind w:firstLine="0"/>
              <w:rPr>
                <w:rFonts w:cs="Arial"/>
                <w:szCs w:val="24"/>
              </w:rPr>
            </w:pPr>
            <w:r w:rsidRPr="009D34F6">
              <w:rPr>
                <w:rFonts w:cs="Arial"/>
                <w:szCs w:val="24"/>
              </w:rPr>
              <w:t>RF 005</w:t>
            </w:r>
          </w:p>
        </w:tc>
        <w:tc>
          <w:tcPr>
            <w:tcW w:w="1134" w:type="dxa"/>
          </w:tcPr>
          <w:p w14:paraId="7DA741EA" w14:textId="77777777" w:rsidR="00DD7E73" w:rsidRPr="009D34F6" w:rsidRDefault="00DD7E73" w:rsidP="00242D91">
            <w:pPr>
              <w:ind w:firstLine="0"/>
              <w:jc w:val="center"/>
              <w:rPr>
                <w:rFonts w:cs="Arial"/>
                <w:szCs w:val="24"/>
              </w:rPr>
            </w:pPr>
          </w:p>
        </w:tc>
        <w:tc>
          <w:tcPr>
            <w:tcW w:w="1134" w:type="dxa"/>
          </w:tcPr>
          <w:p w14:paraId="289EC1DB" w14:textId="77E09454" w:rsidR="00DD7E73" w:rsidRPr="009D34F6" w:rsidRDefault="00DD7E73" w:rsidP="00242D91">
            <w:pPr>
              <w:ind w:firstLine="0"/>
              <w:jc w:val="center"/>
              <w:rPr>
                <w:rFonts w:cs="Arial"/>
                <w:szCs w:val="24"/>
              </w:rPr>
            </w:pPr>
          </w:p>
        </w:tc>
        <w:tc>
          <w:tcPr>
            <w:tcW w:w="1134" w:type="dxa"/>
          </w:tcPr>
          <w:p w14:paraId="729B7260" w14:textId="5EB8C935" w:rsidR="00DD7E73" w:rsidRPr="009D34F6" w:rsidRDefault="00DD7E73" w:rsidP="00242D91">
            <w:pPr>
              <w:ind w:firstLine="0"/>
              <w:jc w:val="center"/>
              <w:rPr>
                <w:rFonts w:cs="Arial"/>
                <w:szCs w:val="24"/>
              </w:rPr>
            </w:pPr>
          </w:p>
        </w:tc>
        <w:tc>
          <w:tcPr>
            <w:tcW w:w="1276" w:type="dxa"/>
          </w:tcPr>
          <w:p w14:paraId="6D7FAE9F" w14:textId="005FB47B" w:rsidR="00DD7E73" w:rsidRPr="009D34F6" w:rsidRDefault="00DD7E73" w:rsidP="00242D91">
            <w:pPr>
              <w:ind w:firstLine="0"/>
              <w:jc w:val="center"/>
              <w:rPr>
                <w:rFonts w:cs="Arial"/>
                <w:szCs w:val="24"/>
              </w:rPr>
            </w:pPr>
          </w:p>
        </w:tc>
        <w:tc>
          <w:tcPr>
            <w:tcW w:w="1134" w:type="dxa"/>
          </w:tcPr>
          <w:p w14:paraId="2436BC42" w14:textId="771C1510" w:rsidR="00DD7E73" w:rsidRPr="009D34F6" w:rsidRDefault="00760BEB" w:rsidP="00242D91">
            <w:pPr>
              <w:ind w:firstLine="0"/>
              <w:jc w:val="center"/>
              <w:rPr>
                <w:rFonts w:cs="Arial"/>
                <w:szCs w:val="24"/>
              </w:rPr>
            </w:pPr>
            <w:r w:rsidRPr="009D34F6">
              <w:rPr>
                <w:rFonts w:cs="Arial"/>
                <w:szCs w:val="24"/>
              </w:rPr>
              <w:t>X</w:t>
            </w:r>
          </w:p>
        </w:tc>
        <w:tc>
          <w:tcPr>
            <w:tcW w:w="1134" w:type="dxa"/>
          </w:tcPr>
          <w:p w14:paraId="565AEF37" w14:textId="1EC5C582" w:rsidR="00DD7E73" w:rsidRPr="009D34F6" w:rsidRDefault="00DD7E73" w:rsidP="00242D91">
            <w:pPr>
              <w:ind w:firstLine="0"/>
              <w:jc w:val="center"/>
              <w:rPr>
                <w:rFonts w:cs="Arial"/>
                <w:szCs w:val="24"/>
              </w:rPr>
            </w:pPr>
          </w:p>
        </w:tc>
        <w:tc>
          <w:tcPr>
            <w:tcW w:w="1134" w:type="dxa"/>
          </w:tcPr>
          <w:p w14:paraId="4DC837AE" w14:textId="77777777" w:rsidR="00DD7E73" w:rsidRPr="009D34F6" w:rsidRDefault="00DD7E73" w:rsidP="00242D91">
            <w:pPr>
              <w:ind w:firstLine="0"/>
              <w:jc w:val="center"/>
              <w:rPr>
                <w:rFonts w:cs="Arial"/>
                <w:szCs w:val="24"/>
              </w:rPr>
            </w:pPr>
          </w:p>
        </w:tc>
      </w:tr>
      <w:tr w:rsidR="00DD7E73" w:rsidRPr="009D34F6" w14:paraId="049612BC" w14:textId="77777777" w:rsidTr="00DD7E73">
        <w:tc>
          <w:tcPr>
            <w:tcW w:w="993" w:type="dxa"/>
          </w:tcPr>
          <w:p w14:paraId="0858EE5E" w14:textId="19F697E6" w:rsidR="00DD7E73" w:rsidRPr="009D34F6" w:rsidRDefault="00DD7E73" w:rsidP="00242D91">
            <w:pPr>
              <w:ind w:firstLine="0"/>
              <w:rPr>
                <w:rFonts w:cs="Arial"/>
                <w:szCs w:val="24"/>
              </w:rPr>
            </w:pPr>
            <w:r w:rsidRPr="009D34F6">
              <w:rPr>
                <w:rFonts w:cs="Arial"/>
                <w:szCs w:val="24"/>
              </w:rPr>
              <w:t>RF 006</w:t>
            </w:r>
          </w:p>
        </w:tc>
        <w:tc>
          <w:tcPr>
            <w:tcW w:w="1134" w:type="dxa"/>
          </w:tcPr>
          <w:p w14:paraId="3E71B59C" w14:textId="77777777" w:rsidR="00DD7E73" w:rsidRPr="009D34F6" w:rsidRDefault="00DD7E73" w:rsidP="00242D91">
            <w:pPr>
              <w:ind w:firstLine="0"/>
              <w:jc w:val="center"/>
              <w:rPr>
                <w:rFonts w:cs="Arial"/>
                <w:szCs w:val="24"/>
              </w:rPr>
            </w:pPr>
          </w:p>
        </w:tc>
        <w:tc>
          <w:tcPr>
            <w:tcW w:w="1134" w:type="dxa"/>
          </w:tcPr>
          <w:p w14:paraId="56BD4BB0" w14:textId="1498A153" w:rsidR="00DD7E73" w:rsidRPr="009D34F6" w:rsidRDefault="00DD7E73" w:rsidP="00242D91">
            <w:pPr>
              <w:ind w:firstLine="0"/>
              <w:jc w:val="center"/>
              <w:rPr>
                <w:rFonts w:cs="Arial"/>
                <w:szCs w:val="24"/>
              </w:rPr>
            </w:pPr>
          </w:p>
        </w:tc>
        <w:tc>
          <w:tcPr>
            <w:tcW w:w="1134" w:type="dxa"/>
          </w:tcPr>
          <w:p w14:paraId="50F70351" w14:textId="5B29BB5F" w:rsidR="00DD7E73" w:rsidRPr="009D34F6" w:rsidRDefault="00335E7E" w:rsidP="00242D91">
            <w:pPr>
              <w:ind w:firstLine="0"/>
              <w:jc w:val="center"/>
              <w:rPr>
                <w:rFonts w:cs="Arial"/>
                <w:szCs w:val="24"/>
              </w:rPr>
            </w:pPr>
            <w:r w:rsidRPr="009D34F6">
              <w:rPr>
                <w:rFonts w:cs="Arial"/>
                <w:szCs w:val="24"/>
              </w:rPr>
              <w:t>X</w:t>
            </w:r>
          </w:p>
        </w:tc>
        <w:tc>
          <w:tcPr>
            <w:tcW w:w="1276" w:type="dxa"/>
          </w:tcPr>
          <w:p w14:paraId="370D79FA" w14:textId="0E8B4423" w:rsidR="00DD7E73" w:rsidRPr="009D34F6" w:rsidRDefault="00DD7E73" w:rsidP="00242D91">
            <w:pPr>
              <w:ind w:firstLine="0"/>
              <w:jc w:val="center"/>
              <w:rPr>
                <w:rFonts w:cs="Arial"/>
                <w:szCs w:val="24"/>
              </w:rPr>
            </w:pPr>
          </w:p>
        </w:tc>
        <w:tc>
          <w:tcPr>
            <w:tcW w:w="1134" w:type="dxa"/>
          </w:tcPr>
          <w:p w14:paraId="6AFDEE3B" w14:textId="77777777" w:rsidR="00DD7E73" w:rsidRPr="009D34F6" w:rsidRDefault="00DD7E73" w:rsidP="00242D91">
            <w:pPr>
              <w:ind w:firstLine="0"/>
              <w:jc w:val="center"/>
              <w:rPr>
                <w:rFonts w:cs="Arial"/>
                <w:szCs w:val="24"/>
              </w:rPr>
            </w:pPr>
          </w:p>
        </w:tc>
        <w:tc>
          <w:tcPr>
            <w:tcW w:w="1134" w:type="dxa"/>
          </w:tcPr>
          <w:p w14:paraId="1B0D39E6" w14:textId="62E0F402" w:rsidR="00DD7E73" w:rsidRPr="009D34F6" w:rsidRDefault="00DD7E73" w:rsidP="00242D91">
            <w:pPr>
              <w:ind w:firstLine="0"/>
              <w:jc w:val="center"/>
              <w:rPr>
                <w:rFonts w:cs="Arial"/>
                <w:szCs w:val="24"/>
              </w:rPr>
            </w:pPr>
          </w:p>
        </w:tc>
        <w:tc>
          <w:tcPr>
            <w:tcW w:w="1134" w:type="dxa"/>
          </w:tcPr>
          <w:p w14:paraId="2D039751" w14:textId="77777777" w:rsidR="00DD7E73" w:rsidRPr="009D34F6" w:rsidRDefault="00DD7E73" w:rsidP="00242D91">
            <w:pPr>
              <w:ind w:firstLine="0"/>
              <w:jc w:val="center"/>
              <w:rPr>
                <w:rFonts w:cs="Arial"/>
                <w:szCs w:val="24"/>
              </w:rPr>
            </w:pPr>
          </w:p>
        </w:tc>
      </w:tr>
      <w:tr w:rsidR="00DD7E73" w:rsidRPr="009D34F6" w14:paraId="23869682" w14:textId="77777777" w:rsidTr="00DD7E73">
        <w:tc>
          <w:tcPr>
            <w:tcW w:w="993" w:type="dxa"/>
          </w:tcPr>
          <w:p w14:paraId="3CE03BDA" w14:textId="242E20EF" w:rsidR="00DD7E73" w:rsidRPr="009D34F6" w:rsidRDefault="00DD7E73" w:rsidP="00242D91">
            <w:pPr>
              <w:ind w:firstLine="0"/>
              <w:rPr>
                <w:rFonts w:cs="Arial"/>
                <w:szCs w:val="24"/>
              </w:rPr>
            </w:pPr>
            <w:r w:rsidRPr="009D34F6">
              <w:rPr>
                <w:rFonts w:cs="Arial"/>
                <w:szCs w:val="24"/>
              </w:rPr>
              <w:t>RF 007</w:t>
            </w:r>
          </w:p>
        </w:tc>
        <w:tc>
          <w:tcPr>
            <w:tcW w:w="1134" w:type="dxa"/>
          </w:tcPr>
          <w:p w14:paraId="5AC559AB" w14:textId="77777777" w:rsidR="00DD7E73" w:rsidRPr="009D34F6" w:rsidRDefault="00DD7E73" w:rsidP="00242D91">
            <w:pPr>
              <w:ind w:firstLine="0"/>
              <w:jc w:val="center"/>
              <w:rPr>
                <w:rFonts w:cs="Arial"/>
                <w:szCs w:val="24"/>
              </w:rPr>
            </w:pPr>
          </w:p>
        </w:tc>
        <w:tc>
          <w:tcPr>
            <w:tcW w:w="1134" w:type="dxa"/>
          </w:tcPr>
          <w:p w14:paraId="0164FF47" w14:textId="2B50EDF3" w:rsidR="00DD7E73" w:rsidRPr="009D34F6" w:rsidRDefault="00DD7E73" w:rsidP="00242D91">
            <w:pPr>
              <w:ind w:firstLine="0"/>
              <w:jc w:val="center"/>
              <w:rPr>
                <w:rFonts w:cs="Arial"/>
                <w:szCs w:val="24"/>
              </w:rPr>
            </w:pPr>
          </w:p>
        </w:tc>
        <w:tc>
          <w:tcPr>
            <w:tcW w:w="1134" w:type="dxa"/>
          </w:tcPr>
          <w:p w14:paraId="54D8A6C3" w14:textId="77777777" w:rsidR="00DD7E73" w:rsidRPr="009D34F6" w:rsidRDefault="00DD7E73" w:rsidP="00242D91">
            <w:pPr>
              <w:ind w:firstLine="0"/>
              <w:jc w:val="center"/>
              <w:rPr>
                <w:rFonts w:cs="Arial"/>
                <w:szCs w:val="24"/>
              </w:rPr>
            </w:pPr>
          </w:p>
        </w:tc>
        <w:tc>
          <w:tcPr>
            <w:tcW w:w="1276" w:type="dxa"/>
          </w:tcPr>
          <w:p w14:paraId="1AA1FB8C" w14:textId="2F47140B" w:rsidR="00DD7E73" w:rsidRPr="009D34F6" w:rsidRDefault="00DD7E73" w:rsidP="00242D91">
            <w:pPr>
              <w:ind w:firstLine="0"/>
              <w:jc w:val="center"/>
              <w:rPr>
                <w:rFonts w:cs="Arial"/>
                <w:szCs w:val="24"/>
              </w:rPr>
            </w:pPr>
          </w:p>
        </w:tc>
        <w:tc>
          <w:tcPr>
            <w:tcW w:w="1134" w:type="dxa"/>
          </w:tcPr>
          <w:p w14:paraId="37C189D4" w14:textId="77777777" w:rsidR="00DD7E73" w:rsidRPr="009D34F6" w:rsidRDefault="00DD7E73" w:rsidP="00242D91">
            <w:pPr>
              <w:ind w:firstLine="0"/>
              <w:jc w:val="center"/>
              <w:rPr>
                <w:rFonts w:cs="Arial"/>
                <w:szCs w:val="24"/>
              </w:rPr>
            </w:pPr>
          </w:p>
        </w:tc>
        <w:tc>
          <w:tcPr>
            <w:tcW w:w="1134" w:type="dxa"/>
          </w:tcPr>
          <w:p w14:paraId="533BD88A" w14:textId="6F85A0A3" w:rsidR="00DD7E73" w:rsidRPr="009D34F6" w:rsidRDefault="00335E7E" w:rsidP="00242D91">
            <w:pPr>
              <w:ind w:firstLine="0"/>
              <w:jc w:val="center"/>
              <w:rPr>
                <w:rFonts w:cs="Arial"/>
                <w:szCs w:val="24"/>
              </w:rPr>
            </w:pPr>
            <w:r w:rsidRPr="009D34F6">
              <w:rPr>
                <w:rFonts w:cs="Arial"/>
                <w:szCs w:val="24"/>
              </w:rPr>
              <w:t>X</w:t>
            </w:r>
          </w:p>
        </w:tc>
        <w:tc>
          <w:tcPr>
            <w:tcW w:w="1134" w:type="dxa"/>
          </w:tcPr>
          <w:p w14:paraId="4D05FCE8" w14:textId="37E9C324" w:rsidR="00DD7E73" w:rsidRPr="009D34F6" w:rsidRDefault="00335E7E" w:rsidP="00242D91">
            <w:pPr>
              <w:ind w:firstLine="0"/>
              <w:jc w:val="center"/>
              <w:rPr>
                <w:rFonts w:cs="Arial"/>
                <w:szCs w:val="24"/>
              </w:rPr>
            </w:pPr>
            <w:r w:rsidRPr="009D34F6">
              <w:rPr>
                <w:rFonts w:cs="Arial"/>
                <w:szCs w:val="24"/>
              </w:rPr>
              <w:t>X</w:t>
            </w:r>
          </w:p>
        </w:tc>
      </w:tr>
      <w:tr w:rsidR="00DD7E73" w:rsidRPr="009D34F6" w14:paraId="1CCEEE53" w14:textId="77777777" w:rsidTr="00DD7E73">
        <w:tc>
          <w:tcPr>
            <w:tcW w:w="993" w:type="dxa"/>
          </w:tcPr>
          <w:p w14:paraId="7DB1A5CA" w14:textId="18B22427" w:rsidR="00DD7E73" w:rsidRPr="009D34F6" w:rsidRDefault="00DD7E73" w:rsidP="00242D91">
            <w:pPr>
              <w:ind w:firstLine="0"/>
              <w:rPr>
                <w:rFonts w:cs="Arial"/>
                <w:szCs w:val="24"/>
              </w:rPr>
            </w:pPr>
            <w:r w:rsidRPr="009D34F6">
              <w:rPr>
                <w:rFonts w:cs="Arial"/>
                <w:szCs w:val="24"/>
              </w:rPr>
              <w:t>RF 008</w:t>
            </w:r>
          </w:p>
        </w:tc>
        <w:tc>
          <w:tcPr>
            <w:tcW w:w="1134" w:type="dxa"/>
          </w:tcPr>
          <w:p w14:paraId="0F44C876" w14:textId="77777777" w:rsidR="00DD7E73" w:rsidRPr="009D34F6" w:rsidRDefault="00DD7E73" w:rsidP="00242D91">
            <w:pPr>
              <w:ind w:firstLine="0"/>
              <w:jc w:val="center"/>
              <w:rPr>
                <w:rFonts w:cs="Arial"/>
                <w:szCs w:val="24"/>
              </w:rPr>
            </w:pPr>
          </w:p>
        </w:tc>
        <w:tc>
          <w:tcPr>
            <w:tcW w:w="1134" w:type="dxa"/>
          </w:tcPr>
          <w:p w14:paraId="23322A99" w14:textId="600DDF85" w:rsidR="00DD7E73" w:rsidRPr="009D34F6" w:rsidRDefault="00DD7E73" w:rsidP="00242D91">
            <w:pPr>
              <w:ind w:firstLine="0"/>
              <w:jc w:val="center"/>
              <w:rPr>
                <w:rFonts w:cs="Arial"/>
                <w:szCs w:val="24"/>
              </w:rPr>
            </w:pPr>
          </w:p>
        </w:tc>
        <w:tc>
          <w:tcPr>
            <w:tcW w:w="1134" w:type="dxa"/>
          </w:tcPr>
          <w:p w14:paraId="248CD052" w14:textId="77777777" w:rsidR="00DD7E73" w:rsidRPr="009D34F6" w:rsidRDefault="00DD7E73" w:rsidP="00242D91">
            <w:pPr>
              <w:ind w:firstLine="0"/>
              <w:jc w:val="center"/>
              <w:rPr>
                <w:rFonts w:cs="Arial"/>
                <w:szCs w:val="24"/>
              </w:rPr>
            </w:pPr>
          </w:p>
        </w:tc>
        <w:tc>
          <w:tcPr>
            <w:tcW w:w="1276" w:type="dxa"/>
          </w:tcPr>
          <w:p w14:paraId="5698FEEE" w14:textId="16826C98" w:rsidR="00DD7E73" w:rsidRPr="009D34F6" w:rsidRDefault="00DD7E73" w:rsidP="00242D91">
            <w:pPr>
              <w:ind w:firstLine="0"/>
              <w:jc w:val="center"/>
              <w:rPr>
                <w:rFonts w:cs="Arial"/>
                <w:szCs w:val="24"/>
              </w:rPr>
            </w:pPr>
          </w:p>
        </w:tc>
        <w:tc>
          <w:tcPr>
            <w:tcW w:w="1134" w:type="dxa"/>
          </w:tcPr>
          <w:p w14:paraId="78444D7F" w14:textId="77777777" w:rsidR="00DD7E73" w:rsidRPr="009D34F6" w:rsidRDefault="00DD7E73" w:rsidP="00242D91">
            <w:pPr>
              <w:ind w:firstLine="0"/>
              <w:jc w:val="center"/>
              <w:rPr>
                <w:rFonts w:cs="Arial"/>
                <w:szCs w:val="24"/>
              </w:rPr>
            </w:pPr>
          </w:p>
        </w:tc>
        <w:tc>
          <w:tcPr>
            <w:tcW w:w="1134" w:type="dxa"/>
          </w:tcPr>
          <w:p w14:paraId="4678D803" w14:textId="12C84DC1" w:rsidR="00DD7E73" w:rsidRPr="009D34F6" w:rsidRDefault="00335E7E" w:rsidP="00242D91">
            <w:pPr>
              <w:ind w:firstLine="0"/>
              <w:jc w:val="center"/>
              <w:rPr>
                <w:rFonts w:cs="Arial"/>
                <w:szCs w:val="24"/>
              </w:rPr>
            </w:pPr>
            <w:r w:rsidRPr="009D34F6">
              <w:rPr>
                <w:rFonts w:cs="Arial"/>
                <w:szCs w:val="24"/>
              </w:rPr>
              <w:t>X</w:t>
            </w:r>
          </w:p>
        </w:tc>
        <w:tc>
          <w:tcPr>
            <w:tcW w:w="1134" w:type="dxa"/>
          </w:tcPr>
          <w:p w14:paraId="73ADCEA8" w14:textId="2BBD0DD4" w:rsidR="00DD7E73" w:rsidRPr="009D34F6" w:rsidRDefault="00335E7E" w:rsidP="00242D91">
            <w:pPr>
              <w:ind w:firstLine="0"/>
              <w:jc w:val="center"/>
              <w:rPr>
                <w:rFonts w:cs="Arial"/>
                <w:szCs w:val="24"/>
              </w:rPr>
            </w:pPr>
            <w:r w:rsidRPr="009D34F6">
              <w:rPr>
                <w:rFonts w:cs="Arial"/>
                <w:szCs w:val="24"/>
              </w:rPr>
              <w:t>X</w:t>
            </w:r>
          </w:p>
        </w:tc>
      </w:tr>
      <w:tr w:rsidR="00DD7E73" w:rsidRPr="009D34F6" w14:paraId="1D2AD10F" w14:textId="77777777" w:rsidTr="00DD7E73">
        <w:tc>
          <w:tcPr>
            <w:tcW w:w="993" w:type="dxa"/>
          </w:tcPr>
          <w:p w14:paraId="0C0C5A0F" w14:textId="0521AFE8" w:rsidR="00DD7E73" w:rsidRPr="009D34F6" w:rsidRDefault="00DD7E73" w:rsidP="00242D91">
            <w:pPr>
              <w:ind w:firstLine="0"/>
              <w:rPr>
                <w:rFonts w:cs="Arial"/>
                <w:szCs w:val="24"/>
              </w:rPr>
            </w:pPr>
            <w:r w:rsidRPr="009D34F6">
              <w:rPr>
                <w:rFonts w:cs="Arial"/>
                <w:szCs w:val="24"/>
              </w:rPr>
              <w:t>RF 009</w:t>
            </w:r>
          </w:p>
        </w:tc>
        <w:tc>
          <w:tcPr>
            <w:tcW w:w="1134" w:type="dxa"/>
          </w:tcPr>
          <w:p w14:paraId="75C5B337" w14:textId="77777777" w:rsidR="00DD7E73" w:rsidRPr="009D34F6" w:rsidRDefault="00DD7E73" w:rsidP="00242D91">
            <w:pPr>
              <w:ind w:firstLine="0"/>
              <w:jc w:val="center"/>
              <w:rPr>
                <w:rFonts w:cs="Arial"/>
                <w:szCs w:val="24"/>
              </w:rPr>
            </w:pPr>
          </w:p>
        </w:tc>
        <w:tc>
          <w:tcPr>
            <w:tcW w:w="1134" w:type="dxa"/>
          </w:tcPr>
          <w:p w14:paraId="50E7A1DA" w14:textId="5CCB13DB" w:rsidR="00DD7E73" w:rsidRPr="009D34F6" w:rsidRDefault="00DD7E73" w:rsidP="00242D91">
            <w:pPr>
              <w:ind w:firstLine="0"/>
              <w:jc w:val="center"/>
              <w:rPr>
                <w:rFonts w:cs="Arial"/>
                <w:szCs w:val="24"/>
              </w:rPr>
            </w:pPr>
          </w:p>
        </w:tc>
        <w:tc>
          <w:tcPr>
            <w:tcW w:w="1134" w:type="dxa"/>
          </w:tcPr>
          <w:p w14:paraId="0610DF3E" w14:textId="77777777" w:rsidR="00DD7E73" w:rsidRPr="009D34F6" w:rsidRDefault="00DD7E73" w:rsidP="00242D91">
            <w:pPr>
              <w:ind w:firstLine="0"/>
              <w:jc w:val="center"/>
              <w:rPr>
                <w:rFonts w:cs="Arial"/>
                <w:szCs w:val="24"/>
              </w:rPr>
            </w:pPr>
          </w:p>
        </w:tc>
        <w:tc>
          <w:tcPr>
            <w:tcW w:w="1276" w:type="dxa"/>
          </w:tcPr>
          <w:p w14:paraId="61390F12" w14:textId="4920B01B" w:rsidR="00DD7E73" w:rsidRPr="009D34F6" w:rsidRDefault="00DD7E73" w:rsidP="00242D91">
            <w:pPr>
              <w:ind w:firstLine="0"/>
              <w:jc w:val="center"/>
              <w:rPr>
                <w:rFonts w:cs="Arial"/>
                <w:szCs w:val="24"/>
              </w:rPr>
            </w:pPr>
          </w:p>
        </w:tc>
        <w:tc>
          <w:tcPr>
            <w:tcW w:w="1134" w:type="dxa"/>
          </w:tcPr>
          <w:p w14:paraId="045D98AB" w14:textId="77777777" w:rsidR="00DD7E73" w:rsidRPr="009D34F6" w:rsidRDefault="00DD7E73" w:rsidP="00242D91">
            <w:pPr>
              <w:ind w:firstLine="0"/>
              <w:jc w:val="center"/>
              <w:rPr>
                <w:rFonts w:cs="Arial"/>
                <w:szCs w:val="24"/>
              </w:rPr>
            </w:pPr>
          </w:p>
        </w:tc>
        <w:tc>
          <w:tcPr>
            <w:tcW w:w="1134" w:type="dxa"/>
          </w:tcPr>
          <w:p w14:paraId="65040E70" w14:textId="6A3D83C0" w:rsidR="00DD7E73" w:rsidRPr="009D34F6" w:rsidRDefault="00335E7E" w:rsidP="00242D91">
            <w:pPr>
              <w:ind w:firstLine="0"/>
              <w:jc w:val="center"/>
              <w:rPr>
                <w:rFonts w:cs="Arial"/>
                <w:szCs w:val="24"/>
              </w:rPr>
            </w:pPr>
            <w:r w:rsidRPr="009D34F6">
              <w:rPr>
                <w:rFonts w:cs="Arial"/>
                <w:szCs w:val="24"/>
              </w:rPr>
              <w:t>X</w:t>
            </w:r>
          </w:p>
        </w:tc>
        <w:tc>
          <w:tcPr>
            <w:tcW w:w="1134" w:type="dxa"/>
          </w:tcPr>
          <w:p w14:paraId="796863F4" w14:textId="02A2319C" w:rsidR="00DD7E73" w:rsidRPr="009D34F6" w:rsidRDefault="00335E7E" w:rsidP="00242D91">
            <w:pPr>
              <w:ind w:firstLine="0"/>
              <w:jc w:val="center"/>
              <w:rPr>
                <w:rFonts w:cs="Arial"/>
                <w:szCs w:val="24"/>
              </w:rPr>
            </w:pPr>
            <w:r w:rsidRPr="009D34F6">
              <w:rPr>
                <w:rFonts w:cs="Arial"/>
                <w:szCs w:val="24"/>
              </w:rPr>
              <w:t>X</w:t>
            </w:r>
          </w:p>
        </w:tc>
      </w:tr>
      <w:tr w:rsidR="00DD7E73" w:rsidRPr="009D34F6" w14:paraId="21DE325E" w14:textId="77777777" w:rsidTr="00DD7E73">
        <w:tc>
          <w:tcPr>
            <w:tcW w:w="993" w:type="dxa"/>
          </w:tcPr>
          <w:p w14:paraId="21AB62CE" w14:textId="7866128C" w:rsidR="00DD7E73" w:rsidRPr="009D34F6" w:rsidRDefault="00DD7E73" w:rsidP="00242D91">
            <w:pPr>
              <w:ind w:firstLine="0"/>
              <w:rPr>
                <w:rFonts w:cs="Arial"/>
                <w:szCs w:val="24"/>
              </w:rPr>
            </w:pPr>
            <w:r w:rsidRPr="009D34F6">
              <w:rPr>
                <w:rFonts w:cs="Arial"/>
                <w:szCs w:val="24"/>
              </w:rPr>
              <w:t>RF 010</w:t>
            </w:r>
          </w:p>
        </w:tc>
        <w:tc>
          <w:tcPr>
            <w:tcW w:w="1134" w:type="dxa"/>
          </w:tcPr>
          <w:p w14:paraId="0F9CF913" w14:textId="77777777" w:rsidR="00DD7E73" w:rsidRPr="009D34F6" w:rsidRDefault="00DD7E73" w:rsidP="00242D91">
            <w:pPr>
              <w:ind w:firstLine="0"/>
              <w:jc w:val="center"/>
              <w:rPr>
                <w:rFonts w:cs="Arial"/>
                <w:szCs w:val="24"/>
              </w:rPr>
            </w:pPr>
          </w:p>
        </w:tc>
        <w:tc>
          <w:tcPr>
            <w:tcW w:w="1134" w:type="dxa"/>
          </w:tcPr>
          <w:p w14:paraId="46FA3142" w14:textId="3C792C15" w:rsidR="00DD7E73" w:rsidRPr="009D34F6" w:rsidRDefault="00DD7E73" w:rsidP="00242D91">
            <w:pPr>
              <w:ind w:firstLine="0"/>
              <w:jc w:val="center"/>
              <w:rPr>
                <w:rFonts w:cs="Arial"/>
                <w:szCs w:val="24"/>
              </w:rPr>
            </w:pPr>
          </w:p>
        </w:tc>
        <w:tc>
          <w:tcPr>
            <w:tcW w:w="1134" w:type="dxa"/>
          </w:tcPr>
          <w:p w14:paraId="4ED6CC37" w14:textId="77777777" w:rsidR="00DD7E73" w:rsidRPr="009D34F6" w:rsidRDefault="00DD7E73" w:rsidP="00242D91">
            <w:pPr>
              <w:ind w:firstLine="0"/>
              <w:jc w:val="center"/>
              <w:rPr>
                <w:rFonts w:cs="Arial"/>
                <w:szCs w:val="24"/>
              </w:rPr>
            </w:pPr>
          </w:p>
        </w:tc>
        <w:tc>
          <w:tcPr>
            <w:tcW w:w="1276" w:type="dxa"/>
          </w:tcPr>
          <w:p w14:paraId="07408234" w14:textId="5051026C" w:rsidR="00DD7E73" w:rsidRPr="009D34F6" w:rsidRDefault="00DD7E73" w:rsidP="00242D91">
            <w:pPr>
              <w:ind w:firstLine="0"/>
              <w:jc w:val="center"/>
              <w:rPr>
                <w:rFonts w:cs="Arial"/>
                <w:szCs w:val="24"/>
              </w:rPr>
            </w:pPr>
          </w:p>
        </w:tc>
        <w:tc>
          <w:tcPr>
            <w:tcW w:w="1134" w:type="dxa"/>
          </w:tcPr>
          <w:p w14:paraId="18E22990" w14:textId="1EF8B824" w:rsidR="00DD7E73" w:rsidRPr="009D34F6" w:rsidRDefault="00335E7E" w:rsidP="00242D91">
            <w:pPr>
              <w:ind w:firstLine="0"/>
              <w:jc w:val="center"/>
              <w:rPr>
                <w:rFonts w:cs="Arial"/>
                <w:szCs w:val="24"/>
              </w:rPr>
            </w:pPr>
            <w:r w:rsidRPr="009D34F6">
              <w:rPr>
                <w:rFonts w:cs="Arial"/>
                <w:szCs w:val="24"/>
              </w:rPr>
              <w:t>X</w:t>
            </w:r>
          </w:p>
        </w:tc>
        <w:tc>
          <w:tcPr>
            <w:tcW w:w="1134" w:type="dxa"/>
          </w:tcPr>
          <w:p w14:paraId="50CFB478" w14:textId="15B69797" w:rsidR="00DD7E73" w:rsidRPr="009D34F6" w:rsidRDefault="00DD7E73" w:rsidP="00242D91">
            <w:pPr>
              <w:ind w:firstLine="0"/>
              <w:jc w:val="center"/>
              <w:rPr>
                <w:rFonts w:cs="Arial"/>
                <w:szCs w:val="24"/>
              </w:rPr>
            </w:pPr>
          </w:p>
        </w:tc>
        <w:tc>
          <w:tcPr>
            <w:tcW w:w="1134" w:type="dxa"/>
          </w:tcPr>
          <w:p w14:paraId="18BDB9AB" w14:textId="77777777" w:rsidR="00DD7E73" w:rsidRPr="009D34F6" w:rsidRDefault="00DD7E73" w:rsidP="00242D91">
            <w:pPr>
              <w:ind w:firstLine="0"/>
              <w:jc w:val="center"/>
              <w:rPr>
                <w:rFonts w:cs="Arial"/>
                <w:szCs w:val="24"/>
              </w:rPr>
            </w:pPr>
          </w:p>
        </w:tc>
      </w:tr>
      <w:tr w:rsidR="00DD7E73" w:rsidRPr="009D34F6" w14:paraId="5BEA903E" w14:textId="77777777" w:rsidTr="00DD7E73">
        <w:tc>
          <w:tcPr>
            <w:tcW w:w="993" w:type="dxa"/>
          </w:tcPr>
          <w:p w14:paraId="6D2ACB36" w14:textId="7EE278B2" w:rsidR="00DD7E73" w:rsidRPr="009D34F6" w:rsidRDefault="00DD7E73" w:rsidP="00242D91">
            <w:pPr>
              <w:ind w:firstLine="0"/>
              <w:rPr>
                <w:rFonts w:cs="Arial"/>
                <w:szCs w:val="24"/>
              </w:rPr>
            </w:pPr>
            <w:r w:rsidRPr="009D34F6">
              <w:rPr>
                <w:rFonts w:cs="Arial"/>
                <w:szCs w:val="24"/>
              </w:rPr>
              <w:t>RF 011</w:t>
            </w:r>
          </w:p>
        </w:tc>
        <w:tc>
          <w:tcPr>
            <w:tcW w:w="1134" w:type="dxa"/>
          </w:tcPr>
          <w:p w14:paraId="2B785998" w14:textId="77777777" w:rsidR="00DD7E73" w:rsidRPr="009D34F6" w:rsidRDefault="00DD7E73" w:rsidP="00242D91">
            <w:pPr>
              <w:ind w:firstLine="0"/>
              <w:jc w:val="center"/>
              <w:rPr>
                <w:rFonts w:cs="Arial"/>
                <w:szCs w:val="24"/>
              </w:rPr>
            </w:pPr>
          </w:p>
        </w:tc>
        <w:tc>
          <w:tcPr>
            <w:tcW w:w="1134" w:type="dxa"/>
          </w:tcPr>
          <w:p w14:paraId="1DC2BCF9" w14:textId="140C0068" w:rsidR="00DD7E73" w:rsidRPr="009D34F6" w:rsidRDefault="00DD7E73" w:rsidP="00242D91">
            <w:pPr>
              <w:ind w:firstLine="0"/>
              <w:jc w:val="center"/>
              <w:rPr>
                <w:rFonts w:cs="Arial"/>
                <w:szCs w:val="24"/>
              </w:rPr>
            </w:pPr>
          </w:p>
        </w:tc>
        <w:tc>
          <w:tcPr>
            <w:tcW w:w="1134" w:type="dxa"/>
          </w:tcPr>
          <w:p w14:paraId="42343474" w14:textId="77777777" w:rsidR="00DD7E73" w:rsidRPr="009D34F6" w:rsidRDefault="00DD7E73" w:rsidP="00242D91">
            <w:pPr>
              <w:ind w:firstLine="0"/>
              <w:jc w:val="center"/>
              <w:rPr>
                <w:rFonts w:cs="Arial"/>
                <w:szCs w:val="24"/>
              </w:rPr>
            </w:pPr>
          </w:p>
        </w:tc>
        <w:tc>
          <w:tcPr>
            <w:tcW w:w="1276" w:type="dxa"/>
          </w:tcPr>
          <w:p w14:paraId="52D854BA" w14:textId="216531CC" w:rsidR="00DD7E73" w:rsidRPr="009D34F6" w:rsidRDefault="00DD7E73" w:rsidP="00242D91">
            <w:pPr>
              <w:ind w:firstLine="0"/>
              <w:jc w:val="center"/>
              <w:rPr>
                <w:rFonts w:cs="Arial"/>
                <w:szCs w:val="24"/>
              </w:rPr>
            </w:pPr>
          </w:p>
        </w:tc>
        <w:tc>
          <w:tcPr>
            <w:tcW w:w="1134" w:type="dxa"/>
          </w:tcPr>
          <w:p w14:paraId="2A9A9E08" w14:textId="3F5C04CF" w:rsidR="00DD7E73" w:rsidRPr="009D34F6" w:rsidRDefault="00335E7E" w:rsidP="00242D91">
            <w:pPr>
              <w:ind w:firstLine="0"/>
              <w:jc w:val="center"/>
              <w:rPr>
                <w:rFonts w:cs="Arial"/>
                <w:szCs w:val="24"/>
              </w:rPr>
            </w:pPr>
            <w:r w:rsidRPr="009D34F6">
              <w:rPr>
                <w:rFonts w:cs="Arial"/>
                <w:szCs w:val="24"/>
              </w:rPr>
              <w:t>X</w:t>
            </w:r>
          </w:p>
        </w:tc>
        <w:tc>
          <w:tcPr>
            <w:tcW w:w="1134" w:type="dxa"/>
          </w:tcPr>
          <w:p w14:paraId="50374D38" w14:textId="37614B82" w:rsidR="00DD7E73" w:rsidRPr="009D34F6" w:rsidRDefault="00DD7E73" w:rsidP="00242D91">
            <w:pPr>
              <w:ind w:firstLine="0"/>
              <w:jc w:val="center"/>
              <w:rPr>
                <w:rFonts w:cs="Arial"/>
                <w:szCs w:val="24"/>
              </w:rPr>
            </w:pPr>
          </w:p>
        </w:tc>
        <w:tc>
          <w:tcPr>
            <w:tcW w:w="1134" w:type="dxa"/>
          </w:tcPr>
          <w:p w14:paraId="2D3DCF25" w14:textId="77777777" w:rsidR="00DD7E73" w:rsidRPr="009D34F6" w:rsidRDefault="00DD7E73" w:rsidP="00242D91">
            <w:pPr>
              <w:ind w:firstLine="0"/>
              <w:jc w:val="center"/>
              <w:rPr>
                <w:rFonts w:cs="Arial"/>
                <w:szCs w:val="24"/>
              </w:rPr>
            </w:pPr>
          </w:p>
        </w:tc>
      </w:tr>
      <w:tr w:rsidR="00DD7E73" w:rsidRPr="009D34F6" w14:paraId="74010AB5" w14:textId="77777777" w:rsidTr="00DD7E73">
        <w:tc>
          <w:tcPr>
            <w:tcW w:w="993" w:type="dxa"/>
          </w:tcPr>
          <w:p w14:paraId="0566B21C" w14:textId="513D3DF9" w:rsidR="00DD7E73" w:rsidRPr="009D34F6" w:rsidRDefault="00DD7E73" w:rsidP="00242D91">
            <w:pPr>
              <w:ind w:firstLine="0"/>
              <w:rPr>
                <w:rFonts w:cs="Arial"/>
                <w:szCs w:val="24"/>
              </w:rPr>
            </w:pPr>
            <w:r w:rsidRPr="009D34F6">
              <w:rPr>
                <w:rFonts w:cs="Arial"/>
                <w:szCs w:val="24"/>
              </w:rPr>
              <w:t>RF 012</w:t>
            </w:r>
          </w:p>
        </w:tc>
        <w:tc>
          <w:tcPr>
            <w:tcW w:w="1134" w:type="dxa"/>
          </w:tcPr>
          <w:p w14:paraId="1F8FF7DC" w14:textId="77777777" w:rsidR="00DD7E73" w:rsidRPr="009D34F6" w:rsidRDefault="00DD7E73" w:rsidP="00242D91">
            <w:pPr>
              <w:ind w:firstLine="0"/>
              <w:jc w:val="center"/>
              <w:rPr>
                <w:rFonts w:cs="Arial"/>
                <w:szCs w:val="24"/>
              </w:rPr>
            </w:pPr>
          </w:p>
        </w:tc>
        <w:tc>
          <w:tcPr>
            <w:tcW w:w="1134" w:type="dxa"/>
          </w:tcPr>
          <w:p w14:paraId="4FCB9F62" w14:textId="4311DE75" w:rsidR="00DD7E73" w:rsidRPr="009D34F6" w:rsidRDefault="00DD7E73" w:rsidP="00242D91">
            <w:pPr>
              <w:ind w:firstLine="0"/>
              <w:jc w:val="center"/>
              <w:rPr>
                <w:rFonts w:cs="Arial"/>
                <w:szCs w:val="24"/>
              </w:rPr>
            </w:pPr>
          </w:p>
        </w:tc>
        <w:tc>
          <w:tcPr>
            <w:tcW w:w="1134" w:type="dxa"/>
          </w:tcPr>
          <w:p w14:paraId="42ACD93A" w14:textId="77777777" w:rsidR="00DD7E73" w:rsidRPr="009D34F6" w:rsidRDefault="00DD7E73" w:rsidP="00242D91">
            <w:pPr>
              <w:ind w:firstLine="0"/>
              <w:jc w:val="center"/>
              <w:rPr>
                <w:rFonts w:cs="Arial"/>
                <w:szCs w:val="24"/>
              </w:rPr>
            </w:pPr>
          </w:p>
        </w:tc>
        <w:tc>
          <w:tcPr>
            <w:tcW w:w="1276" w:type="dxa"/>
          </w:tcPr>
          <w:p w14:paraId="51AE49D1" w14:textId="67CD1BB5" w:rsidR="00DD7E73" w:rsidRPr="009D34F6" w:rsidRDefault="00DD7E73" w:rsidP="00242D91">
            <w:pPr>
              <w:ind w:firstLine="0"/>
              <w:jc w:val="center"/>
              <w:rPr>
                <w:rFonts w:cs="Arial"/>
                <w:szCs w:val="24"/>
              </w:rPr>
            </w:pPr>
          </w:p>
        </w:tc>
        <w:tc>
          <w:tcPr>
            <w:tcW w:w="1134" w:type="dxa"/>
          </w:tcPr>
          <w:p w14:paraId="00C75EAF" w14:textId="35C3D973" w:rsidR="00DD7E73" w:rsidRPr="009D34F6" w:rsidRDefault="00335E7E" w:rsidP="00242D91">
            <w:pPr>
              <w:ind w:firstLine="0"/>
              <w:jc w:val="center"/>
              <w:rPr>
                <w:rFonts w:cs="Arial"/>
                <w:szCs w:val="24"/>
              </w:rPr>
            </w:pPr>
            <w:r w:rsidRPr="009D34F6">
              <w:rPr>
                <w:rFonts w:cs="Arial"/>
                <w:szCs w:val="24"/>
              </w:rPr>
              <w:t>X</w:t>
            </w:r>
          </w:p>
        </w:tc>
        <w:tc>
          <w:tcPr>
            <w:tcW w:w="1134" w:type="dxa"/>
          </w:tcPr>
          <w:p w14:paraId="2652C140" w14:textId="14F9AC8F" w:rsidR="00DD7E73" w:rsidRPr="009D34F6" w:rsidRDefault="00335E7E" w:rsidP="00242D91">
            <w:pPr>
              <w:ind w:firstLine="0"/>
              <w:jc w:val="center"/>
              <w:rPr>
                <w:rFonts w:cs="Arial"/>
                <w:szCs w:val="24"/>
              </w:rPr>
            </w:pPr>
            <w:r w:rsidRPr="009D34F6">
              <w:rPr>
                <w:rFonts w:cs="Arial"/>
                <w:szCs w:val="24"/>
              </w:rPr>
              <w:t>X</w:t>
            </w:r>
          </w:p>
        </w:tc>
        <w:tc>
          <w:tcPr>
            <w:tcW w:w="1134" w:type="dxa"/>
          </w:tcPr>
          <w:p w14:paraId="417B5238" w14:textId="62D18C6D" w:rsidR="00DD7E73" w:rsidRPr="009D34F6" w:rsidRDefault="00335E7E" w:rsidP="00242D91">
            <w:pPr>
              <w:ind w:firstLine="0"/>
              <w:jc w:val="center"/>
              <w:rPr>
                <w:rFonts w:cs="Arial"/>
                <w:szCs w:val="24"/>
              </w:rPr>
            </w:pPr>
            <w:r w:rsidRPr="009D34F6">
              <w:rPr>
                <w:rFonts w:cs="Arial"/>
                <w:szCs w:val="24"/>
              </w:rPr>
              <w:t>X</w:t>
            </w:r>
          </w:p>
        </w:tc>
      </w:tr>
      <w:tr w:rsidR="00DD7E73" w:rsidRPr="009D34F6" w14:paraId="47953328" w14:textId="77777777" w:rsidTr="00DD7E73">
        <w:tc>
          <w:tcPr>
            <w:tcW w:w="993" w:type="dxa"/>
          </w:tcPr>
          <w:p w14:paraId="614C8FFB" w14:textId="357F564B" w:rsidR="00DD7E73" w:rsidRPr="009D34F6" w:rsidRDefault="00DD7E73" w:rsidP="00242D91">
            <w:pPr>
              <w:ind w:firstLine="0"/>
              <w:rPr>
                <w:rFonts w:cs="Arial"/>
                <w:szCs w:val="24"/>
              </w:rPr>
            </w:pPr>
            <w:r w:rsidRPr="009D34F6">
              <w:rPr>
                <w:rFonts w:cs="Arial"/>
                <w:szCs w:val="24"/>
              </w:rPr>
              <w:t>RF 013</w:t>
            </w:r>
          </w:p>
        </w:tc>
        <w:tc>
          <w:tcPr>
            <w:tcW w:w="1134" w:type="dxa"/>
          </w:tcPr>
          <w:p w14:paraId="21391206" w14:textId="77777777" w:rsidR="00DD7E73" w:rsidRPr="009D34F6" w:rsidRDefault="00DD7E73" w:rsidP="00242D91">
            <w:pPr>
              <w:ind w:firstLine="0"/>
              <w:jc w:val="center"/>
              <w:rPr>
                <w:rFonts w:cs="Arial"/>
                <w:szCs w:val="24"/>
              </w:rPr>
            </w:pPr>
          </w:p>
        </w:tc>
        <w:tc>
          <w:tcPr>
            <w:tcW w:w="1134" w:type="dxa"/>
          </w:tcPr>
          <w:p w14:paraId="513C67B3" w14:textId="71248617" w:rsidR="00DD7E73" w:rsidRPr="009D34F6" w:rsidRDefault="00DD7E73" w:rsidP="00242D91">
            <w:pPr>
              <w:ind w:firstLine="0"/>
              <w:jc w:val="center"/>
              <w:rPr>
                <w:rFonts w:cs="Arial"/>
                <w:szCs w:val="24"/>
              </w:rPr>
            </w:pPr>
          </w:p>
        </w:tc>
        <w:tc>
          <w:tcPr>
            <w:tcW w:w="1134" w:type="dxa"/>
          </w:tcPr>
          <w:p w14:paraId="020E17F3" w14:textId="77777777" w:rsidR="00DD7E73" w:rsidRPr="009D34F6" w:rsidRDefault="00DD7E73" w:rsidP="00242D91">
            <w:pPr>
              <w:ind w:firstLine="0"/>
              <w:jc w:val="center"/>
              <w:rPr>
                <w:rFonts w:cs="Arial"/>
                <w:szCs w:val="24"/>
              </w:rPr>
            </w:pPr>
          </w:p>
        </w:tc>
        <w:tc>
          <w:tcPr>
            <w:tcW w:w="1276" w:type="dxa"/>
          </w:tcPr>
          <w:p w14:paraId="15631DDD" w14:textId="7C16642D" w:rsidR="00DD7E73" w:rsidRPr="009D34F6" w:rsidRDefault="00DD7E73" w:rsidP="00242D91">
            <w:pPr>
              <w:ind w:firstLine="0"/>
              <w:jc w:val="center"/>
              <w:rPr>
                <w:rFonts w:cs="Arial"/>
                <w:szCs w:val="24"/>
              </w:rPr>
            </w:pPr>
          </w:p>
        </w:tc>
        <w:tc>
          <w:tcPr>
            <w:tcW w:w="1134" w:type="dxa"/>
          </w:tcPr>
          <w:p w14:paraId="2E49EBA8" w14:textId="398E666E" w:rsidR="00DD7E73" w:rsidRPr="009D34F6" w:rsidRDefault="00335E7E" w:rsidP="00242D91">
            <w:pPr>
              <w:ind w:firstLine="0"/>
              <w:jc w:val="center"/>
              <w:rPr>
                <w:rFonts w:cs="Arial"/>
                <w:szCs w:val="24"/>
              </w:rPr>
            </w:pPr>
            <w:r w:rsidRPr="009D34F6">
              <w:rPr>
                <w:rFonts w:cs="Arial"/>
                <w:szCs w:val="24"/>
              </w:rPr>
              <w:t>X</w:t>
            </w:r>
          </w:p>
        </w:tc>
        <w:tc>
          <w:tcPr>
            <w:tcW w:w="1134" w:type="dxa"/>
          </w:tcPr>
          <w:p w14:paraId="167D66FA" w14:textId="7B8812E6" w:rsidR="00DD7E73" w:rsidRPr="009D34F6" w:rsidRDefault="00DD7E73" w:rsidP="00242D91">
            <w:pPr>
              <w:ind w:firstLine="0"/>
              <w:jc w:val="center"/>
              <w:rPr>
                <w:rFonts w:cs="Arial"/>
                <w:szCs w:val="24"/>
              </w:rPr>
            </w:pPr>
          </w:p>
        </w:tc>
        <w:tc>
          <w:tcPr>
            <w:tcW w:w="1134" w:type="dxa"/>
          </w:tcPr>
          <w:p w14:paraId="3DB2D55B" w14:textId="77777777" w:rsidR="00DD7E73" w:rsidRPr="009D34F6" w:rsidRDefault="00DD7E73" w:rsidP="00242D91">
            <w:pPr>
              <w:ind w:firstLine="0"/>
              <w:jc w:val="center"/>
              <w:rPr>
                <w:rFonts w:cs="Arial"/>
                <w:szCs w:val="24"/>
              </w:rPr>
            </w:pPr>
          </w:p>
        </w:tc>
      </w:tr>
      <w:tr w:rsidR="00DD7E73" w:rsidRPr="009D34F6" w14:paraId="1D956810" w14:textId="77777777" w:rsidTr="00DD7E73">
        <w:tc>
          <w:tcPr>
            <w:tcW w:w="993" w:type="dxa"/>
          </w:tcPr>
          <w:p w14:paraId="0238D710" w14:textId="711E571B" w:rsidR="00DD7E73" w:rsidRPr="009D34F6" w:rsidRDefault="00DD7E73" w:rsidP="00242D91">
            <w:pPr>
              <w:ind w:firstLine="0"/>
              <w:rPr>
                <w:rFonts w:cs="Arial"/>
                <w:szCs w:val="24"/>
              </w:rPr>
            </w:pPr>
            <w:r w:rsidRPr="009D34F6">
              <w:rPr>
                <w:rFonts w:cs="Arial"/>
                <w:szCs w:val="24"/>
              </w:rPr>
              <w:t>RF 014</w:t>
            </w:r>
          </w:p>
        </w:tc>
        <w:tc>
          <w:tcPr>
            <w:tcW w:w="1134" w:type="dxa"/>
          </w:tcPr>
          <w:p w14:paraId="1D10513C" w14:textId="77777777" w:rsidR="00DD7E73" w:rsidRPr="009D34F6" w:rsidRDefault="00DD7E73" w:rsidP="00242D91">
            <w:pPr>
              <w:ind w:firstLine="0"/>
              <w:jc w:val="center"/>
              <w:rPr>
                <w:rFonts w:cs="Arial"/>
                <w:szCs w:val="24"/>
              </w:rPr>
            </w:pPr>
          </w:p>
        </w:tc>
        <w:tc>
          <w:tcPr>
            <w:tcW w:w="1134" w:type="dxa"/>
          </w:tcPr>
          <w:p w14:paraId="599F3290" w14:textId="257538CA" w:rsidR="00DD7E73" w:rsidRPr="009D34F6" w:rsidRDefault="00DD7E73" w:rsidP="00242D91">
            <w:pPr>
              <w:ind w:firstLine="0"/>
              <w:jc w:val="center"/>
              <w:rPr>
                <w:rFonts w:cs="Arial"/>
                <w:szCs w:val="24"/>
              </w:rPr>
            </w:pPr>
          </w:p>
        </w:tc>
        <w:tc>
          <w:tcPr>
            <w:tcW w:w="1134" w:type="dxa"/>
          </w:tcPr>
          <w:p w14:paraId="7296DE94" w14:textId="77777777" w:rsidR="00DD7E73" w:rsidRPr="009D34F6" w:rsidRDefault="00DD7E73" w:rsidP="00242D91">
            <w:pPr>
              <w:ind w:firstLine="0"/>
              <w:jc w:val="center"/>
              <w:rPr>
                <w:rFonts w:cs="Arial"/>
                <w:szCs w:val="24"/>
              </w:rPr>
            </w:pPr>
          </w:p>
        </w:tc>
        <w:tc>
          <w:tcPr>
            <w:tcW w:w="1276" w:type="dxa"/>
          </w:tcPr>
          <w:p w14:paraId="4B63AF88" w14:textId="71B973A8" w:rsidR="00DD7E73" w:rsidRPr="009D34F6" w:rsidRDefault="00DD7E73" w:rsidP="00242D91">
            <w:pPr>
              <w:ind w:firstLine="0"/>
              <w:jc w:val="center"/>
              <w:rPr>
                <w:rFonts w:cs="Arial"/>
                <w:szCs w:val="24"/>
              </w:rPr>
            </w:pPr>
          </w:p>
        </w:tc>
        <w:tc>
          <w:tcPr>
            <w:tcW w:w="1134" w:type="dxa"/>
          </w:tcPr>
          <w:p w14:paraId="5990CE88" w14:textId="77777777" w:rsidR="00DD7E73" w:rsidRPr="009D34F6" w:rsidRDefault="00DD7E73" w:rsidP="00242D91">
            <w:pPr>
              <w:ind w:firstLine="0"/>
              <w:jc w:val="center"/>
              <w:rPr>
                <w:rFonts w:cs="Arial"/>
                <w:szCs w:val="24"/>
              </w:rPr>
            </w:pPr>
          </w:p>
        </w:tc>
        <w:tc>
          <w:tcPr>
            <w:tcW w:w="1134" w:type="dxa"/>
          </w:tcPr>
          <w:p w14:paraId="4A51D07E" w14:textId="64E252D6" w:rsidR="00DD7E73" w:rsidRPr="009D34F6" w:rsidRDefault="00DD7E73" w:rsidP="00242D91">
            <w:pPr>
              <w:ind w:firstLine="0"/>
              <w:jc w:val="center"/>
              <w:rPr>
                <w:rFonts w:cs="Arial"/>
                <w:szCs w:val="24"/>
              </w:rPr>
            </w:pPr>
          </w:p>
        </w:tc>
        <w:tc>
          <w:tcPr>
            <w:tcW w:w="1134" w:type="dxa"/>
          </w:tcPr>
          <w:p w14:paraId="470E64A6" w14:textId="77777777" w:rsidR="00DD7E73" w:rsidRPr="009D34F6" w:rsidRDefault="00DD7E73" w:rsidP="00242D91">
            <w:pPr>
              <w:ind w:firstLine="0"/>
              <w:jc w:val="center"/>
              <w:rPr>
                <w:rFonts w:cs="Arial"/>
                <w:szCs w:val="24"/>
              </w:rPr>
            </w:pPr>
          </w:p>
        </w:tc>
      </w:tr>
      <w:tr w:rsidR="00DD7E73" w:rsidRPr="009D34F6" w14:paraId="6E835D0A" w14:textId="77777777" w:rsidTr="00DD7E73">
        <w:tc>
          <w:tcPr>
            <w:tcW w:w="993" w:type="dxa"/>
          </w:tcPr>
          <w:p w14:paraId="20CDAF21" w14:textId="34009B2C" w:rsidR="00DD7E73" w:rsidRPr="009D34F6" w:rsidRDefault="00DD7E73" w:rsidP="00242D91">
            <w:pPr>
              <w:ind w:firstLine="0"/>
              <w:rPr>
                <w:rFonts w:cs="Arial"/>
                <w:szCs w:val="24"/>
              </w:rPr>
            </w:pPr>
            <w:r w:rsidRPr="009D34F6">
              <w:rPr>
                <w:rFonts w:cs="Arial"/>
                <w:szCs w:val="24"/>
              </w:rPr>
              <w:t>RF 015</w:t>
            </w:r>
          </w:p>
        </w:tc>
        <w:tc>
          <w:tcPr>
            <w:tcW w:w="1134" w:type="dxa"/>
          </w:tcPr>
          <w:p w14:paraId="7ADA870F" w14:textId="77777777" w:rsidR="00DD7E73" w:rsidRPr="009D34F6" w:rsidRDefault="00DD7E73" w:rsidP="00242D91">
            <w:pPr>
              <w:ind w:firstLine="0"/>
              <w:jc w:val="center"/>
              <w:rPr>
                <w:rFonts w:cs="Arial"/>
                <w:szCs w:val="24"/>
              </w:rPr>
            </w:pPr>
          </w:p>
        </w:tc>
        <w:tc>
          <w:tcPr>
            <w:tcW w:w="1134" w:type="dxa"/>
          </w:tcPr>
          <w:p w14:paraId="0DC43612" w14:textId="160938F3" w:rsidR="00DD7E73" w:rsidRPr="009D34F6" w:rsidRDefault="00DD7E73" w:rsidP="00242D91">
            <w:pPr>
              <w:ind w:firstLine="0"/>
              <w:jc w:val="center"/>
              <w:rPr>
                <w:rFonts w:cs="Arial"/>
                <w:szCs w:val="24"/>
              </w:rPr>
            </w:pPr>
          </w:p>
        </w:tc>
        <w:tc>
          <w:tcPr>
            <w:tcW w:w="1134" w:type="dxa"/>
          </w:tcPr>
          <w:p w14:paraId="2B6669D3" w14:textId="77777777" w:rsidR="00DD7E73" w:rsidRPr="009D34F6" w:rsidRDefault="00DD7E73" w:rsidP="00242D91">
            <w:pPr>
              <w:ind w:firstLine="0"/>
              <w:jc w:val="center"/>
              <w:rPr>
                <w:rFonts w:cs="Arial"/>
                <w:szCs w:val="24"/>
              </w:rPr>
            </w:pPr>
          </w:p>
        </w:tc>
        <w:tc>
          <w:tcPr>
            <w:tcW w:w="1276" w:type="dxa"/>
          </w:tcPr>
          <w:p w14:paraId="3B5B030B" w14:textId="20E5CFED" w:rsidR="00DD7E73" w:rsidRPr="009D34F6" w:rsidRDefault="00DD7E73" w:rsidP="00242D91">
            <w:pPr>
              <w:ind w:firstLine="0"/>
              <w:jc w:val="center"/>
              <w:rPr>
                <w:rFonts w:cs="Arial"/>
                <w:szCs w:val="24"/>
              </w:rPr>
            </w:pPr>
          </w:p>
        </w:tc>
        <w:tc>
          <w:tcPr>
            <w:tcW w:w="1134" w:type="dxa"/>
          </w:tcPr>
          <w:p w14:paraId="5344DD74" w14:textId="77777777" w:rsidR="00DD7E73" w:rsidRPr="009D34F6" w:rsidRDefault="00DD7E73" w:rsidP="00242D91">
            <w:pPr>
              <w:ind w:firstLine="0"/>
              <w:jc w:val="center"/>
              <w:rPr>
                <w:rFonts w:cs="Arial"/>
                <w:szCs w:val="24"/>
              </w:rPr>
            </w:pPr>
          </w:p>
        </w:tc>
        <w:tc>
          <w:tcPr>
            <w:tcW w:w="1134" w:type="dxa"/>
          </w:tcPr>
          <w:p w14:paraId="2D9080CF" w14:textId="10EA4F43" w:rsidR="00DD7E73" w:rsidRPr="009D34F6" w:rsidRDefault="00335E7E" w:rsidP="00242D91">
            <w:pPr>
              <w:ind w:firstLine="0"/>
              <w:jc w:val="center"/>
              <w:rPr>
                <w:rFonts w:cs="Arial"/>
                <w:szCs w:val="24"/>
              </w:rPr>
            </w:pPr>
            <w:r w:rsidRPr="009D34F6">
              <w:rPr>
                <w:rFonts w:cs="Arial"/>
                <w:szCs w:val="24"/>
              </w:rPr>
              <w:t>X</w:t>
            </w:r>
          </w:p>
        </w:tc>
        <w:tc>
          <w:tcPr>
            <w:tcW w:w="1134" w:type="dxa"/>
          </w:tcPr>
          <w:p w14:paraId="15D72663" w14:textId="7A68BD18" w:rsidR="00DD7E73" w:rsidRPr="009D34F6" w:rsidRDefault="00335E7E" w:rsidP="00242D91">
            <w:pPr>
              <w:ind w:firstLine="0"/>
              <w:jc w:val="center"/>
              <w:rPr>
                <w:rFonts w:cs="Arial"/>
                <w:szCs w:val="24"/>
              </w:rPr>
            </w:pPr>
            <w:r w:rsidRPr="009D34F6">
              <w:rPr>
                <w:rFonts w:cs="Arial"/>
                <w:szCs w:val="24"/>
              </w:rPr>
              <w:t>X</w:t>
            </w:r>
          </w:p>
        </w:tc>
      </w:tr>
      <w:tr w:rsidR="00DD7E73" w:rsidRPr="009D34F6" w14:paraId="39CFEEB6" w14:textId="77777777" w:rsidTr="00DD7E73">
        <w:tc>
          <w:tcPr>
            <w:tcW w:w="993" w:type="dxa"/>
          </w:tcPr>
          <w:p w14:paraId="2179E766" w14:textId="164DC446" w:rsidR="00DD7E73" w:rsidRPr="009D34F6" w:rsidRDefault="00DD7E73" w:rsidP="00242D91">
            <w:pPr>
              <w:ind w:firstLine="0"/>
              <w:rPr>
                <w:rFonts w:cs="Arial"/>
                <w:szCs w:val="24"/>
              </w:rPr>
            </w:pPr>
            <w:r w:rsidRPr="009D34F6">
              <w:rPr>
                <w:rFonts w:cs="Arial"/>
                <w:szCs w:val="24"/>
              </w:rPr>
              <w:t>RF 016</w:t>
            </w:r>
          </w:p>
        </w:tc>
        <w:tc>
          <w:tcPr>
            <w:tcW w:w="1134" w:type="dxa"/>
          </w:tcPr>
          <w:p w14:paraId="35D30B3A" w14:textId="77777777" w:rsidR="00DD7E73" w:rsidRPr="009D34F6" w:rsidRDefault="00DD7E73" w:rsidP="00242D91">
            <w:pPr>
              <w:ind w:firstLine="0"/>
              <w:jc w:val="center"/>
              <w:rPr>
                <w:rFonts w:cs="Arial"/>
                <w:szCs w:val="24"/>
              </w:rPr>
            </w:pPr>
          </w:p>
        </w:tc>
        <w:tc>
          <w:tcPr>
            <w:tcW w:w="1134" w:type="dxa"/>
          </w:tcPr>
          <w:p w14:paraId="5CAEF295" w14:textId="2C7C40EA" w:rsidR="00DD7E73" w:rsidRPr="009D34F6" w:rsidRDefault="00DD7E73" w:rsidP="00242D91">
            <w:pPr>
              <w:ind w:firstLine="0"/>
              <w:jc w:val="center"/>
              <w:rPr>
                <w:rFonts w:cs="Arial"/>
                <w:szCs w:val="24"/>
              </w:rPr>
            </w:pPr>
          </w:p>
        </w:tc>
        <w:tc>
          <w:tcPr>
            <w:tcW w:w="1134" w:type="dxa"/>
          </w:tcPr>
          <w:p w14:paraId="19D99E63" w14:textId="77777777" w:rsidR="00DD7E73" w:rsidRPr="009D34F6" w:rsidRDefault="00DD7E73" w:rsidP="00242D91">
            <w:pPr>
              <w:ind w:firstLine="0"/>
              <w:jc w:val="center"/>
              <w:rPr>
                <w:rFonts w:cs="Arial"/>
                <w:szCs w:val="24"/>
              </w:rPr>
            </w:pPr>
          </w:p>
        </w:tc>
        <w:tc>
          <w:tcPr>
            <w:tcW w:w="1276" w:type="dxa"/>
          </w:tcPr>
          <w:p w14:paraId="3E9D1B01" w14:textId="12F69C5F" w:rsidR="00DD7E73" w:rsidRPr="009D34F6" w:rsidRDefault="00DD7E73" w:rsidP="00242D91">
            <w:pPr>
              <w:ind w:firstLine="0"/>
              <w:jc w:val="center"/>
              <w:rPr>
                <w:rFonts w:cs="Arial"/>
                <w:szCs w:val="24"/>
              </w:rPr>
            </w:pPr>
          </w:p>
        </w:tc>
        <w:tc>
          <w:tcPr>
            <w:tcW w:w="1134" w:type="dxa"/>
          </w:tcPr>
          <w:p w14:paraId="0CDFA639" w14:textId="77777777" w:rsidR="00DD7E73" w:rsidRPr="009D34F6" w:rsidRDefault="00DD7E73" w:rsidP="00242D91">
            <w:pPr>
              <w:ind w:firstLine="0"/>
              <w:jc w:val="center"/>
              <w:rPr>
                <w:rFonts w:cs="Arial"/>
                <w:szCs w:val="24"/>
              </w:rPr>
            </w:pPr>
          </w:p>
        </w:tc>
        <w:tc>
          <w:tcPr>
            <w:tcW w:w="1134" w:type="dxa"/>
          </w:tcPr>
          <w:p w14:paraId="2C21C17E" w14:textId="6A14FB3F" w:rsidR="00DD7E73" w:rsidRPr="009D34F6" w:rsidRDefault="00335E7E" w:rsidP="00242D91">
            <w:pPr>
              <w:ind w:firstLine="0"/>
              <w:jc w:val="center"/>
              <w:rPr>
                <w:rFonts w:cs="Arial"/>
                <w:szCs w:val="24"/>
              </w:rPr>
            </w:pPr>
            <w:r w:rsidRPr="009D34F6">
              <w:rPr>
                <w:rFonts w:cs="Arial"/>
                <w:szCs w:val="24"/>
              </w:rPr>
              <w:t>X</w:t>
            </w:r>
          </w:p>
        </w:tc>
        <w:tc>
          <w:tcPr>
            <w:tcW w:w="1134" w:type="dxa"/>
          </w:tcPr>
          <w:p w14:paraId="6166BC1C" w14:textId="07E7DFCF" w:rsidR="00DD7E73" w:rsidRPr="009D34F6" w:rsidRDefault="00335E7E" w:rsidP="00242D91">
            <w:pPr>
              <w:ind w:firstLine="0"/>
              <w:jc w:val="center"/>
              <w:rPr>
                <w:rFonts w:cs="Arial"/>
                <w:szCs w:val="24"/>
              </w:rPr>
            </w:pPr>
            <w:r w:rsidRPr="009D34F6">
              <w:rPr>
                <w:rFonts w:cs="Arial"/>
                <w:szCs w:val="24"/>
              </w:rPr>
              <w:t>X</w:t>
            </w:r>
          </w:p>
        </w:tc>
      </w:tr>
      <w:tr w:rsidR="00DD7E73" w:rsidRPr="009D34F6" w14:paraId="62F8CD93" w14:textId="77777777" w:rsidTr="00DD7E73">
        <w:tc>
          <w:tcPr>
            <w:tcW w:w="993" w:type="dxa"/>
          </w:tcPr>
          <w:p w14:paraId="01DF7159" w14:textId="406F6A60" w:rsidR="00DD7E73" w:rsidRPr="009D34F6" w:rsidRDefault="00DD7E73" w:rsidP="00242D91">
            <w:pPr>
              <w:ind w:firstLine="0"/>
              <w:rPr>
                <w:rFonts w:cs="Arial"/>
                <w:szCs w:val="24"/>
              </w:rPr>
            </w:pPr>
            <w:r w:rsidRPr="009D34F6">
              <w:rPr>
                <w:rFonts w:cs="Arial"/>
                <w:szCs w:val="24"/>
              </w:rPr>
              <w:t>RF 017</w:t>
            </w:r>
          </w:p>
        </w:tc>
        <w:tc>
          <w:tcPr>
            <w:tcW w:w="1134" w:type="dxa"/>
          </w:tcPr>
          <w:p w14:paraId="6C17D864" w14:textId="77777777" w:rsidR="00DD7E73" w:rsidRPr="009D34F6" w:rsidRDefault="00DD7E73" w:rsidP="00242D91">
            <w:pPr>
              <w:ind w:firstLine="0"/>
              <w:jc w:val="center"/>
              <w:rPr>
                <w:rFonts w:cs="Arial"/>
                <w:szCs w:val="24"/>
              </w:rPr>
            </w:pPr>
          </w:p>
        </w:tc>
        <w:tc>
          <w:tcPr>
            <w:tcW w:w="1134" w:type="dxa"/>
          </w:tcPr>
          <w:p w14:paraId="740C14A2" w14:textId="7C628F13" w:rsidR="00DD7E73" w:rsidRPr="009D34F6" w:rsidRDefault="00DD7E73" w:rsidP="00242D91">
            <w:pPr>
              <w:ind w:firstLine="0"/>
              <w:jc w:val="center"/>
              <w:rPr>
                <w:rFonts w:cs="Arial"/>
                <w:szCs w:val="24"/>
              </w:rPr>
            </w:pPr>
          </w:p>
        </w:tc>
        <w:tc>
          <w:tcPr>
            <w:tcW w:w="1134" w:type="dxa"/>
          </w:tcPr>
          <w:p w14:paraId="656A0C05" w14:textId="77777777" w:rsidR="00DD7E73" w:rsidRPr="009D34F6" w:rsidRDefault="00DD7E73" w:rsidP="00242D91">
            <w:pPr>
              <w:ind w:firstLine="0"/>
              <w:jc w:val="center"/>
              <w:rPr>
                <w:rFonts w:cs="Arial"/>
                <w:szCs w:val="24"/>
              </w:rPr>
            </w:pPr>
          </w:p>
        </w:tc>
        <w:tc>
          <w:tcPr>
            <w:tcW w:w="1276" w:type="dxa"/>
          </w:tcPr>
          <w:p w14:paraId="0E8078A1" w14:textId="4C9E0671" w:rsidR="00DD7E73" w:rsidRPr="009D34F6" w:rsidRDefault="00DD7E73" w:rsidP="00242D91">
            <w:pPr>
              <w:ind w:firstLine="0"/>
              <w:jc w:val="center"/>
              <w:rPr>
                <w:rFonts w:cs="Arial"/>
                <w:szCs w:val="24"/>
              </w:rPr>
            </w:pPr>
          </w:p>
        </w:tc>
        <w:tc>
          <w:tcPr>
            <w:tcW w:w="1134" w:type="dxa"/>
          </w:tcPr>
          <w:p w14:paraId="2AE4C73B" w14:textId="75B755E3" w:rsidR="00DD7E73" w:rsidRPr="009D34F6" w:rsidRDefault="00674E8F" w:rsidP="00242D91">
            <w:pPr>
              <w:ind w:firstLine="0"/>
              <w:jc w:val="center"/>
              <w:rPr>
                <w:rFonts w:cs="Arial"/>
                <w:szCs w:val="24"/>
              </w:rPr>
            </w:pPr>
            <w:r w:rsidRPr="009D34F6">
              <w:rPr>
                <w:rFonts w:cs="Arial"/>
                <w:szCs w:val="24"/>
              </w:rPr>
              <w:t>X</w:t>
            </w:r>
          </w:p>
        </w:tc>
        <w:tc>
          <w:tcPr>
            <w:tcW w:w="1134" w:type="dxa"/>
          </w:tcPr>
          <w:p w14:paraId="71A06092" w14:textId="2DE4BAC5" w:rsidR="00DD7E73" w:rsidRPr="009D34F6" w:rsidRDefault="00DD7E73" w:rsidP="00242D91">
            <w:pPr>
              <w:ind w:firstLine="0"/>
              <w:jc w:val="center"/>
              <w:rPr>
                <w:rFonts w:cs="Arial"/>
                <w:szCs w:val="24"/>
              </w:rPr>
            </w:pPr>
          </w:p>
        </w:tc>
        <w:tc>
          <w:tcPr>
            <w:tcW w:w="1134" w:type="dxa"/>
          </w:tcPr>
          <w:p w14:paraId="10482813" w14:textId="4DC6D308" w:rsidR="00DD7E73" w:rsidRPr="009D34F6" w:rsidRDefault="00DD7E73" w:rsidP="00242D91">
            <w:pPr>
              <w:ind w:firstLine="0"/>
              <w:jc w:val="center"/>
              <w:rPr>
                <w:rFonts w:cs="Arial"/>
                <w:szCs w:val="24"/>
              </w:rPr>
            </w:pPr>
          </w:p>
        </w:tc>
      </w:tr>
      <w:tr w:rsidR="00DD7E73" w:rsidRPr="009D34F6" w14:paraId="0B5BF9C6" w14:textId="77777777" w:rsidTr="00DD7E73">
        <w:tc>
          <w:tcPr>
            <w:tcW w:w="993" w:type="dxa"/>
          </w:tcPr>
          <w:p w14:paraId="1163545A" w14:textId="0D50C084" w:rsidR="00DD7E73" w:rsidRPr="009D34F6" w:rsidRDefault="00DD7E73" w:rsidP="00242D91">
            <w:pPr>
              <w:ind w:firstLine="0"/>
              <w:rPr>
                <w:rFonts w:cs="Arial"/>
                <w:szCs w:val="24"/>
              </w:rPr>
            </w:pPr>
            <w:r w:rsidRPr="009D34F6">
              <w:rPr>
                <w:rFonts w:cs="Arial"/>
                <w:szCs w:val="24"/>
              </w:rPr>
              <w:t>RF 018</w:t>
            </w:r>
          </w:p>
        </w:tc>
        <w:tc>
          <w:tcPr>
            <w:tcW w:w="1134" w:type="dxa"/>
          </w:tcPr>
          <w:p w14:paraId="3A777317" w14:textId="77777777" w:rsidR="00DD7E73" w:rsidRPr="009D34F6" w:rsidRDefault="00DD7E73" w:rsidP="00242D91">
            <w:pPr>
              <w:ind w:firstLine="0"/>
              <w:jc w:val="center"/>
              <w:rPr>
                <w:rFonts w:cs="Arial"/>
                <w:szCs w:val="24"/>
              </w:rPr>
            </w:pPr>
          </w:p>
        </w:tc>
        <w:tc>
          <w:tcPr>
            <w:tcW w:w="1134" w:type="dxa"/>
          </w:tcPr>
          <w:p w14:paraId="2AA7C81B" w14:textId="69D56458" w:rsidR="00DD7E73" w:rsidRPr="009D34F6" w:rsidRDefault="00DD7E73" w:rsidP="00242D91">
            <w:pPr>
              <w:ind w:firstLine="0"/>
              <w:jc w:val="center"/>
              <w:rPr>
                <w:rFonts w:cs="Arial"/>
                <w:szCs w:val="24"/>
              </w:rPr>
            </w:pPr>
          </w:p>
        </w:tc>
        <w:tc>
          <w:tcPr>
            <w:tcW w:w="1134" w:type="dxa"/>
          </w:tcPr>
          <w:p w14:paraId="52FA5F0E" w14:textId="77777777" w:rsidR="00DD7E73" w:rsidRPr="009D34F6" w:rsidRDefault="00DD7E73" w:rsidP="00242D91">
            <w:pPr>
              <w:ind w:firstLine="0"/>
              <w:jc w:val="center"/>
              <w:rPr>
                <w:rFonts w:cs="Arial"/>
                <w:szCs w:val="24"/>
              </w:rPr>
            </w:pPr>
          </w:p>
        </w:tc>
        <w:tc>
          <w:tcPr>
            <w:tcW w:w="1276" w:type="dxa"/>
          </w:tcPr>
          <w:p w14:paraId="01B46B42" w14:textId="305BF608" w:rsidR="00DD7E73" w:rsidRPr="009D34F6" w:rsidRDefault="00DD7E73" w:rsidP="00242D91">
            <w:pPr>
              <w:ind w:firstLine="0"/>
              <w:jc w:val="center"/>
              <w:rPr>
                <w:rFonts w:cs="Arial"/>
                <w:szCs w:val="24"/>
              </w:rPr>
            </w:pPr>
          </w:p>
        </w:tc>
        <w:tc>
          <w:tcPr>
            <w:tcW w:w="1134" w:type="dxa"/>
          </w:tcPr>
          <w:p w14:paraId="37EC598D" w14:textId="470ECD7B" w:rsidR="00DD7E73" w:rsidRPr="009D34F6" w:rsidRDefault="00674E8F" w:rsidP="00242D91">
            <w:pPr>
              <w:ind w:firstLine="0"/>
              <w:jc w:val="center"/>
              <w:rPr>
                <w:rFonts w:cs="Arial"/>
                <w:szCs w:val="24"/>
              </w:rPr>
            </w:pPr>
            <w:r w:rsidRPr="009D34F6">
              <w:rPr>
                <w:rFonts w:cs="Arial"/>
                <w:szCs w:val="24"/>
              </w:rPr>
              <w:t>X</w:t>
            </w:r>
          </w:p>
        </w:tc>
        <w:tc>
          <w:tcPr>
            <w:tcW w:w="1134" w:type="dxa"/>
          </w:tcPr>
          <w:p w14:paraId="01838657" w14:textId="6606FF5D" w:rsidR="00DD7E73" w:rsidRPr="009D34F6" w:rsidRDefault="00DD7E73" w:rsidP="00242D91">
            <w:pPr>
              <w:ind w:firstLine="0"/>
              <w:jc w:val="center"/>
              <w:rPr>
                <w:rFonts w:cs="Arial"/>
                <w:szCs w:val="24"/>
              </w:rPr>
            </w:pPr>
          </w:p>
        </w:tc>
        <w:tc>
          <w:tcPr>
            <w:tcW w:w="1134" w:type="dxa"/>
          </w:tcPr>
          <w:p w14:paraId="23936C1A" w14:textId="5C5320E9" w:rsidR="00DD7E73" w:rsidRPr="009D34F6" w:rsidRDefault="00DD7E73" w:rsidP="00242D91">
            <w:pPr>
              <w:ind w:firstLine="0"/>
              <w:jc w:val="center"/>
              <w:rPr>
                <w:rFonts w:cs="Arial"/>
                <w:szCs w:val="24"/>
              </w:rPr>
            </w:pPr>
          </w:p>
        </w:tc>
      </w:tr>
      <w:tr w:rsidR="00DD7E73" w:rsidRPr="009D34F6" w14:paraId="2A6C166B" w14:textId="77777777" w:rsidTr="00DD7E73">
        <w:tc>
          <w:tcPr>
            <w:tcW w:w="993" w:type="dxa"/>
          </w:tcPr>
          <w:p w14:paraId="6B9FB8FB" w14:textId="6DF6410C" w:rsidR="00DD7E73" w:rsidRPr="009D34F6" w:rsidRDefault="00DD7E73" w:rsidP="00242D91">
            <w:pPr>
              <w:ind w:firstLine="0"/>
              <w:rPr>
                <w:rFonts w:cs="Arial"/>
                <w:szCs w:val="24"/>
              </w:rPr>
            </w:pPr>
            <w:r w:rsidRPr="009D34F6">
              <w:rPr>
                <w:rFonts w:cs="Arial"/>
                <w:szCs w:val="24"/>
              </w:rPr>
              <w:t>RF 019</w:t>
            </w:r>
          </w:p>
        </w:tc>
        <w:tc>
          <w:tcPr>
            <w:tcW w:w="1134" w:type="dxa"/>
          </w:tcPr>
          <w:p w14:paraId="3C5D805A" w14:textId="77777777" w:rsidR="00DD7E73" w:rsidRPr="009D34F6" w:rsidRDefault="00DD7E73" w:rsidP="00242D91">
            <w:pPr>
              <w:ind w:firstLine="0"/>
              <w:jc w:val="center"/>
              <w:rPr>
                <w:rFonts w:cs="Arial"/>
                <w:szCs w:val="24"/>
              </w:rPr>
            </w:pPr>
          </w:p>
        </w:tc>
        <w:tc>
          <w:tcPr>
            <w:tcW w:w="1134" w:type="dxa"/>
          </w:tcPr>
          <w:p w14:paraId="69886157" w14:textId="1386FB25" w:rsidR="00DD7E73" w:rsidRPr="009D34F6" w:rsidRDefault="00DD7E73" w:rsidP="00242D91">
            <w:pPr>
              <w:ind w:firstLine="0"/>
              <w:jc w:val="center"/>
              <w:rPr>
                <w:rFonts w:cs="Arial"/>
                <w:szCs w:val="24"/>
              </w:rPr>
            </w:pPr>
          </w:p>
        </w:tc>
        <w:tc>
          <w:tcPr>
            <w:tcW w:w="1134" w:type="dxa"/>
          </w:tcPr>
          <w:p w14:paraId="09D9D8E6" w14:textId="77777777" w:rsidR="00DD7E73" w:rsidRPr="009D34F6" w:rsidRDefault="00DD7E73" w:rsidP="00242D91">
            <w:pPr>
              <w:ind w:firstLine="0"/>
              <w:jc w:val="center"/>
              <w:rPr>
                <w:rFonts w:cs="Arial"/>
                <w:szCs w:val="24"/>
              </w:rPr>
            </w:pPr>
          </w:p>
        </w:tc>
        <w:tc>
          <w:tcPr>
            <w:tcW w:w="1276" w:type="dxa"/>
          </w:tcPr>
          <w:p w14:paraId="300B3B45" w14:textId="6A1D873B" w:rsidR="00DD7E73" w:rsidRPr="009D34F6" w:rsidRDefault="00DD7E73" w:rsidP="00242D91">
            <w:pPr>
              <w:ind w:firstLine="0"/>
              <w:jc w:val="center"/>
              <w:rPr>
                <w:rFonts w:cs="Arial"/>
                <w:szCs w:val="24"/>
              </w:rPr>
            </w:pPr>
          </w:p>
        </w:tc>
        <w:tc>
          <w:tcPr>
            <w:tcW w:w="1134" w:type="dxa"/>
          </w:tcPr>
          <w:p w14:paraId="4D359B66" w14:textId="77777777" w:rsidR="00DD7E73" w:rsidRPr="009D34F6" w:rsidRDefault="00DD7E73" w:rsidP="00242D91">
            <w:pPr>
              <w:ind w:firstLine="0"/>
              <w:jc w:val="center"/>
              <w:rPr>
                <w:rFonts w:cs="Arial"/>
                <w:szCs w:val="24"/>
              </w:rPr>
            </w:pPr>
          </w:p>
        </w:tc>
        <w:tc>
          <w:tcPr>
            <w:tcW w:w="1134" w:type="dxa"/>
          </w:tcPr>
          <w:p w14:paraId="39ED98CA" w14:textId="01344487" w:rsidR="00DD7E73" w:rsidRPr="009D34F6" w:rsidRDefault="00DD7E73" w:rsidP="00242D91">
            <w:pPr>
              <w:ind w:firstLine="0"/>
              <w:jc w:val="center"/>
              <w:rPr>
                <w:rFonts w:cs="Arial"/>
                <w:szCs w:val="24"/>
              </w:rPr>
            </w:pPr>
          </w:p>
        </w:tc>
        <w:tc>
          <w:tcPr>
            <w:tcW w:w="1134" w:type="dxa"/>
          </w:tcPr>
          <w:p w14:paraId="45B274D0" w14:textId="77777777" w:rsidR="00DD7E73" w:rsidRPr="009D34F6" w:rsidRDefault="00DD7E73" w:rsidP="00242D91">
            <w:pPr>
              <w:ind w:firstLine="0"/>
              <w:jc w:val="center"/>
              <w:rPr>
                <w:rFonts w:cs="Arial"/>
                <w:szCs w:val="24"/>
              </w:rPr>
            </w:pPr>
          </w:p>
        </w:tc>
      </w:tr>
      <w:tr w:rsidR="00DD7E73" w:rsidRPr="009D34F6" w14:paraId="4F8DEE75" w14:textId="77777777" w:rsidTr="00DD7E73">
        <w:tc>
          <w:tcPr>
            <w:tcW w:w="993" w:type="dxa"/>
          </w:tcPr>
          <w:p w14:paraId="11CE2F4D" w14:textId="1B2A52F0" w:rsidR="00DD7E73" w:rsidRPr="009D34F6" w:rsidRDefault="00DD7E73" w:rsidP="00242D91">
            <w:pPr>
              <w:ind w:firstLine="0"/>
              <w:rPr>
                <w:rFonts w:cs="Arial"/>
                <w:szCs w:val="24"/>
              </w:rPr>
            </w:pPr>
            <w:r w:rsidRPr="009D34F6">
              <w:rPr>
                <w:rFonts w:cs="Arial"/>
                <w:szCs w:val="24"/>
              </w:rPr>
              <w:t>RF 020</w:t>
            </w:r>
          </w:p>
        </w:tc>
        <w:tc>
          <w:tcPr>
            <w:tcW w:w="1134" w:type="dxa"/>
          </w:tcPr>
          <w:p w14:paraId="46551A7D" w14:textId="77777777" w:rsidR="00DD7E73" w:rsidRPr="009D34F6" w:rsidRDefault="00DD7E73" w:rsidP="00242D91">
            <w:pPr>
              <w:ind w:firstLine="0"/>
              <w:jc w:val="center"/>
              <w:rPr>
                <w:rFonts w:cs="Arial"/>
                <w:szCs w:val="24"/>
              </w:rPr>
            </w:pPr>
          </w:p>
        </w:tc>
        <w:tc>
          <w:tcPr>
            <w:tcW w:w="1134" w:type="dxa"/>
          </w:tcPr>
          <w:p w14:paraId="2DF95CF7" w14:textId="6A11C23A" w:rsidR="00DD7E73" w:rsidRPr="009D34F6" w:rsidRDefault="00DD7E73" w:rsidP="00242D91">
            <w:pPr>
              <w:ind w:firstLine="0"/>
              <w:jc w:val="center"/>
              <w:rPr>
                <w:rFonts w:cs="Arial"/>
                <w:szCs w:val="24"/>
              </w:rPr>
            </w:pPr>
          </w:p>
        </w:tc>
        <w:tc>
          <w:tcPr>
            <w:tcW w:w="1134" w:type="dxa"/>
          </w:tcPr>
          <w:p w14:paraId="35151012" w14:textId="77777777" w:rsidR="00DD7E73" w:rsidRPr="009D34F6" w:rsidRDefault="00DD7E73" w:rsidP="00242D91">
            <w:pPr>
              <w:ind w:firstLine="0"/>
              <w:jc w:val="center"/>
              <w:rPr>
                <w:rFonts w:cs="Arial"/>
                <w:szCs w:val="24"/>
              </w:rPr>
            </w:pPr>
          </w:p>
        </w:tc>
        <w:tc>
          <w:tcPr>
            <w:tcW w:w="1276" w:type="dxa"/>
          </w:tcPr>
          <w:p w14:paraId="52703EDB" w14:textId="0562A9B4" w:rsidR="00DD7E73" w:rsidRPr="009D34F6" w:rsidRDefault="00DD7E73" w:rsidP="00242D91">
            <w:pPr>
              <w:ind w:firstLine="0"/>
              <w:jc w:val="center"/>
              <w:rPr>
                <w:rFonts w:cs="Arial"/>
                <w:szCs w:val="24"/>
              </w:rPr>
            </w:pPr>
          </w:p>
        </w:tc>
        <w:tc>
          <w:tcPr>
            <w:tcW w:w="1134" w:type="dxa"/>
          </w:tcPr>
          <w:p w14:paraId="7C071826" w14:textId="77777777" w:rsidR="00DD7E73" w:rsidRPr="009D34F6" w:rsidRDefault="00DD7E73" w:rsidP="00242D91">
            <w:pPr>
              <w:ind w:firstLine="0"/>
              <w:jc w:val="center"/>
              <w:rPr>
                <w:rFonts w:cs="Arial"/>
                <w:szCs w:val="24"/>
              </w:rPr>
            </w:pPr>
          </w:p>
        </w:tc>
        <w:tc>
          <w:tcPr>
            <w:tcW w:w="1134" w:type="dxa"/>
          </w:tcPr>
          <w:p w14:paraId="37282A35" w14:textId="1C978647" w:rsidR="00DD7E73" w:rsidRPr="009D34F6" w:rsidRDefault="00DD7E73" w:rsidP="00242D91">
            <w:pPr>
              <w:ind w:firstLine="0"/>
              <w:jc w:val="center"/>
              <w:rPr>
                <w:rFonts w:cs="Arial"/>
                <w:szCs w:val="24"/>
              </w:rPr>
            </w:pPr>
          </w:p>
        </w:tc>
        <w:tc>
          <w:tcPr>
            <w:tcW w:w="1134" w:type="dxa"/>
          </w:tcPr>
          <w:p w14:paraId="0793665A" w14:textId="77777777" w:rsidR="00DD7E73" w:rsidRPr="009D34F6" w:rsidRDefault="00DD7E73" w:rsidP="00242D91">
            <w:pPr>
              <w:ind w:firstLine="0"/>
              <w:jc w:val="center"/>
              <w:rPr>
                <w:rFonts w:cs="Arial"/>
                <w:szCs w:val="24"/>
              </w:rPr>
            </w:pPr>
          </w:p>
        </w:tc>
      </w:tr>
      <w:tr w:rsidR="00DD7E73" w:rsidRPr="009D34F6" w14:paraId="56F5EFBB" w14:textId="77777777" w:rsidTr="00DD7E73">
        <w:tc>
          <w:tcPr>
            <w:tcW w:w="993" w:type="dxa"/>
          </w:tcPr>
          <w:p w14:paraId="6CECF4CD" w14:textId="41BC721E" w:rsidR="00DD7E73" w:rsidRPr="009D34F6" w:rsidRDefault="00DD7E73" w:rsidP="00242D91">
            <w:pPr>
              <w:ind w:firstLine="0"/>
              <w:rPr>
                <w:rFonts w:cs="Arial"/>
                <w:szCs w:val="24"/>
              </w:rPr>
            </w:pPr>
            <w:r w:rsidRPr="009D34F6">
              <w:rPr>
                <w:rFonts w:cs="Arial"/>
                <w:szCs w:val="24"/>
              </w:rPr>
              <w:t>RF 021</w:t>
            </w:r>
          </w:p>
        </w:tc>
        <w:tc>
          <w:tcPr>
            <w:tcW w:w="1134" w:type="dxa"/>
          </w:tcPr>
          <w:p w14:paraId="19438D54" w14:textId="77777777" w:rsidR="00DD7E73" w:rsidRPr="009D34F6" w:rsidRDefault="00DD7E73" w:rsidP="00242D91">
            <w:pPr>
              <w:ind w:firstLine="0"/>
              <w:jc w:val="center"/>
              <w:rPr>
                <w:rFonts w:cs="Arial"/>
                <w:szCs w:val="24"/>
              </w:rPr>
            </w:pPr>
          </w:p>
        </w:tc>
        <w:tc>
          <w:tcPr>
            <w:tcW w:w="1134" w:type="dxa"/>
          </w:tcPr>
          <w:p w14:paraId="5978417A" w14:textId="49E60B12" w:rsidR="00DD7E73" w:rsidRPr="009D34F6" w:rsidRDefault="00DD7E73" w:rsidP="00242D91">
            <w:pPr>
              <w:ind w:firstLine="0"/>
              <w:jc w:val="center"/>
              <w:rPr>
                <w:rFonts w:cs="Arial"/>
                <w:szCs w:val="24"/>
              </w:rPr>
            </w:pPr>
          </w:p>
        </w:tc>
        <w:tc>
          <w:tcPr>
            <w:tcW w:w="1134" w:type="dxa"/>
          </w:tcPr>
          <w:p w14:paraId="65988CCD" w14:textId="77777777" w:rsidR="00DD7E73" w:rsidRPr="009D34F6" w:rsidRDefault="00DD7E73" w:rsidP="00242D91">
            <w:pPr>
              <w:ind w:firstLine="0"/>
              <w:jc w:val="center"/>
              <w:rPr>
                <w:rFonts w:cs="Arial"/>
                <w:szCs w:val="24"/>
              </w:rPr>
            </w:pPr>
          </w:p>
        </w:tc>
        <w:tc>
          <w:tcPr>
            <w:tcW w:w="1276" w:type="dxa"/>
          </w:tcPr>
          <w:p w14:paraId="7574B976" w14:textId="0416466E" w:rsidR="00DD7E73" w:rsidRPr="009D34F6" w:rsidRDefault="00DD7E73" w:rsidP="00242D91">
            <w:pPr>
              <w:ind w:firstLine="0"/>
              <w:jc w:val="center"/>
              <w:rPr>
                <w:rFonts w:cs="Arial"/>
                <w:szCs w:val="24"/>
              </w:rPr>
            </w:pPr>
          </w:p>
        </w:tc>
        <w:tc>
          <w:tcPr>
            <w:tcW w:w="1134" w:type="dxa"/>
          </w:tcPr>
          <w:p w14:paraId="3B06DDA6" w14:textId="77777777" w:rsidR="00DD7E73" w:rsidRPr="009D34F6" w:rsidRDefault="00DD7E73" w:rsidP="00242D91">
            <w:pPr>
              <w:ind w:firstLine="0"/>
              <w:jc w:val="center"/>
              <w:rPr>
                <w:rFonts w:cs="Arial"/>
                <w:szCs w:val="24"/>
              </w:rPr>
            </w:pPr>
          </w:p>
        </w:tc>
        <w:tc>
          <w:tcPr>
            <w:tcW w:w="1134" w:type="dxa"/>
          </w:tcPr>
          <w:p w14:paraId="19FBE366" w14:textId="37365926" w:rsidR="00DD7E73" w:rsidRPr="009D34F6" w:rsidRDefault="00DD7E73" w:rsidP="00242D91">
            <w:pPr>
              <w:ind w:firstLine="0"/>
              <w:jc w:val="center"/>
              <w:rPr>
                <w:rFonts w:cs="Arial"/>
                <w:szCs w:val="24"/>
              </w:rPr>
            </w:pPr>
          </w:p>
        </w:tc>
        <w:tc>
          <w:tcPr>
            <w:tcW w:w="1134" w:type="dxa"/>
          </w:tcPr>
          <w:p w14:paraId="36EAE235" w14:textId="77777777" w:rsidR="00DD7E73" w:rsidRPr="009D34F6" w:rsidRDefault="00DD7E73" w:rsidP="00242D91">
            <w:pPr>
              <w:ind w:firstLine="0"/>
              <w:jc w:val="center"/>
              <w:rPr>
                <w:rFonts w:cs="Arial"/>
                <w:szCs w:val="24"/>
              </w:rPr>
            </w:pPr>
          </w:p>
        </w:tc>
      </w:tr>
      <w:tr w:rsidR="00DD7E73" w:rsidRPr="009D34F6" w14:paraId="7ACFCE08" w14:textId="77777777" w:rsidTr="00DD7E73">
        <w:tc>
          <w:tcPr>
            <w:tcW w:w="993" w:type="dxa"/>
          </w:tcPr>
          <w:p w14:paraId="6F100A8A" w14:textId="7572B3D3" w:rsidR="00DD7E73" w:rsidRPr="009D34F6" w:rsidRDefault="00DD7E73" w:rsidP="00242D91">
            <w:pPr>
              <w:ind w:firstLine="0"/>
              <w:rPr>
                <w:rFonts w:cs="Arial"/>
                <w:szCs w:val="24"/>
              </w:rPr>
            </w:pPr>
            <w:r w:rsidRPr="009D34F6">
              <w:rPr>
                <w:rFonts w:cs="Arial"/>
                <w:szCs w:val="24"/>
              </w:rPr>
              <w:t>RF 022</w:t>
            </w:r>
          </w:p>
        </w:tc>
        <w:tc>
          <w:tcPr>
            <w:tcW w:w="1134" w:type="dxa"/>
          </w:tcPr>
          <w:p w14:paraId="1F495A32" w14:textId="77777777" w:rsidR="00DD7E73" w:rsidRPr="009D34F6" w:rsidRDefault="00DD7E73" w:rsidP="00242D91">
            <w:pPr>
              <w:ind w:firstLine="0"/>
              <w:jc w:val="center"/>
              <w:rPr>
                <w:rFonts w:cs="Arial"/>
                <w:szCs w:val="24"/>
              </w:rPr>
            </w:pPr>
          </w:p>
        </w:tc>
        <w:tc>
          <w:tcPr>
            <w:tcW w:w="1134" w:type="dxa"/>
          </w:tcPr>
          <w:p w14:paraId="557145C0" w14:textId="4F91968C" w:rsidR="00DD7E73" w:rsidRPr="009D34F6" w:rsidRDefault="00DD7E73" w:rsidP="00242D91">
            <w:pPr>
              <w:ind w:firstLine="0"/>
              <w:jc w:val="center"/>
              <w:rPr>
                <w:rFonts w:cs="Arial"/>
                <w:szCs w:val="24"/>
              </w:rPr>
            </w:pPr>
          </w:p>
        </w:tc>
        <w:tc>
          <w:tcPr>
            <w:tcW w:w="1134" w:type="dxa"/>
          </w:tcPr>
          <w:p w14:paraId="4C640615" w14:textId="77777777" w:rsidR="00DD7E73" w:rsidRPr="009D34F6" w:rsidRDefault="00DD7E73" w:rsidP="00242D91">
            <w:pPr>
              <w:ind w:firstLine="0"/>
              <w:jc w:val="center"/>
              <w:rPr>
                <w:rFonts w:cs="Arial"/>
                <w:szCs w:val="24"/>
              </w:rPr>
            </w:pPr>
          </w:p>
        </w:tc>
        <w:tc>
          <w:tcPr>
            <w:tcW w:w="1276" w:type="dxa"/>
          </w:tcPr>
          <w:p w14:paraId="758DBF46" w14:textId="285E8012" w:rsidR="00DD7E73" w:rsidRPr="009D34F6" w:rsidRDefault="00DD7E73" w:rsidP="00242D91">
            <w:pPr>
              <w:ind w:firstLine="0"/>
              <w:jc w:val="center"/>
              <w:rPr>
                <w:rFonts w:cs="Arial"/>
                <w:szCs w:val="24"/>
              </w:rPr>
            </w:pPr>
          </w:p>
        </w:tc>
        <w:tc>
          <w:tcPr>
            <w:tcW w:w="1134" w:type="dxa"/>
          </w:tcPr>
          <w:p w14:paraId="5B2F33CC" w14:textId="52EE6A9E" w:rsidR="00DD7E73" w:rsidRPr="009D34F6" w:rsidRDefault="00674E8F" w:rsidP="00242D91">
            <w:pPr>
              <w:ind w:firstLine="0"/>
              <w:jc w:val="center"/>
              <w:rPr>
                <w:rFonts w:cs="Arial"/>
                <w:szCs w:val="24"/>
              </w:rPr>
            </w:pPr>
            <w:r w:rsidRPr="009D34F6">
              <w:rPr>
                <w:rFonts w:cs="Arial"/>
                <w:szCs w:val="24"/>
              </w:rPr>
              <w:t>X</w:t>
            </w:r>
          </w:p>
        </w:tc>
        <w:tc>
          <w:tcPr>
            <w:tcW w:w="1134" w:type="dxa"/>
          </w:tcPr>
          <w:p w14:paraId="59EFC92E" w14:textId="1171F0CA" w:rsidR="00DD7E73" w:rsidRPr="009D34F6" w:rsidRDefault="00DD7E73" w:rsidP="00242D91">
            <w:pPr>
              <w:ind w:firstLine="0"/>
              <w:jc w:val="center"/>
              <w:rPr>
                <w:rFonts w:cs="Arial"/>
                <w:szCs w:val="24"/>
              </w:rPr>
            </w:pPr>
          </w:p>
        </w:tc>
        <w:tc>
          <w:tcPr>
            <w:tcW w:w="1134" w:type="dxa"/>
          </w:tcPr>
          <w:p w14:paraId="2BF7678C" w14:textId="77777777" w:rsidR="00DD7E73" w:rsidRPr="009D34F6" w:rsidRDefault="00DD7E73" w:rsidP="00242D91">
            <w:pPr>
              <w:ind w:firstLine="0"/>
              <w:jc w:val="center"/>
              <w:rPr>
                <w:rFonts w:cs="Arial"/>
                <w:szCs w:val="24"/>
              </w:rPr>
            </w:pPr>
          </w:p>
        </w:tc>
      </w:tr>
      <w:tr w:rsidR="00DD7E73" w:rsidRPr="009D34F6" w14:paraId="60667A72" w14:textId="77777777" w:rsidTr="00DD7E73">
        <w:tc>
          <w:tcPr>
            <w:tcW w:w="993" w:type="dxa"/>
          </w:tcPr>
          <w:p w14:paraId="3E523937" w14:textId="4C699811" w:rsidR="00DD7E73" w:rsidRPr="009D34F6" w:rsidRDefault="00DD7E73" w:rsidP="00242D91">
            <w:pPr>
              <w:ind w:firstLine="0"/>
              <w:rPr>
                <w:rFonts w:cs="Arial"/>
                <w:szCs w:val="24"/>
              </w:rPr>
            </w:pPr>
            <w:r w:rsidRPr="009D34F6">
              <w:rPr>
                <w:rFonts w:cs="Arial"/>
                <w:szCs w:val="24"/>
              </w:rPr>
              <w:t>RF 023</w:t>
            </w:r>
          </w:p>
        </w:tc>
        <w:tc>
          <w:tcPr>
            <w:tcW w:w="1134" w:type="dxa"/>
          </w:tcPr>
          <w:p w14:paraId="4E82FF7C" w14:textId="77777777" w:rsidR="00DD7E73" w:rsidRPr="009D34F6" w:rsidRDefault="00DD7E73" w:rsidP="00242D91">
            <w:pPr>
              <w:ind w:firstLine="0"/>
              <w:jc w:val="center"/>
              <w:rPr>
                <w:rFonts w:cs="Arial"/>
                <w:szCs w:val="24"/>
              </w:rPr>
            </w:pPr>
          </w:p>
        </w:tc>
        <w:tc>
          <w:tcPr>
            <w:tcW w:w="1134" w:type="dxa"/>
          </w:tcPr>
          <w:p w14:paraId="7369CC84" w14:textId="5C15E1C4" w:rsidR="00DD7E73" w:rsidRPr="009D34F6" w:rsidRDefault="00DD7E73" w:rsidP="00242D91">
            <w:pPr>
              <w:ind w:firstLine="0"/>
              <w:jc w:val="center"/>
              <w:rPr>
                <w:rFonts w:cs="Arial"/>
                <w:szCs w:val="24"/>
              </w:rPr>
            </w:pPr>
          </w:p>
        </w:tc>
        <w:tc>
          <w:tcPr>
            <w:tcW w:w="1134" w:type="dxa"/>
          </w:tcPr>
          <w:p w14:paraId="1FCA2338" w14:textId="77777777" w:rsidR="00DD7E73" w:rsidRPr="009D34F6" w:rsidRDefault="00DD7E73" w:rsidP="00242D91">
            <w:pPr>
              <w:ind w:firstLine="0"/>
              <w:jc w:val="center"/>
              <w:rPr>
                <w:rFonts w:cs="Arial"/>
                <w:szCs w:val="24"/>
              </w:rPr>
            </w:pPr>
          </w:p>
        </w:tc>
        <w:tc>
          <w:tcPr>
            <w:tcW w:w="1276" w:type="dxa"/>
          </w:tcPr>
          <w:p w14:paraId="3CD7E67B" w14:textId="344A41C6" w:rsidR="00DD7E73" w:rsidRPr="009D34F6" w:rsidRDefault="00DD7E73" w:rsidP="00242D91">
            <w:pPr>
              <w:ind w:firstLine="0"/>
              <w:jc w:val="center"/>
              <w:rPr>
                <w:rFonts w:cs="Arial"/>
                <w:szCs w:val="24"/>
              </w:rPr>
            </w:pPr>
          </w:p>
        </w:tc>
        <w:tc>
          <w:tcPr>
            <w:tcW w:w="1134" w:type="dxa"/>
          </w:tcPr>
          <w:p w14:paraId="6B5271A5" w14:textId="543D4445" w:rsidR="00DD7E73" w:rsidRPr="009D34F6" w:rsidRDefault="00674E8F" w:rsidP="00242D91">
            <w:pPr>
              <w:ind w:firstLine="0"/>
              <w:jc w:val="center"/>
              <w:rPr>
                <w:rFonts w:cs="Arial"/>
                <w:szCs w:val="24"/>
              </w:rPr>
            </w:pPr>
            <w:r w:rsidRPr="009D34F6">
              <w:rPr>
                <w:rFonts w:cs="Arial"/>
                <w:szCs w:val="24"/>
              </w:rPr>
              <w:t>X</w:t>
            </w:r>
          </w:p>
        </w:tc>
        <w:tc>
          <w:tcPr>
            <w:tcW w:w="1134" w:type="dxa"/>
          </w:tcPr>
          <w:p w14:paraId="41B1C058" w14:textId="3CE2FEB6" w:rsidR="00DD7E73" w:rsidRPr="009D34F6" w:rsidRDefault="00DD7E73" w:rsidP="00242D91">
            <w:pPr>
              <w:ind w:firstLine="0"/>
              <w:jc w:val="center"/>
              <w:rPr>
                <w:rFonts w:cs="Arial"/>
                <w:szCs w:val="24"/>
              </w:rPr>
            </w:pPr>
          </w:p>
        </w:tc>
        <w:tc>
          <w:tcPr>
            <w:tcW w:w="1134" w:type="dxa"/>
          </w:tcPr>
          <w:p w14:paraId="01B30203" w14:textId="77777777" w:rsidR="00DD7E73" w:rsidRPr="009D34F6" w:rsidRDefault="00DD7E73" w:rsidP="00242D91">
            <w:pPr>
              <w:ind w:firstLine="0"/>
              <w:jc w:val="center"/>
              <w:rPr>
                <w:rFonts w:cs="Arial"/>
                <w:szCs w:val="24"/>
              </w:rPr>
            </w:pPr>
          </w:p>
        </w:tc>
      </w:tr>
      <w:tr w:rsidR="00DD7E73" w:rsidRPr="009D34F6" w14:paraId="2EFB0523" w14:textId="77777777" w:rsidTr="00DD7E73">
        <w:tc>
          <w:tcPr>
            <w:tcW w:w="993" w:type="dxa"/>
          </w:tcPr>
          <w:p w14:paraId="4B5498F6" w14:textId="09FBAC1B" w:rsidR="00DD7E73" w:rsidRPr="009D34F6" w:rsidRDefault="00DD7E73" w:rsidP="00242D91">
            <w:pPr>
              <w:ind w:firstLine="0"/>
              <w:rPr>
                <w:rFonts w:cs="Arial"/>
                <w:szCs w:val="24"/>
              </w:rPr>
            </w:pPr>
            <w:r w:rsidRPr="009D34F6">
              <w:rPr>
                <w:rFonts w:cs="Arial"/>
                <w:szCs w:val="24"/>
              </w:rPr>
              <w:t>RF 024</w:t>
            </w:r>
          </w:p>
        </w:tc>
        <w:tc>
          <w:tcPr>
            <w:tcW w:w="1134" w:type="dxa"/>
          </w:tcPr>
          <w:p w14:paraId="3A2AF8BC" w14:textId="77777777" w:rsidR="00DD7E73" w:rsidRPr="009D34F6" w:rsidRDefault="00DD7E73" w:rsidP="00242D91">
            <w:pPr>
              <w:ind w:firstLine="0"/>
              <w:jc w:val="center"/>
              <w:rPr>
                <w:rFonts w:cs="Arial"/>
                <w:szCs w:val="24"/>
              </w:rPr>
            </w:pPr>
          </w:p>
        </w:tc>
        <w:tc>
          <w:tcPr>
            <w:tcW w:w="1134" w:type="dxa"/>
          </w:tcPr>
          <w:p w14:paraId="077CFE45" w14:textId="12900560" w:rsidR="00DD7E73" w:rsidRPr="009D34F6" w:rsidRDefault="00DD7E73" w:rsidP="00242D91">
            <w:pPr>
              <w:ind w:firstLine="0"/>
              <w:jc w:val="center"/>
              <w:rPr>
                <w:rFonts w:cs="Arial"/>
                <w:szCs w:val="24"/>
              </w:rPr>
            </w:pPr>
          </w:p>
        </w:tc>
        <w:tc>
          <w:tcPr>
            <w:tcW w:w="1134" w:type="dxa"/>
          </w:tcPr>
          <w:p w14:paraId="66D6C5E4" w14:textId="77777777" w:rsidR="00DD7E73" w:rsidRPr="009D34F6" w:rsidRDefault="00DD7E73" w:rsidP="00242D91">
            <w:pPr>
              <w:ind w:firstLine="0"/>
              <w:jc w:val="center"/>
              <w:rPr>
                <w:rFonts w:cs="Arial"/>
                <w:szCs w:val="24"/>
              </w:rPr>
            </w:pPr>
          </w:p>
        </w:tc>
        <w:tc>
          <w:tcPr>
            <w:tcW w:w="1276" w:type="dxa"/>
          </w:tcPr>
          <w:p w14:paraId="61335BEE" w14:textId="28B5F077" w:rsidR="00DD7E73" w:rsidRPr="009D34F6" w:rsidRDefault="00DD7E73" w:rsidP="00242D91">
            <w:pPr>
              <w:ind w:firstLine="0"/>
              <w:jc w:val="center"/>
              <w:rPr>
                <w:rFonts w:cs="Arial"/>
                <w:szCs w:val="24"/>
              </w:rPr>
            </w:pPr>
          </w:p>
        </w:tc>
        <w:tc>
          <w:tcPr>
            <w:tcW w:w="1134" w:type="dxa"/>
          </w:tcPr>
          <w:p w14:paraId="7C800254" w14:textId="1E2C4B96" w:rsidR="00DD7E73" w:rsidRPr="009D34F6" w:rsidRDefault="00674E8F" w:rsidP="00242D91">
            <w:pPr>
              <w:ind w:firstLine="0"/>
              <w:jc w:val="center"/>
              <w:rPr>
                <w:rFonts w:cs="Arial"/>
                <w:szCs w:val="24"/>
              </w:rPr>
            </w:pPr>
            <w:r w:rsidRPr="009D34F6">
              <w:rPr>
                <w:rFonts w:cs="Arial"/>
                <w:szCs w:val="24"/>
              </w:rPr>
              <w:t>X</w:t>
            </w:r>
          </w:p>
        </w:tc>
        <w:tc>
          <w:tcPr>
            <w:tcW w:w="1134" w:type="dxa"/>
          </w:tcPr>
          <w:p w14:paraId="0A5AA284" w14:textId="54DEA580" w:rsidR="00DD7E73" w:rsidRPr="009D34F6" w:rsidRDefault="00DD7E73" w:rsidP="00242D91">
            <w:pPr>
              <w:ind w:firstLine="0"/>
              <w:jc w:val="center"/>
              <w:rPr>
                <w:rFonts w:cs="Arial"/>
                <w:szCs w:val="24"/>
              </w:rPr>
            </w:pPr>
          </w:p>
        </w:tc>
        <w:tc>
          <w:tcPr>
            <w:tcW w:w="1134" w:type="dxa"/>
          </w:tcPr>
          <w:p w14:paraId="60151B05" w14:textId="77777777" w:rsidR="00DD7E73" w:rsidRPr="009D34F6" w:rsidRDefault="00DD7E73" w:rsidP="00242D91">
            <w:pPr>
              <w:ind w:firstLine="0"/>
              <w:jc w:val="center"/>
              <w:rPr>
                <w:rFonts w:cs="Arial"/>
                <w:szCs w:val="24"/>
              </w:rPr>
            </w:pPr>
          </w:p>
        </w:tc>
      </w:tr>
      <w:tr w:rsidR="00DD7E73" w:rsidRPr="009D34F6" w14:paraId="4FBBFD6C" w14:textId="77777777" w:rsidTr="00DD7E73">
        <w:tc>
          <w:tcPr>
            <w:tcW w:w="993" w:type="dxa"/>
          </w:tcPr>
          <w:p w14:paraId="69080210" w14:textId="170638D1" w:rsidR="00DD7E73" w:rsidRPr="009D34F6" w:rsidRDefault="00DD7E73" w:rsidP="00242D91">
            <w:pPr>
              <w:ind w:firstLine="0"/>
              <w:rPr>
                <w:rFonts w:cs="Arial"/>
                <w:szCs w:val="24"/>
              </w:rPr>
            </w:pPr>
            <w:r w:rsidRPr="009D34F6">
              <w:rPr>
                <w:rFonts w:cs="Arial"/>
                <w:szCs w:val="24"/>
              </w:rPr>
              <w:t>RF 025</w:t>
            </w:r>
          </w:p>
        </w:tc>
        <w:tc>
          <w:tcPr>
            <w:tcW w:w="1134" w:type="dxa"/>
          </w:tcPr>
          <w:p w14:paraId="7C479B2B" w14:textId="77777777" w:rsidR="00DD7E73" w:rsidRPr="009D34F6" w:rsidRDefault="00DD7E73" w:rsidP="00242D91">
            <w:pPr>
              <w:ind w:firstLine="0"/>
              <w:jc w:val="center"/>
              <w:rPr>
                <w:rFonts w:cs="Arial"/>
                <w:szCs w:val="24"/>
              </w:rPr>
            </w:pPr>
          </w:p>
        </w:tc>
        <w:tc>
          <w:tcPr>
            <w:tcW w:w="1134" w:type="dxa"/>
          </w:tcPr>
          <w:p w14:paraId="73441153" w14:textId="1D951B5E" w:rsidR="00DD7E73" w:rsidRPr="009D34F6" w:rsidRDefault="00DD7E73" w:rsidP="00242D91">
            <w:pPr>
              <w:ind w:firstLine="0"/>
              <w:jc w:val="center"/>
              <w:rPr>
                <w:rFonts w:cs="Arial"/>
                <w:szCs w:val="24"/>
              </w:rPr>
            </w:pPr>
          </w:p>
        </w:tc>
        <w:tc>
          <w:tcPr>
            <w:tcW w:w="1134" w:type="dxa"/>
          </w:tcPr>
          <w:p w14:paraId="433D00BE" w14:textId="77777777" w:rsidR="00DD7E73" w:rsidRPr="009D34F6" w:rsidRDefault="00DD7E73" w:rsidP="00242D91">
            <w:pPr>
              <w:ind w:firstLine="0"/>
              <w:jc w:val="center"/>
              <w:rPr>
                <w:rFonts w:cs="Arial"/>
                <w:szCs w:val="24"/>
              </w:rPr>
            </w:pPr>
          </w:p>
        </w:tc>
        <w:tc>
          <w:tcPr>
            <w:tcW w:w="1276" w:type="dxa"/>
          </w:tcPr>
          <w:p w14:paraId="1559A47A" w14:textId="5872B2AA" w:rsidR="00DD7E73" w:rsidRPr="009D34F6" w:rsidRDefault="00DD7E73" w:rsidP="00242D91">
            <w:pPr>
              <w:ind w:firstLine="0"/>
              <w:jc w:val="center"/>
              <w:rPr>
                <w:rFonts w:cs="Arial"/>
                <w:szCs w:val="24"/>
              </w:rPr>
            </w:pPr>
          </w:p>
        </w:tc>
        <w:tc>
          <w:tcPr>
            <w:tcW w:w="1134" w:type="dxa"/>
          </w:tcPr>
          <w:p w14:paraId="7D4F3035" w14:textId="5C4A4465" w:rsidR="00DD7E73" w:rsidRPr="009D34F6" w:rsidRDefault="00674E8F" w:rsidP="00242D91">
            <w:pPr>
              <w:ind w:firstLine="0"/>
              <w:jc w:val="center"/>
              <w:rPr>
                <w:rFonts w:cs="Arial"/>
                <w:szCs w:val="24"/>
              </w:rPr>
            </w:pPr>
            <w:r w:rsidRPr="009D34F6">
              <w:rPr>
                <w:rFonts w:cs="Arial"/>
                <w:szCs w:val="24"/>
              </w:rPr>
              <w:t>X</w:t>
            </w:r>
          </w:p>
        </w:tc>
        <w:tc>
          <w:tcPr>
            <w:tcW w:w="1134" w:type="dxa"/>
          </w:tcPr>
          <w:p w14:paraId="2B079199" w14:textId="55E640C2" w:rsidR="00DD7E73" w:rsidRPr="009D34F6" w:rsidRDefault="00DD7E73" w:rsidP="00242D91">
            <w:pPr>
              <w:ind w:firstLine="0"/>
              <w:jc w:val="center"/>
              <w:rPr>
                <w:rFonts w:cs="Arial"/>
                <w:szCs w:val="24"/>
              </w:rPr>
            </w:pPr>
          </w:p>
        </w:tc>
        <w:tc>
          <w:tcPr>
            <w:tcW w:w="1134" w:type="dxa"/>
          </w:tcPr>
          <w:p w14:paraId="1F6A59E7" w14:textId="77777777" w:rsidR="00DD7E73" w:rsidRPr="009D34F6" w:rsidRDefault="00DD7E73" w:rsidP="00242D91">
            <w:pPr>
              <w:ind w:firstLine="0"/>
              <w:jc w:val="center"/>
              <w:rPr>
                <w:rFonts w:cs="Arial"/>
                <w:szCs w:val="24"/>
              </w:rPr>
            </w:pPr>
          </w:p>
        </w:tc>
      </w:tr>
      <w:tr w:rsidR="00DD7E73" w:rsidRPr="009D34F6" w14:paraId="0818CE6B" w14:textId="77777777" w:rsidTr="00DD7E73">
        <w:tc>
          <w:tcPr>
            <w:tcW w:w="993" w:type="dxa"/>
          </w:tcPr>
          <w:p w14:paraId="6C58CEEC" w14:textId="64BE5575" w:rsidR="00DD7E73" w:rsidRPr="009D34F6" w:rsidRDefault="00DD7E73" w:rsidP="00242D91">
            <w:pPr>
              <w:ind w:firstLine="0"/>
              <w:rPr>
                <w:rFonts w:cs="Arial"/>
                <w:szCs w:val="24"/>
              </w:rPr>
            </w:pPr>
            <w:r w:rsidRPr="009D34F6">
              <w:rPr>
                <w:rFonts w:cs="Arial"/>
                <w:szCs w:val="24"/>
              </w:rPr>
              <w:lastRenderedPageBreak/>
              <w:t>RF 026</w:t>
            </w:r>
          </w:p>
        </w:tc>
        <w:tc>
          <w:tcPr>
            <w:tcW w:w="1134" w:type="dxa"/>
          </w:tcPr>
          <w:p w14:paraId="6A7392C7" w14:textId="77777777" w:rsidR="00DD7E73" w:rsidRPr="009D34F6" w:rsidRDefault="00DD7E73" w:rsidP="00242D91">
            <w:pPr>
              <w:ind w:firstLine="0"/>
              <w:jc w:val="center"/>
              <w:rPr>
                <w:rFonts w:cs="Arial"/>
                <w:szCs w:val="24"/>
              </w:rPr>
            </w:pPr>
          </w:p>
        </w:tc>
        <w:tc>
          <w:tcPr>
            <w:tcW w:w="1134" w:type="dxa"/>
          </w:tcPr>
          <w:p w14:paraId="260733DD" w14:textId="6218BF66" w:rsidR="00DD7E73" w:rsidRPr="009D34F6" w:rsidRDefault="00DD7E73" w:rsidP="00242D91">
            <w:pPr>
              <w:ind w:firstLine="0"/>
              <w:jc w:val="center"/>
              <w:rPr>
                <w:rFonts w:cs="Arial"/>
                <w:szCs w:val="24"/>
              </w:rPr>
            </w:pPr>
          </w:p>
        </w:tc>
        <w:tc>
          <w:tcPr>
            <w:tcW w:w="1134" w:type="dxa"/>
          </w:tcPr>
          <w:p w14:paraId="71A5FE68" w14:textId="77777777" w:rsidR="00DD7E73" w:rsidRPr="009D34F6" w:rsidRDefault="00DD7E73" w:rsidP="00242D91">
            <w:pPr>
              <w:ind w:firstLine="0"/>
              <w:jc w:val="center"/>
              <w:rPr>
                <w:rFonts w:cs="Arial"/>
                <w:szCs w:val="24"/>
              </w:rPr>
            </w:pPr>
          </w:p>
        </w:tc>
        <w:tc>
          <w:tcPr>
            <w:tcW w:w="1276" w:type="dxa"/>
          </w:tcPr>
          <w:p w14:paraId="7D5D7023" w14:textId="165262D3" w:rsidR="00DD7E73" w:rsidRPr="009D34F6" w:rsidRDefault="00DD7E73" w:rsidP="00242D91">
            <w:pPr>
              <w:ind w:firstLine="0"/>
              <w:jc w:val="center"/>
              <w:rPr>
                <w:rFonts w:cs="Arial"/>
                <w:szCs w:val="24"/>
              </w:rPr>
            </w:pPr>
          </w:p>
        </w:tc>
        <w:tc>
          <w:tcPr>
            <w:tcW w:w="1134" w:type="dxa"/>
          </w:tcPr>
          <w:p w14:paraId="3872A7F0" w14:textId="0E5DB5CC" w:rsidR="00DD7E73" w:rsidRPr="009D34F6" w:rsidRDefault="00674E8F" w:rsidP="00242D91">
            <w:pPr>
              <w:ind w:firstLine="0"/>
              <w:jc w:val="center"/>
              <w:rPr>
                <w:rFonts w:cs="Arial"/>
                <w:szCs w:val="24"/>
              </w:rPr>
            </w:pPr>
            <w:r w:rsidRPr="009D34F6">
              <w:rPr>
                <w:rFonts w:cs="Arial"/>
                <w:szCs w:val="24"/>
              </w:rPr>
              <w:t>X</w:t>
            </w:r>
          </w:p>
        </w:tc>
        <w:tc>
          <w:tcPr>
            <w:tcW w:w="1134" w:type="dxa"/>
          </w:tcPr>
          <w:p w14:paraId="04A3DA2A" w14:textId="61F96A5F" w:rsidR="00DD7E73" w:rsidRPr="009D34F6" w:rsidRDefault="00DD7E73" w:rsidP="00242D91">
            <w:pPr>
              <w:ind w:firstLine="0"/>
              <w:jc w:val="center"/>
              <w:rPr>
                <w:rFonts w:cs="Arial"/>
                <w:szCs w:val="24"/>
              </w:rPr>
            </w:pPr>
          </w:p>
        </w:tc>
        <w:tc>
          <w:tcPr>
            <w:tcW w:w="1134" w:type="dxa"/>
          </w:tcPr>
          <w:p w14:paraId="188F8AF5" w14:textId="77777777" w:rsidR="00DD7E73" w:rsidRPr="009D34F6" w:rsidRDefault="00DD7E73" w:rsidP="00242D91">
            <w:pPr>
              <w:ind w:firstLine="0"/>
              <w:jc w:val="center"/>
              <w:rPr>
                <w:rFonts w:cs="Arial"/>
                <w:szCs w:val="24"/>
              </w:rPr>
            </w:pPr>
          </w:p>
        </w:tc>
      </w:tr>
      <w:tr w:rsidR="00DD7E73" w:rsidRPr="009D34F6" w14:paraId="1396B908" w14:textId="77777777" w:rsidTr="00DD7E73">
        <w:tc>
          <w:tcPr>
            <w:tcW w:w="993" w:type="dxa"/>
          </w:tcPr>
          <w:p w14:paraId="21880222" w14:textId="74E157CC" w:rsidR="00DD7E73" w:rsidRPr="009D34F6" w:rsidRDefault="00DD7E73" w:rsidP="00242D91">
            <w:pPr>
              <w:ind w:firstLine="0"/>
              <w:rPr>
                <w:rFonts w:cs="Arial"/>
                <w:szCs w:val="24"/>
              </w:rPr>
            </w:pPr>
            <w:r w:rsidRPr="009D34F6">
              <w:rPr>
                <w:rFonts w:cs="Arial"/>
                <w:szCs w:val="24"/>
              </w:rPr>
              <w:t>RF 027</w:t>
            </w:r>
          </w:p>
        </w:tc>
        <w:tc>
          <w:tcPr>
            <w:tcW w:w="1134" w:type="dxa"/>
          </w:tcPr>
          <w:p w14:paraId="2A8CE3DF" w14:textId="77777777" w:rsidR="00DD7E73" w:rsidRPr="009D34F6" w:rsidRDefault="00DD7E73" w:rsidP="00242D91">
            <w:pPr>
              <w:ind w:firstLine="0"/>
              <w:jc w:val="center"/>
              <w:rPr>
                <w:rFonts w:cs="Arial"/>
                <w:szCs w:val="24"/>
              </w:rPr>
            </w:pPr>
          </w:p>
        </w:tc>
        <w:tc>
          <w:tcPr>
            <w:tcW w:w="1134" w:type="dxa"/>
          </w:tcPr>
          <w:p w14:paraId="79C68C6B" w14:textId="6ED2DD9E" w:rsidR="00DD7E73" w:rsidRPr="009D34F6" w:rsidRDefault="00DD7E73" w:rsidP="00242D91">
            <w:pPr>
              <w:ind w:firstLine="0"/>
              <w:jc w:val="center"/>
              <w:rPr>
                <w:rFonts w:cs="Arial"/>
                <w:szCs w:val="24"/>
              </w:rPr>
            </w:pPr>
          </w:p>
        </w:tc>
        <w:tc>
          <w:tcPr>
            <w:tcW w:w="1134" w:type="dxa"/>
          </w:tcPr>
          <w:p w14:paraId="7D2B3D41" w14:textId="77777777" w:rsidR="00DD7E73" w:rsidRPr="009D34F6" w:rsidRDefault="00DD7E73" w:rsidP="00242D91">
            <w:pPr>
              <w:ind w:firstLine="0"/>
              <w:jc w:val="center"/>
              <w:rPr>
                <w:rFonts w:cs="Arial"/>
                <w:szCs w:val="24"/>
              </w:rPr>
            </w:pPr>
          </w:p>
        </w:tc>
        <w:tc>
          <w:tcPr>
            <w:tcW w:w="1276" w:type="dxa"/>
          </w:tcPr>
          <w:p w14:paraId="5105DC4E" w14:textId="081DE01C" w:rsidR="00DD7E73" w:rsidRPr="009D34F6" w:rsidRDefault="00DD7E73" w:rsidP="00242D91">
            <w:pPr>
              <w:ind w:firstLine="0"/>
              <w:jc w:val="center"/>
              <w:rPr>
                <w:rFonts w:cs="Arial"/>
                <w:szCs w:val="24"/>
              </w:rPr>
            </w:pPr>
          </w:p>
        </w:tc>
        <w:tc>
          <w:tcPr>
            <w:tcW w:w="1134" w:type="dxa"/>
          </w:tcPr>
          <w:p w14:paraId="48A4A6CC" w14:textId="05F4C904" w:rsidR="00DD7E73" w:rsidRPr="009D34F6" w:rsidRDefault="00674E8F" w:rsidP="00242D91">
            <w:pPr>
              <w:ind w:firstLine="0"/>
              <w:jc w:val="center"/>
              <w:rPr>
                <w:rFonts w:cs="Arial"/>
                <w:szCs w:val="24"/>
              </w:rPr>
            </w:pPr>
            <w:r w:rsidRPr="009D34F6">
              <w:rPr>
                <w:rFonts w:cs="Arial"/>
                <w:szCs w:val="24"/>
              </w:rPr>
              <w:t>X</w:t>
            </w:r>
          </w:p>
        </w:tc>
        <w:tc>
          <w:tcPr>
            <w:tcW w:w="1134" w:type="dxa"/>
          </w:tcPr>
          <w:p w14:paraId="68E18ADA" w14:textId="21A16B78" w:rsidR="00DD7E73" w:rsidRPr="009D34F6" w:rsidRDefault="00DD7E73" w:rsidP="00242D91">
            <w:pPr>
              <w:ind w:firstLine="0"/>
              <w:jc w:val="center"/>
              <w:rPr>
                <w:rFonts w:cs="Arial"/>
                <w:szCs w:val="24"/>
              </w:rPr>
            </w:pPr>
          </w:p>
        </w:tc>
        <w:tc>
          <w:tcPr>
            <w:tcW w:w="1134" w:type="dxa"/>
          </w:tcPr>
          <w:p w14:paraId="0C861847" w14:textId="341618CF" w:rsidR="00DD7E73" w:rsidRPr="009D34F6" w:rsidRDefault="00DD7E73" w:rsidP="00242D91">
            <w:pPr>
              <w:ind w:firstLine="0"/>
              <w:jc w:val="center"/>
              <w:rPr>
                <w:rFonts w:cs="Arial"/>
                <w:szCs w:val="24"/>
              </w:rPr>
            </w:pPr>
          </w:p>
        </w:tc>
      </w:tr>
      <w:tr w:rsidR="00DD7E73" w:rsidRPr="009D34F6" w14:paraId="40043BCC" w14:textId="77777777" w:rsidTr="00DD7E73">
        <w:tc>
          <w:tcPr>
            <w:tcW w:w="993" w:type="dxa"/>
          </w:tcPr>
          <w:p w14:paraId="37125F77" w14:textId="03F21557" w:rsidR="00DD7E73" w:rsidRPr="009D34F6" w:rsidRDefault="00DD7E73" w:rsidP="00242D91">
            <w:pPr>
              <w:ind w:firstLine="0"/>
              <w:rPr>
                <w:rFonts w:cs="Arial"/>
                <w:szCs w:val="24"/>
              </w:rPr>
            </w:pPr>
            <w:r w:rsidRPr="009D34F6">
              <w:rPr>
                <w:rFonts w:cs="Arial"/>
                <w:szCs w:val="24"/>
              </w:rPr>
              <w:t>RF 028</w:t>
            </w:r>
          </w:p>
        </w:tc>
        <w:tc>
          <w:tcPr>
            <w:tcW w:w="1134" w:type="dxa"/>
          </w:tcPr>
          <w:p w14:paraId="1EB754FF" w14:textId="4746B3E9" w:rsidR="00DD7E73" w:rsidRPr="009D34F6" w:rsidRDefault="00674E8F" w:rsidP="00242D91">
            <w:pPr>
              <w:ind w:firstLine="0"/>
              <w:jc w:val="center"/>
              <w:rPr>
                <w:rFonts w:cs="Arial"/>
                <w:szCs w:val="24"/>
              </w:rPr>
            </w:pPr>
            <w:r w:rsidRPr="009D34F6">
              <w:rPr>
                <w:rFonts w:cs="Arial"/>
                <w:szCs w:val="24"/>
              </w:rPr>
              <w:t>X</w:t>
            </w:r>
          </w:p>
        </w:tc>
        <w:tc>
          <w:tcPr>
            <w:tcW w:w="1134" w:type="dxa"/>
          </w:tcPr>
          <w:p w14:paraId="56E5221C" w14:textId="7A0EA405" w:rsidR="00DD7E73" w:rsidRPr="009D34F6" w:rsidRDefault="00DD7E73" w:rsidP="00242D91">
            <w:pPr>
              <w:ind w:firstLine="0"/>
              <w:jc w:val="center"/>
              <w:rPr>
                <w:rFonts w:cs="Arial"/>
                <w:szCs w:val="24"/>
              </w:rPr>
            </w:pPr>
          </w:p>
        </w:tc>
        <w:tc>
          <w:tcPr>
            <w:tcW w:w="1134" w:type="dxa"/>
          </w:tcPr>
          <w:p w14:paraId="0545769C" w14:textId="77777777" w:rsidR="00DD7E73" w:rsidRPr="009D34F6" w:rsidRDefault="00DD7E73" w:rsidP="00242D91">
            <w:pPr>
              <w:ind w:firstLine="0"/>
              <w:jc w:val="center"/>
              <w:rPr>
                <w:rFonts w:cs="Arial"/>
                <w:szCs w:val="24"/>
              </w:rPr>
            </w:pPr>
          </w:p>
        </w:tc>
        <w:tc>
          <w:tcPr>
            <w:tcW w:w="1276" w:type="dxa"/>
          </w:tcPr>
          <w:p w14:paraId="2F5A69C2" w14:textId="7ED9D175" w:rsidR="00DD7E73" w:rsidRPr="009D34F6" w:rsidRDefault="00DD7E73" w:rsidP="00242D91">
            <w:pPr>
              <w:ind w:firstLine="0"/>
              <w:jc w:val="center"/>
              <w:rPr>
                <w:rFonts w:cs="Arial"/>
                <w:szCs w:val="24"/>
              </w:rPr>
            </w:pPr>
          </w:p>
        </w:tc>
        <w:tc>
          <w:tcPr>
            <w:tcW w:w="1134" w:type="dxa"/>
          </w:tcPr>
          <w:p w14:paraId="5C1DE2ED" w14:textId="2C2BE2E1" w:rsidR="00DD7E73" w:rsidRPr="009D34F6" w:rsidRDefault="00674E8F" w:rsidP="00242D91">
            <w:pPr>
              <w:ind w:firstLine="0"/>
              <w:jc w:val="center"/>
              <w:rPr>
                <w:rFonts w:cs="Arial"/>
                <w:szCs w:val="24"/>
              </w:rPr>
            </w:pPr>
            <w:r w:rsidRPr="009D34F6">
              <w:rPr>
                <w:rFonts w:cs="Arial"/>
                <w:szCs w:val="24"/>
              </w:rPr>
              <w:t>X</w:t>
            </w:r>
          </w:p>
        </w:tc>
        <w:tc>
          <w:tcPr>
            <w:tcW w:w="1134" w:type="dxa"/>
          </w:tcPr>
          <w:p w14:paraId="3A980C4C" w14:textId="6F9FAF88" w:rsidR="00DD7E73" w:rsidRPr="009D34F6" w:rsidRDefault="00DD7E73" w:rsidP="00242D91">
            <w:pPr>
              <w:ind w:firstLine="0"/>
              <w:jc w:val="center"/>
              <w:rPr>
                <w:rFonts w:cs="Arial"/>
                <w:szCs w:val="24"/>
              </w:rPr>
            </w:pPr>
          </w:p>
        </w:tc>
        <w:tc>
          <w:tcPr>
            <w:tcW w:w="1134" w:type="dxa"/>
          </w:tcPr>
          <w:p w14:paraId="26967A94" w14:textId="77777777" w:rsidR="00DD7E73" w:rsidRPr="009D34F6" w:rsidRDefault="00DD7E73" w:rsidP="00242D91">
            <w:pPr>
              <w:ind w:firstLine="0"/>
              <w:jc w:val="center"/>
              <w:rPr>
                <w:rFonts w:cs="Arial"/>
                <w:szCs w:val="24"/>
              </w:rPr>
            </w:pPr>
          </w:p>
        </w:tc>
      </w:tr>
      <w:tr w:rsidR="00DD7E73" w:rsidRPr="009D34F6" w14:paraId="59D49436" w14:textId="77777777" w:rsidTr="00DD7E73">
        <w:tc>
          <w:tcPr>
            <w:tcW w:w="993" w:type="dxa"/>
          </w:tcPr>
          <w:p w14:paraId="76EB3253" w14:textId="79295131" w:rsidR="00DD7E73" w:rsidRPr="009D34F6" w:rsidRDefault="00DD7E73" w:rsidP="00242D91">
            <w:pPr>
              <w:ind w:firstLine="0"/>
              <w:rPr>
                <w:rFonts w:cs="Arial"/>
                <w:szCs w:val="24"/>
              </w:rPr>
            </w:pPr>
            <w:r w:rsidRPr="009D34F6">
              <w:rPr>
                <w:rFonts w:cs="Arial"/>
                <w:szCs w:val="24"/>
              </w:rPr>
              <w:t>RF 029</w:t>
            </w:r>
          </w:p>
        </w:tc>
        <w:tc>
          <w:tcPr>
            <w:tcW w:w="1134" w:type="dxa"/>
          </w:tcPr>
          <w:p w14:paraId="2F1B9661" w14:textId="7F405EE7" w:rsidR="00DD7E73" w:rsidRPr="009D34F6" w:rsidRDefault="00674E8F" w:rsidP="00242D91">
            <w:pPr>
              <w:ind w:firstLine="0"/>
              <w:jc w:val="center"/>
              <w:rPr>
                <w:rFonts w:cs="Arial"/>
                <w:szCs w:val="24"/>
              </w:rPr>
            </w:pPr>
            <w:r w:rsidRPr="009D34F6">
              <w:rPr>
                <w:rFonts w:cs="Arial"/>
                <w:szCs w:val="24"/>
              </w:rPr>
              <w:t>X</w:t>
            </w:r>
          </w:p>
        </w:tc>
        <w:tc>
          <w:tcPr>
            <w:tcW w:w="1134" w:type="dxa"/>
          </w:tcPr>
          <w:p w14:paraId="37F6812E" w14:textId="7A4473CE" w:rsidR="00DD7E73" w:rsidRPr="009D34F6" w:rsidRDefault="00DD7E73" w:rsidP="00242D91">
            <w:pPr>
              <w:ind w:firstLine="0"/>
              <w:jc w:val="center"/>
              <w:rPr>
                <w:rFonts w:cs="Arial"/>
                <w:szCs w:val="24"/>
              </w:rPr>
            </w:pPr>
          </w:p>
        </w:tc>
        <w:tc>
          <w:tcPr>
            <w:tcW w:w="1134" w:type="dxa"/>
          </w:tcPr>
          <w:p w14:paraId="479F6F8C" w14:textId="77777777" w:rsidR="00DD7E73" w:rsidRPr="009D34F6" w:rsidRDefault="00DD7E73" w:rsidP="00242D91">
            <w:pPr>
              <w:ind w:firstLine="0"/>
              <w:jc w:val="center"/>
              <w:rPr>
                <w:rFonts w:cs="Arial"/>
                <w:szCs w:val="24"/>
              </w:rPr>
            </w:pPr>
          </w:p>
        </w:tc>
        <w:tc>
          <w:tcPr>
            <w:tcW w:w="1276" w:type="dxa"/>
          </w:tcPr>
          <w:p w14:paraId="06C69243" w14:textId="54E3F0F3" w:rsidR="00DD7E73" w:rsidRPr="009D34F6" w:rsidRDefault="00DD7E73" w:rsidP="00242D91">
            <w:pPr>
              <w:ind w:firstLine="0"/>
              <w:jc w:val="center"/>
              <w:rPr>
                <w:rFonts w:cs="Arial"/>
                <w:szCs w:val="24"/>
              </w:rPr>
            </w:pPr>
          </w:p>
        </w:tc>
        <w:tc>
          <w:tcPr>
            <w:tcW w:w="1134" w:type="dxa"/>
          </w:tcPr>
          <w:p w14:paraId="2A6E0909" w14:textId="52D3A831" w:rsidR="00DD7E73" w:rsidRPr="009D34F6" w:rsidRDefault="00674E8F" w:rsidP="00242D91">
            <w:pPr>
              <w:ind w:firstLine="0"/>
              <w:jc w:val="center"/>
              <w:rPr>
                <w:rFonts w:cs="Arial"/>
                <w:szCs w:val="24"/>
              </w:rPr>
            </w:pPr>
            <w:r w:rsidRPr="009D34F6">
              <w:rPr>
                <w:rFonts w:cs="Arial"/>
                <w:szCs w:val="24"/>
              </w:rPr>
              <w:t>X</w:t>
            </w:r>
          </w:p>
        </w:tc>
        <w:tc>
          <w:tcPr>
            <w:tcW w:w="1134" w:type="dxa"/>
          </w:tcPr>
          <w:p w14:paraId="0AE5D1EF" w14:textId="019774F2" w:rsidR="00DD7E73" w:rsidRPr="009D34F6" w:rsidRDefault="00DD7E73" w:rsidP="00242D91">
            <w:pPr>
              <w:ind w:firstLine="0"/>
              <w:jc w:val="center"/>
              <w:rPr>
                <w:rFonts w:cs="Arial"/>
                <w:szCs w:val="24"/>
              </w:rPr>
            </w:pPr>
          </w:p>
        </w:tc>
        <w:tc>
          <w:tcPr>
            <w:tcW w:w="1134" w:type="dxa"/>
          </w:tcPr>
          <w:p w14:paraId="0E7F41C7" w14:textId="77777777" w:rsidR="00DD7E73" w:rsidRPr="009D34F6" w:rsidRDefault="00DD7E73" w:rsidP="00242D91">
            <w:pPr>
              <w:ind w:firstLine="0"/>
              <w:jc w:val="center"/>
              <w:rPr>
                <w:rFonts w:cs="Arial"/>
                <w:szCs w:val="24"/>
              </w:rPr>
            </w:pPr>
          </w:p>
        </w:tc>
      </w:tr>
      <w:tr w:rsidR="00DD7E73" w:rsidRPr="009D34F6" w14:paraId="67F6AED1" w14:textId="77777777" w:rsidTr="00DD7E73">
        <w:tc>
          <w:tcPr>
            <w:tcW w:w="993" w:type="dxa"/>
          </w:tcPr>
          <w:p w14:paraId="21EF130F" w14:textId="411CB38C" w:rsidR="00DD7E73" w:rsidRPr="009D34F6" w:rsidRDefault="00DD7E73" w:rsidP="00242D91">
            <w:pPr>
              <w:ind w:firstLine="0"/>
              <w:rPr>
                <w:rFonts w:cs="Arial"/>
                <w:szCs w:val="24"/>
              </w:rPr>
            </w:pPr>
            <w:r w:rsidRPr="009D34F6">
              <w:rPr>
                <w:rFonts w:cs="Arial"/>
                <w:szCs w:val="24"/>
              </w:rPr>
              <w:t>RF 030</w:t>
            </w:r>
          </w:p>
        </w:tc>
        <w:tc>
          <w:tcPr>
            <w:tcW w:w="1134" w:type="dxa"/>
          </w:tcPr>
          <w:p w14:paraId="481E9951" w14:textId="44659046" w:rsidR="00DD7E73" w:rsidRPr="009D34F6" w:rsidRDefault="00674E8F" w:rsidP="00242D91">
            <w:pPr>
              <w:ind w:firstLine="0"/>
              <w:jc w:val="center"/>
              <w:rPr>
                <w:rFonts w:cs="Arial"/>
                <w:szCs w:val="24"/>
              </w:rPr>
            </w:pPr>
            <w:r w:rsidRPr="009D34F6">
              <w:rPr>
                <w:rFonts w:cs="Arial"/>
                <w:szCs w:val="24"/>
              </w:rPr>
              <w:t>X</w:t>
            </w:r>
          </w:p>
        </w:tc>
        <w:tc>
          <w:tcPr>
            <w:tcW w:w="1134" w:type="dxa"/>
          </w:tcPr>
          <w:p w14:paraId="6BBAF92B" w14:textId="5064DA7C" w:rsidR="00DD7E73" w:rsidRPr="009D34F6" w:rsidRDefault="00DD7E73" w:rsidP="00242D91">
            <w:pPr>
              <w:ind w:firstLine="0"/>
              <w:jc w:val="center"/>
              <w:rPr>
                <w:rFonts w:cs="Arial"/>
                <w:szCs w:val="24"/>
              </w:rPr>
            </w:pPr>
          </w:p>
        </w:tc>
        <w:tc>
          <w:tcPr>
            <w:tcW w:w="1134" w:type="dxa"/>
          </w:tcPr>
          <w:p w14:paraId="3C5BA319" w14:textId="77777777" w:rsidR="00DD7E73" w:rsidRPr="009D34F6" w:rsidRDefault="00DD7E73" w:rsidP="00242D91">
            <w:pPr>
              <w:ind w:firstLine="0"/>
              <w:jc w:val="center"/>
              <w:rPr>
                <w:rFonts w:cs="Arial"/>
                <w:szCs w:val="24"/>
              </w:rPr>
            </w:pPr>
          </w:p>
        </w:tc>
        <w:tc>
          <w:tcPr>
            <w:tcW w:w="1276" w:type="dxa"/>
          </w:tcPr>
          <w:p w14:paraId="7EF5D4D6" w14:textId="4A871C75" w:rsidR="00DD7E73" w:rsidRPr="009D34F6" w:rsidRDefault="00DD7E73" w:rsidP="00242D91">
            <w:pPr>
              <w:ind w:firstLine="0"/>
              <w:jc w:val="center"/>
              <w:rPr>
                <w:rFonts w:cs="Arial"/>
                <w:szCs w:val="24"/>
              </w:rPr>
            </w:pPr>
          </w:p>
        </w:tc>
        <w:tc>
          <w:tcPr>
            <w:tcW w:w="1134" w:type="dxa"/>
          </w:tcPr>
          <w:p w14:paraId="4AB996AE" w14:textId="77E13154" w:rsidR="00DD7E73" w:rsidRPr="009D34F6" w:rsidRDefault="00674E8F" w:rsidP="00242D91">
            <w:pPr>
              <w:ind w:firstLine="0"/>
              <w:jc w:val="center"/>
              <w:rPr>
                <w:rFonts w:cs="Arial"/>
                <w:szCs w:val="24"/>
              </w:rPr>
            </w:pPr>
            <w:r w:rsidRPr="009D34F6">
              <w:rPr>
                <w:rFonts w:cs="Arial"/>
                <w:szCs w:val="24"/>
              </w:rPr>
              <w:t>X</w:t>
            </w:r>
          </w:p>
        </w:tc>
        <w:tc>
          <w:tcPr>
            <w:tcW w:w="1134" w:type="dxa"/>
          </w:tcPr>
          <w:p w14:paraId="37F31D70" w14:textId="5A5D5CAF" w:rsidR="00DD7E73" w:rsidRPr="009D34F6" w:rsidRDefault="00DD7E73" w:rsidP="00242D91">
            <w:pPr>
              <w:ind w:firstLine="0"/>
              <w:jc w:val="center"/>
              <w:rPr>
                <w:rFonts w:cs="Arial"/>
                <w:szCs w:val="24"/>
              </w:rPr>
            </w:pPr>
          </w:p>
        </w:tc>
        <w:tc>
          <w:tcPr>
            <w:tcW w:w="1134" w:type="dxa"/>
          </w:tcPr>
          <w:p w14:paraId="1C27FDEA" w14:textId="77777777" w:rsidR="00DD7E73" w:rsidRPr="009D34F6" w:rsidRDefault="00DD7E73" w:rsidP="00242D91">
            <w:pPr>
              <w:ind w:firstLine="0"/>
              <w:jc w:val="center"/>
              <w:rPr>
                <w:rFonts w:cs="Arial"/>
                <w:szCs w:val="24"/>
              </w:rPr>
            </w:pPr>
          </w:p>
        </w:tc>
      </w:tr>
      <w:tr w:rsidR="00DD7E73" w:rsidRPr="009D34F6" w14:paraId="4C7988EF" w14:textId="77777777" w:rsidTr="00DD7E73">
        <w:tc>
          <w:tcPr>
            <w:tcW w:w="993" w:type="dxa"/>
          </w:tcPr>
          <w:p w14:paraId="70432CDB" w14:textId="0520C752" w:rsidR="00DD7E73" w:rsidRPr="009D34F6" w:rsidRDefault="00DD7E73" w:rsidP="00242D91">
            <w:pPr>
              <w:ind w:firstLine="0"/>
              <w:rPr>
                <w:rFonts w:cs="Arial"/>
                <w:szCs w:val="24"/>
              </w:rPr>
            </w:pPr>
            <w:r w:rsidRPr="009D34F6">
              <w:rPr>
                <w:rFonts w:cs="Arial"/>
                <w:szCs w:val="24"/>
              </w:rPr>
              <w:t>RF 031</w:t>
            </w:r>
          </w:p>
        </w:tc>
        <w:tc>
          <w:tcPr>
            <w:tcW w:w="1134" w:type="dxa"/>
          </w:tcPr>
          <w:p w14:paraId="093DAF27" w14:textId="77777777" w:rsidR="00DD7E73" w:rsidRPr="009D34F6" w:rsidRDefault="00DD7E73" w:rsidP="00242D91">
            <w:pPr>
              <w:ind w:firstLine="0"/>
              <w:jc w:val="center"/>
              <w:rPr>
                <w:rFonts w:cs="Arial"/>
                <w:szCs w:val="24"/>
              </w:rPr>
            </w:pPr>
          </w:p>
        </w:tc>
        <w:tc>
          <w:tcPr>
            <w:tcW w:w="1134" w:type="dxa"/>
          </w:tcPr>
          <w:p w14:paraId="5C1CCDAF" w14:textId="58ECA333" w:rsidR="00DD7E73" w:rsidRPr="009D34F6" w:rsidRDefault="00DD7E73" w:rsidP="00242D91">
            <w:pPr>
              <w:ind w:firstLine="0"/>
              <w:jc w:val="center"/>
              <w:rPr>
                <w:rFonts w:cs="Arial"/>
                <w:szCs w:val="24"/>
              </w:rPr>
            </w:pPr>
          </w:p>
        </w:tc>
        <w:tc>
          <w:tcPr>
            <w:tcW w:w="1134" w:type="dxa"/>
          </w:tcPr>
          <w:p w14:paraId="0FA6DBAF" w14:textId="77777777" w:rsidR="00DD7E73" w:rsidRPr="009D34F6" w:rsidRDefault="00DD7E73" w:rsidP="00242D91">
            <w:pPr>
              <w:ind w:firstLine="0"/>
              <w:jc w:val="center"/>
              <w:rPr>
                <w:rFonts w:cs="Arial"/>
                <w:szCs w:val="24"/>
              </w:rPr>
            </w:pPr>
          </w:p>
        </w:tc>
        <w:tc>
          <w:tcPr>
            <w:tcW w:w="1276" w:type="dxa"/>
          </w:tcPr>
          <w:p w14:paraId="580BA3CA" w14:textId="228CD3D2" w:rsidR="00DD7E73" w:rsidRPr="009D34F6" w:rsidRDefault="00DD7E73" w:rsidP="00242D91">
            <w:pPr>
              <w:ind w:firstLine="0"/>
              <w:jc w:val="center"/>
              <w:rPr>
                <w:rFonts w:cs="Arial"/>
                <w:szCs w:val="24"/>
              </w:rPr>
            </w:pPr>
          </w:p>
        </w:tc>
        <w:tc>
          <w:tcPr>
            <w:tcW w:w="1134" w:type="dxa"/>
          </w:tcPr>
          <w:p w14:paraId="5706D837" w14:textId="77777777" w:rsidR="00DD7E73" w:rsidRPr="009D34F6" w:rsidRDefault="00DD7E73" w:rsidP="00242D91">
            <w:pPr>
              <w:ind w:firstLine="0"/>
              <w:jc w:val="center"/>
              <w:rPr>
                <w:rFonts w:cs="Arial"/>
                <w:szCs w:val="24"/>
              </w:rPr>
            </w:pPr>
          </w:p>
        </w:tc>
        <w:tc>
          <w:tcPr>
            <w:tcW w:w="1134" w:type="dxa"/>
          </w:tcPr>
          <w:p w14:paraId="519767D4" w14:textId="4CD65EFC" w:rsidR="00DD7E73" w:rsidRPr="009D34F6" w:rsidRDefault="00DD7E73" w:rsidP="00242D91">
            <w:pPr>
              <w:ind w:firstLine="0"/>
              <w:jc w:val="center"/>
              <w:rPr>
                <w:rFonts w:cs="Arial"/>
                <w:szCs w:val="24"/>
              </w:rPr>
            </w:pPr>
          </w:p>
        </w:tc>
        <w:tc>
          <w:tcPr>
            <w:tcW w:w="1134" w:type="dxa"/>
          </w:tcPr>
          <w:p w14:paraId="79B71D93" w14:textId="77777777" w:rsidR="00DD7E73" w:rsidRPr="009D34F6" w:rsidRDefault="00DD7E73" w:rsidP="00242D91">
            <w:pPr>
              <w:ind w:firstLine="0"/>
              <w:jc w:val="center"/>
              <w:rPr>
                <w:rFonts w:cs="Arial"/>
                <w:szCs w:val="24"/>
              </w:rPr>
            </w:pPr>
          </w:p>
        </w:tc>
      </w:tr>
      <w:tr w:rsidR="00DD7E73" w:rsidRPr="009D34F6" w14:paraId="0277D385" w14:textId="77777777" w:rsidTr="00DD7E73">
        <w:tc>
          <w:tcPr>
            <w:tcW w:w="993" w:type="dxa"/>
          </w:tcPr>
          <w:p w14:paraId="3F821AE9" w14:textId="558B56E0" w:rsidR="00DD7E73" w:rsidRPr="009D34F6" w:rsidRDefault="00DD7E73" w:rsidP="00242D91">
            <w:pPr>
              <w:ind w:firstLine="0"/>
              <w:rPr>
                <w:rFonts w:cs="Arial"/>
                <w:szCs w:val="24"/>
              </w:rPr>
            </w:pPr>
            <w:r w:rsidRPr="009D34F6">
              <w:rPr>
                <w:rFonts w:cs="Arial"/>
                <w:szCs w:val="24"/>
              </w:rPr>
              <w:t>RF 032</w:t>
            </w:r>
          </w:p>
        </w:tc>
        <w:tc>
          <w:tcPr>
            <w:tcW w:w="1134" w:type="dxa"/>
          </w:tcPr>
          <w:p w14:paraId="0C7C04C2" w14:textId="77777777" w:rsidR="00DD7E73" w:rsidRPr="009D34F6" w:rsidRDefault="00DD7E73" w:rsidP="00242D91">
            <w:pPr>
              <w:ind w:firstLine="0"/>
              <w:jc w:val="center"/>
              <w:rPr>
                <w:rFonts w:cs="Arial"/>
                <w:szCs w:val="24"/>
              </w:rPr>
            </w:pPr>
          </w:p>
        </w:tc>
        <w:tc>
          <w:tcPr>
            <w:tcW w:w="1134" w:type="dxa"/>
          </w:tcPr>
          <w:p w14:paraId="7D4F453E" w14:textId="1E75138F" w:rsidR="00DD7E73" w:rsidRPr="009D34F6" w:rsidRDefault="00DD7E73" w:rsidP="00242D91">
            <w:pPr>
              <w:ind w:firstLine="0"/>
              <w:jc w:val="center"/>
              <w:rPr>
                <w:rFonts w:cs="Arial"/>
                <w:szCs w:val="24"/>
              </w:rPr>
            </w:pPr>
          </w:p>
        </w:tc>
        <w:tc>
          <w:tcPr>
            <w:tcW w:w="1134" w:type="dxa"/>
          </w:tcPr>
          <w:p w14:paraId="2061F5C1" w14:textId="77777777" w:rsidR="00DD7E73" w:rsidRPr="009D34F6" w:rsidRDefault="00DD7E73" w:rsidP="00242D91">
            <w:pPr>
              <w:ind w:firstLine="0"/>
              <w:jc w:val="center"/>
              <w:rPr>
                <w:rFonts w:cs="Arial"/>
                <w:szCs w:val="24"/>
              </w:rPr>
            </w:pPr>
          </w:p>
        </w:tc>
        <w:tc>
          <w:tcPr>
            <w:tcW w:w="1276" w:type="dxa"/>
          </w:tcPr>
          <w:p w14:paraId="65204B3D" w14:textId="0F468B7D" w:rsidR="00DD7E73" w:rsidRPr="009D34F6" w:rsidRDefault="00DD7E73" w:rsidP="00242D91">
            <w:pPr>
              <w:ind w:firstLine="0"/>
              <w:jc w:val="center"/>
              <w:rPr>
                <w:rFonts w:cs="Arial"/>
                <w:szCs w:val="24"/>
              </w:rPr>
            </w:pPr>
          </w:p>
        </w:tc>
        <w:tc>
          <w:tcPr>
            <w:tcW w:w="1134" w:type="dxa"/>
          </w:tcPr>
          <w:p w14:paraId="1EB80A36" w14:textId="77777777" w:rsidR="00DD7E73" w:rsidRPr="009D34F6" w:rsidRDefault="00DD7E73" w:rsidP="00242D91">
            <w:pPr>
              <w:ind w:firstLine="0"/>
              <w:jc w:val="center"/>
              <w:rPr>
                <w:rFonts w:cs="Arial"/>
                <w:szCs w:val="24"/>
              </w:rPr>
            </w:pPr>
          </w:p>
        </w:tc>
        <w:tc>
          <w:tcPr>
            <w:tcW w:w="1134" w:type="dxa"/>
          </w:tcPr>
          <w:p w14:paraId="22F35CC5" w14:textId="3CA19AAF" w:rsidR="00DD7E73" w:rsidRPr="009D34F6" w:rsidRDefault="00DD7E73" w:rsidP="00242D91">
            <w:pPr>
              <w:ind w:firstLine="0"/>
              <w:jc w:val="center"/>
              <w:rPr>
                <w:rFonts w:cs="Arial"/>
                <w:szCs w:val="24"/>
              </w:rPr>
            </w:pPr>
          </w:p>
        </w:tc>
        <w:tc>
          <w:tcPr>
            <w:tcW w:w="1134" w:type="dxa"/>
          </w:tcPr>
          <w:p w14:paraId="0BF434A1" w14:textId="77777777" w:rsidR="00DD7E73" w:rsidRPr="009D34F6" w:rsidRDefault="00DD7E73" w:rsidP="00242D91">
            <w:pPr>
              <w:ind w:firstLine="0"/>
              <w:jc w:val="center"/>
              <w:rPr>
                <w:rFonts w:cs="Arial"/>
                <w:szCs w:val="24"/>
              </w:rPr>
            </w:pPr>
          </w:p>
        </w:tc>
      </w:tr>
      <w:tr w:rsidR="00DD7E73" w:rsidRPr="009D34F6" w14:paraId="408D1FAB" w14:textId="77777777" w:rsidTr="00DD7E73">
        <w:tc>
          <w:tcPr>
            <w:tcW w:w="993" w:type="dxa"/>
          </w:tcPr>
          <w:p w14:paraId="13410ACC" w14:textId="5D90B128" w:rsidR="00DD7E73" w:rsidRPr="009D34F6" w:rsidRDefault="00DD7E73" w:rsidP="00242D91">
            <w:pPr>
              <w:ind w:firstLine="0"/>
              <w:rPr>
                <w:rFonts w:cs="Arial"/>
                <w:szCs w:val="24"/>
              </w:rPr>
            </w:pPr>
            <w:r w:rsidRPr="009D34F6">
              <w:rPr>
                <w:rFonts w:cs="Arial"/>
                <w:szCs w:val="24"/>
              </w:rPr>
              <w:t>RF 033</w:t>
            </w:r>
          </w:p>
        </w:tc>
        <w:tc>
          <w:tcPr>
            <w:tcW w:w="1134" w:type="dxa"/>
          </w:tcPr>
          <w:p w14:paraId="04485ED1" w14:textId="77777777" w:rsidR="00DD7E73" w:rsidRPr="009D34F6" w:rsidRDefault="00DD7E73" w:rsidP="00242D91">
            <w:pPr>
              <w:ind w:firstLine="0"/>
              <w:jc w:val="center"/>
              <w:rPr>
                <w:rFonts w:cs="Arial"/>
                <w:szCs w:val="24"/>
              </w:rPr>
            </w:pPr>
          </w:p>
        </w:tc>
        <w:tc>
          <w:tcPr>
            <w:tcW w:w="1134" w:type="dxa"/>
          </w:tcPr>
          <w:p w14:paraId="41480076" w14:textId="0CCF359C" w:rsidR="00DD7E73" w:rsidRPr="009D34F6" w:rsidRDefault="00DD7E73" w:rsidP="00242D91">
            <w:pPr>
              <w:ind w:firstLine="0"/>
              <w:jc w:val="center"/>
              <w:rPr>
                <w:rFonts w:cs="Arial"/>
                <w:szCs w:val="24"/>
              </w:rPr>
            </w:pPr>
          </w:p>
        </w:tc>
        <w:tc>
          <w:tcPr>
            <w:tcW w:w="1134" w:type="dxa"/>
          </w:tcPr>
          <w:p w14:paraId="359759A0" w14:textId="77777777" w:rsidR="00DD7E73" w:rsidRPr="009D34F6" w:rsidRDefault="00DD7E73" w:rsidP="00242D91">
            <w:pPr>
              <w:ind w:firstLine="0"/>
              <w:jc w:val="center"/>
              <w:rPr>
                <w:rFonts w:cs="Arial"/>
                <w:szCs w:val="24"/>
              </w:rPr>
            </w:pPr>
          </w:p>
        </w:tc>
        <w:tc>
          <w:tcPr>
            <w:tcW w:w="1276" w:type="dxa"/>
          </w:tcPr>
          <w:p w14:paraId="02468C3B" w14:textId="691DC18E" w:rsidR="00DD7E73" w:rsidRPr="009D34F6" w:rsidRDefault="00DD7E73" w:rsidP="00242D91">
            <w:pPr>
              <w:ind w:firstLine="0"/>
              <w:jc w:val="center"/>
              <w:rPr>
                <w:rFonts w:cs="Arial"/>
                <w:szCs w:val="24"/>
              </w:rPr>
            </w:pPr>
          </w:p>
        </w:tc>
        <w:tc>
          <w:tcPr>
            <w:tcW w:w="1134" w:type="dxa"/>
          </w:tcPr>
          <w:p w14:paraId="7E008819" w14:textId="77777777" w:rsidR="00DD7E73" w:rsidRPr="009D34F6" w:rsidRDefault="00DD7E73" w:rsidP="00242D91">
            <w:pPr>
              <w:ind w:firstLine="0"/>
              <w:jc w:val="center"/>
              <w:rPr>
                <w:rFonts w:cs="Arial"/>
                <w:szCs w:val="24"/>
              </w:rPr>
            </w:pPr>
          </w:p>
        </w:tc>
        <w:tc>
          <w:tcPr>
            <w:tcW w:w="1134" w:type="dxa"/>
          </w:tcPr>
          <w:p w14:paraId="677E7358" w14:textId="156C7CE8" w:rsidR="00DD7E73" w:rsidRPr="009D34F6" w:rsidRDefault="00DD7E73" w:rsidP="00242D91">
            <w:pPr>
              <w:ind w:firstLine="0"/>
              <w:jc w:val="center"/>
              <w:rPr>
                <w:rFonts w:cs="Arial"/>
                <w:szCs w:val="24"/>
              </w:rPr>
            </w:pPr>
          </w:p>
        </w:tc>
        <w:tc>
          <w:tcPr>
            <w:tcW w:w="1134" w:type="dxa"/>
          </w:tcPr>
          <w:p w14:paraId="6B5B157E" w14:textId="77777777" w:rsidR="00DD7E73" w:rsidRPr="009D34F6" w:rsidRDefault="00DD7E73" w:rsidP="00242D91">
            <w:pPr>
              <w:ind w:firstLine="0"/>
              <w:jc w:val="center"/>
              <w:rPr>
                <w:rFonts w:cs="Arial"/>
                <w:szCs w:val="24"/>
              </w:rPr>
            </w:pPr>
          </w:p>
        </w:tc>
      </w:tr>
      <w:tr w:rsidR="00DD7E73" w:rsidRPr="009D34F6" w14:paraId="69089CBE" w14:textId="77777777" w:rsidTr="00DD7E73">
        <w:tc>
          <w:tcPr>
            <w:tcW w:w="993" w:type="dxa"/>
          </w:tcPr>
          <w:p w14:paraId="44A86BF4" w14:textId="12E926F2" w:rsidR="00DD7E73" w:rsidRPr="009D34F6" w:rsidRDefault="00DD7E73" w:rsidP="00242D91">
            <w:pPr>
              <w:ind w:firstLine="0"/>
              <w:rPr>
                <w:rFonts w:cs="Arial"/>
                <w:szCs w:val="24"/>
              </w:rPr>
            </w:pPr>
            <w:r w:rsidRPr="009D34F6">
              <w:rPr>
                <w:rFonts w:cs="Arial"/>
                <w:szCs w:val="24"/>
              </w:rPr>
              <w:t>RF 034</w:t>
            </w:r>
          </w:p>
        </w:tc>
        <w:tc>
          <w:tcPr>
            <w:tcW w:w="1134" w:type="dxa"/>
          </w:tcPr>
          <w:p w14:paraId="7051D19A" w14:textId="77777777" w:rsidR="00DD7E73" w:rsidRPr="009D34F6" w:rsidRDefault="00DD7E73" w:rsidP="00242D91">
            <w:pPr>
              <w:ind w:firstLine="0"/>
              <w:jc w:val="center"/>
              <w:rPr>
                <w:rFonts w:cs="Arial"/>
                <w:szCs w:val="24"/>
              </w:rPr>
            </w:pPr>
          </w:p>
        </w:tc>
        <w:tc>
          <w:tcPr>
            <w:tcW w:w="1134" w:type="dxa"/>
          </w:tcPr>
          <w:p w14:paraId="0C424FB4" w14:textId="676A33CB" w:rsidR="00DD7E73" w:rsidRPr="009D34F6" w:rsidRDefault="00DD7E73" w:rsidP="00242D91">
            <w:pPr>
              <w:ind w:firstLine="0"/>
              <w:jc w:val="center"/>
              <w:rPr>
                <w:rFonts w:cs="Arial"/>
                <w:szCs w:val="24"/>
              </w:rPr>
            </w:pPr>
          </w:p>
        </w:tc>
        <w:tc>
          <w:tcPr>
            <w:tcW w:w="1134" w:type="dxa"/>
          </w:tcPr>
          <w:p w14:paraId="24D62FC5" w14:textId="77777777" w:rsidR="00DD7E73" w:rsidRPr="009D34F6" w:rsidRDefault="00DD7E73" w:rsidP="00242D91">
            <w:pPr>
              <w:ind w:firstLine="0"/>
              <w:jc w:val="center"/>
              <w:rPr>
                <w:rFonts w:cs="Arial"/>
                <w:szCs w:val="24"/>
              </w:rPr>
            </w:pPr>
          </w:p>
        </w:tc>
        <w:tc>
          <w:tcPr>
            <w:tcW w:w="1276" w:type="dxa"/>
          </w:tcPr>
          <w:p w14:paraId="66F85A9F" w14:textId="0A561E54" w:rsidR="00DD7E73" w:rsidRPr="009D34F6" w:rsidRDefault="00DD7E73" w:rsidP="00242D91">
            <w:pPr>
              <w:ind w:firstLine="0"/>
              <w:jc w:val="center"/>
              <w:rPr>
                <w:rFonts w:cs="Arial"/>
                <w:szCs w:val="24"/>
              </w:rPr>
            </w:pPr>
          </w:p>
        </w:tc>
        <w:tc>
          <w:tcPr>
            <w:tcW w:w="1134" w:type="dxa"/>
          </w:tcPr>
          <w:p w14:paraId="393437DA" w14:textId="77777777" w:rsidR="00DD7E73" w:rsidRPr="009D34F6" w:rsidRDefault="00DD7E73" w:rsidP="00242D91">
            <w:pPr>
              <w:ind w:firstLine="0"/>
              <w:jc w:val="center"/>
              <w:rPr>
                <w:rFonts w:cs="Arial"/>
                <w:szCs w:val="24"/>
              </w:rPr>
            </w:pPr>
          </w:p>
        </w:tc>
        <w:tc>
          <w:tcPr>
            <w:tcW w:w="1134" w:type="dxa"/>
          </w:tcPr>
          <w:p w14:paraId="60B9625F" w14:textId="757233A5" w:rsidR="00DD7E73" w:rsidRPr="009D34F6" w:rsidRDefault="00DD7E73" w:rsidP="00242D91">
            <w:pPr>
              <w:ind w:firstLine="0"/>
              <w:jc w:val="center"/>
              <w:rPr>
                <w:rFonts w:cs="Arial"/>
                <w:szCs w:val="24"/>
              </w:rPr>
            </w:pPr>
          </w:p>
        </w:tc>
        <w:tc>
          <w:tcPr>
            <w:tcW w:w="1134" w:type="dxa"/>
          </w:tcPr>
          <w:p w14:paraId="621F55E6" w14:textId="77777777" w:rsidR="00DD7E73" w:rsidRPr="009D34F6" w:rsidRDefault="00DD7E73" w:rsidP="00242D91">
            <w:pPr>
              <w:ind w:firstLine="0"/>
              <w:jc w:val="center"/>
              <w:rPr>
                <w:rFonts w:cs="Arial"/>
                <w:szCs w:val="24"/>
              </w:rPr>
            </w:pPr>
          </w:p>
        </w:tc>
      </w:tr>
      <w:tr w:rsidR="00DD7E73" w:rsidRPr="009D34F6" w14:paraId="5C57A643" w14:textId="77777777" w:rsidTr="00DD7E73">
        <w:tc>
          <w:tcPr>
            <w:tcW w:w="993" w:type="dxa"/>
          </w:tcPr>
          <w:p w14:paraId="12A0AAC2" w14:textId="1587DC78" w:rsidR="00DD7E73" w:rsidRPr="009D34F6" w:rsidRDefault="00DD7E73" w:rsidP="00242D91">
            <w:pPr>
              <w:ind w:firstLine="0"/>
              <w:rPr>
                <w:rFonts w:cs="Arial"/>
                <w:szCs w:val="24"/>
              </w:rPr>
            </w:pPr>
            <w:r w:rsidRPr="009D34F6">
              <w:rPr>
                <w:rFonts w:cs="Arial"/>
                <w:szCs w:val="24"/>
              </w:rPr>
              <w:t>RF 035</w:t>
            </w:r>
          </w:p>
        </w:tc>
        <w:tc>
          <w:tcPr>
            <w:tcW w:w="1134" w:type="dxa"/>
          </w:tcPr>
          <w:p w14:paraId="5870A365" w14:textId="77777777" w:rsidR="00DD7E73" w:rsidRPr="009D34F6" w:rsidRDefault="00DD7E73" w:rsidP="00242D91">
            <w:pPr>
              <w:ind w:firstLine="0"/>
              <w:jc w:val="center"/>
              <w:rPr>
                <w:rFonts w:cs="Arial"/>
                <w:szCs w:val="24"/>
              </w:rPr>
            </w:pPr>
          </w:p>
        </w:tc>
        <w:tc>
          <w:tcPr>
            <w:tcW w:w="1134" w:type="dxa"/>
          </w:tcPr>
          <w:p w14:paraId="38C3949E" w14:textId="0DE2FF81" w:rsidR="00DD7E73" w:rsidRPr="009D34F6" w:rsidRDefault="00DD7E73" w:rsidP="00242D91">
            <w:pPr>
              <w:ind w:firstLine="0"/>
              <w:jc w:val="center"/>
              <w:rPr>
                <w:rFonts w:cs="Arial"/>
                <w:szCs w:val="24"/>
              </w:rPr>
            </w:pPr>
          </w:p>
        </w:tc>
        <w:tc>
          <w:tcPr>
            <w:tcW w:w="1134" w:type="dxa"/>
          </w:tcPr>
          <w:p w14:paraId="5D1D83A1" w14:textId="77777777" w:rsidR="00DD7E73" w:rsidRPr="009D34F6" w:rsidRDefault="00DD7E73" w:rsidP="00242D91">
            <w:pPr>
              <w:ind w:firstLine="0"/>
              <w:jc w:val="center"/>
              <w:rPr>
                <w:rFonts w:cs="Arial"/>
                <w:szCs w:val="24"/>
              </w:rPr>
            </w:pPr>
          </w:p>
        </w:tc>
        <w:tc>
          <w:tcPr>
            <w:tcW w:w="1276" w:type="dxa"/>
          </w:tcPr>
          <w:p w14:paraId="42293775" w14:textId="47F35555" w:rsidR="00DD7E73" w:rsidRPr="009D34F6" w:rsidRDefault="00DD7E73" w:rsidP="00242D91">
            <w:pPr>
              <w:ind w:firstLine="0"/>
              <w:jc w:val="center"/>
              <w:rPr>
                <w:rFonts w:cs="Arial"/>
                <w:szCs w:val="24"/>
              </w:rPr>
            </w:pPr>
          </w:p>
        </w:tc>
        <w:tc>
          <w:tcPr>
            <w:tcW w:w="1134" w:type="dxa"/>
          </w:tcPr>
          <w:p w14:paraId="3D76995B" w14:textId="77777777" w:rsidR="00DD7E73" w:rsidRPr="009D34F6" w:rsidRDefault="00DD7E73" w:rsidP="00242D91">
            <w:pPr>
              <w:ind w:firstLine="0"/>
              <w:jc w:val="center"/>
              <w:rPr>
                <w:rFonts w:cs="Arial"/>
                <w:szCs w:val="24"/>
              </w:rPr>
            </w:pPr>
          </w:p>
        </w:tc>
        <w:tc>
          <w:tcPr>
            <w:tcW w:w="1134" w:type="dxa"/>
          </w:tcPr>
          <w:p w14:paraId="424156F9" w14:textId="234F8A3A" w:rsidR="00DD7E73" w:rsidRPr="009D34F6" w:rsidRDefault="00DD7E73" w:rsidP="00242D91">
            <w:pPr>
              <w:ind w:firstLine="0"/>
              <w:jc w:val="center"/>
              <w:rPr>
                <w:rFonts w:cs="Arial"/>
                <w:szCs w:val="24"/>
              </w:rPr>
            </w:pPr>
          </w:p>
        </w:tc>
        <w:tc>
          <w:tcPr>
            <w:tcW w:w="1134" w:type="dxa"/>
          </w:tcPr>
          <w:p w14:paraId="1B509FF9" w14:textId="77777777" w:rsidR="00DD7E73" w:rsidRPr="009D34F6" w:rsidRDefault="00DD7E73" w:rsidP="00242D91">
            <w:pPr>
              <w:ind w:firstLine="0"/>
              <w:jc w:val="center"/>
              <w:rPr>
                <w:rFonts w:cs="Arial"/>
                <w:szCs w:val="24"/>
              </w:rPr>
            </w:pPr>
          </w:p>
        </w:tc>
      </w:tr>
      <w:tr w:rsidR="00DD7E73" w:rsidRPr="009D34F6" w14:paraId="6929C5BF" w14:textId="77777777" w:rsidTr="00DD7E73">
        <w:tc>
          <w:tcPr>
            <w:tcW w:w="993" w:type="dxa"/>
          </w:tcPr>
          <w:p w14:paraId="1BD9EB58" w14:textId="1821B72C" w:rsidR="00DD7E73" w:rsidRPr="009D34F6" w:rsidRDefault="00DD7E73" w:rsidP="00242D91">
            <w:pPr>
              <w:ind w:firstLine="0"/>
              <w:rPr>
                <w:rFonts w:cs="Arial"/>
                <w:szCs w:val="24"/>
              </w:rPr>
            </w:pPr>
            <w:r w:rsidRPr="009D34F6">
              <w:rPr>
                <w:rFonts w:cs="Arial"/>
                <w:szCs w:val="24"/>
              </w:rPr>
              <w:t>RF 036</w:t>
            </w:r>
          </w:p>
        </w:tc>
        <w:tc>
          <w:tcPr>
            <w:tcW w:w="1134" w:type="dxa"/>
          </w:tcPr>
          <w:p w14:paraId="548B76C5" w14:textId="77777777" w:rsidR="00DD7E73" w:rsidRPr="009D34F6" w:rsidRDefault="00DD7E73" w:rsidP="00242D91">
            <w:pPr>
              <w:ind w:firstLine="0"/>
              <w:jc w:val="center"/>
              <w:rPr>
                <w:rFonts w:cs="Arial"/>
                <w:szCs w:val="24"/>
              </w:rPr>
            </w:pPr>
          </w:p>
        </w:tc>
        <w:tc>
          <w:tcPr>
            <w:tcW w:w="1134" w:type="dxa"/>
          </w:tcPr>
          <w:p w14:paraId="12264D9D" w14:textId="743947FC" w:rsidR="00DD7E73" w:rsidRPr="009D34F6" w:rsidRDefault="00DD7E73" w:rsidP="00242D91">
            <w:pPr>
              <w:ind w:firstLine="0"/>
              <w:jc w:val="center"/>
              <w:rPr>
                <w:rFonts w:cs="Arial"/>
                <w:szCs w:val="24"/>
              </w:rPr>
            </w:pPr>
          </w:p>
        </w:tc>
        <w:tc>
          <w:tcPr>
            <w:tcW w:w="1134" w:type="dxa"/>
          </w:tcPr>
          <w:p w14:paraId="1B5E28F6" w14:textId="77777777" w:rsidR="00DD7E73" w:rsidRPr="009D34F6" w:rsidRDefault="00DD7E73" w:rsidP="00242D91">
            <w:pPr>
              <w:ind w:firstLine="0"/>
              <w:jc w:val="center"/>
              <w:rPr>
                <w:rFonts w:cs="Arial"/>
                <w:szCs w:val="24"/>
              </w:rPr>
            </w:pPr>
          </w:p>
        </w:tc>
        <w:tc>
          <w:tcPr>
            <w:tcW w:w="1276" w:type="dxa"/>
          </w:tcPr>
          <w:p w14:paraId="627C2DD1" w14:textId="504FAAF4" w:rsidR="00DD7E73" w:rsidRPr="009D34F6" w:rsidRDefault="00DD7E73" w:rsidP="00242D91">
            <w:pPr>
              <w:ind w:firstLine="0"/>
              <w:jc w:val="center"/>
              <w:rPr>
                <w:rFonts w:cs="Arial"/>
                <w:szCs w:val="24"/>
              </w:rPr>
            </w:pPr>
          </w:p>
        </w:tc>
        <w:tc>
          <w:tcPr>
            <w:tcW w:w="1134" w:type="dxa"/>
          </w:tcPr>
          <w:p w14:paraId="56B75F5A" w14:textId="77777777" w:rsidR="00DD7E73" w:rsidRPr="009D34F6" w:rsidRDefault="00DD7E73" w:rsidP="00242D91">
            <w:pPr>
              <w:ind w:firstLine="0"/>
              <w:jc w:val="center"/>
              <w:rPr>
                <w:rFonts w:cs="Arial"/>
                <w:szCs w:val="24"/>
              </w:rPr>
            </w:pPr>
          </w:p>
        </w:tc>
        <w:tc>
          <w:tcPr>
            <w:tcW w:w="1134" w:type="dxa"/>
          </w:tcPr>
          <w:p w14:paraId="50F68417" w14:textId="09E5FA13" w:rsidR="00DD7E73" w:rsidRPr="009D34F6" w:rsidRDefault="00DD7E73" w:rsidP="00242D91">
            <w:pPr>
              <w:ind w:firstLine="0"/>
              <w:jc w:val="center"/>
              <w:rPr>
                <w:rFonts w:cs="Arial"/>
                <w:szCs w:val="24"/>
              </w:rPr>
            </w:pPr>
          </w:p>
        </w:tc>
        <w:tc>
          <w:tcPr>
            <w:tcW w:w="1134" w:type="dxa"/>
          </w:tcPr>
          <w:p w14:paraId="05C4BF3A" w14:textId="77777777" w:rsidR="00DD7E73" w:rsidRPr="009D34F6" w:rsidRDefault="00DD7E73" w:rsidP="00242D91">
            <w:pPr>
              <w:ind w:firstLine="0"/>
              <w:jc w:val="center"/>
              <w:rPr>
                <w:rFonts w:cs="Arial"/>
                <w:szCs w:val="24"/>
              </w:rPr>
            </w:pPr>
          </w:p>
        </w:tc>
      </w:tr>
      <w:tr w:rsidR="00DD7E73" w:rsidRPr="009D34F6" w14:paraId="1F8D1911" w14:textId="77777777" w:rsidTr="00DD7E73">
        <w:tc>
          <w:tcPr>
            <w:tcW w:w="993" w:type="dxa"/>
          </w:tcPr>
          <w:p w14:paraId="2A75CDCA" w14:textId="607CC2B6" w:rsidR="00DD7E73" w:rsidRPr="009D34F6" w:rsidRDefault="00DD7E73" w:rsidP="00242D91">
            <w:pPr>
              <w:ind w:firstLine="0"/>
              <w:rPr>
                <w:rFonts w:cs="Arial"/>
                <w:szCs w:val="24"/>
              </w:rPr>
            </w:pPr>
            <w:r w:rsidRPr="009D34F6">
              <w:rPr>
                <w:rFonts w:cs="Arial"/>
                <w:szCs w:val="24"/>
              </w:rPr>
              <w:t>RF 037</w:t>
            </w:r>
          </w:p>
        </w:tc>
        <w:tc>
          <w:tcPr>
            <w:tcW w:w="1134" w:type="dxa"/>
          </w:tcPr>
          <w:p w14:paraId="2909E47C" w14:textId="77777777" w:rsidR="00DD7E73" w:rsidRPr="009D34F6" w:rsidRDefault="00DD7E73" w:rsidP="00242D91">
            <w:pPr>
              <w:ind w:firstLine="0"/>
              <w:jc w:val="center"/>
              <w:rPr>
                <w:rFonts w:cs="Arial"/>
                <w:szCs w:val="24"/>
              </w:rPr>
            </w:pPr>
          </w:p>
        </w:tc>
        <w:tc>
          <w:tcPr>
            <w:tcW w:w="1134" w:type="dxa"/>
          </w:tcPr>
          <w:p w14:paraId="04647B27" w14:textId="055856E3" w:rsidR="00DD7E73" w:rsidRPr="009D34F6" w:rsidRDefault="00DD7E73" w:rsidP="00242D91">
            <w:pPr>
              <w:ind w:firstLine="0"/>
              <w:jc w:val="center"/>
              <w:rPr>
                <w:rFonts w:cs="Arial"/>
                <w:szCs w:val="24"/>
              </w:rPr>
            </w:pPr>
          </w:p>
        </w:tc>
        <w:tc>
          <w:tcPr>
            <w:tcW w:w="1134" w:type="dxa"/>
          </w:tcPr>
          <w:p w14:paraId="3173D797" w14:textId="77777777" w:rsidR="00DD7E73" w:rsidRPr="009D34F6" w:rsidRDefault="00DD7E73" w:rsidP="00242D91">
            <w:pPr>
              <w:ind w:firstLine="0"/>
              <w:jc w:val="center"/>
              <w:rPr>
                <w:rFonts w:cs="Arial"/>
                <w:szCs w:val="24"/>
              </w:rPr>
            </w:pPr>
          </w:p>
        </w:tc>
        <w:tc>
          <w:tcPr>
            <w:tcW w:w="1276" w:type="dxa"/>
          </w:tcPr>
          <w:p w14:paraId="1DD5468F" w14:textId="06562270" w:rsidR="00DD7E73" w:rsidRPr="009D34F6" w:rsidRDefault="00DD7E73" w:rsidP="00242D91">
            <w:pPr>
              <w:ind w:firstLine="0"/>
              <w:jc w:val="center"/>
              <w:rPr>
                <w:rFonts w:cs="Arial"/>
                <w:szCs w:val="24"/>
              </w:rPr>
            </w:pPr>
          </w:p>
        </w:tc>
        <w:tc>
          <w:tcPr>
            <w:tcW w:w="1134" w:type="dxa"/>
          </w:tcPr>
          <w:p w14:paraId="356DA49D" w14:textId="77777777" w:rsidR="00DD7E73" w:rsidRPr="009D34F6" w:rsidRDefault="00DD7E73" w:rsidP="00242D91">
            <w:pPr>
              <w:ind w:firstLine="0"/>
              <w:jc w:val="center"/>
              <w:rPr>
                <w:rFonts w:cs="Arial"/>
                <w:szCs w:val="24"/>
              </w:rPr>
            </w:pPr>
          </w:p>
        </w:tc>
        <w:tc>
          <w:tcPr>
            <w:tcW w:w="1134" w:type="dxa"/>
          </w:tcPr>
          <w:p w14:paraId="1A00A90E" w14:textId="53D1DF3A" w:rsidR="00DD7E73" w:rsidRPr="009D34F6" w:rsidRDefault="00DD7E73" w:rsidP="00242D91">
            <w:pPr>
              <w:ind w:firstLine="0"/>
              <w:jc w:val="center"/>
              <w:rPr>
                <w:rFonts w:cs="Arial"/>
                <w:szCs w:val="24"/>
              </w:rPr>
            </w:pPr>
          </w:p>
        </w:tc>
        <w:tc>
          <w:tcPr>
            <w:tcW w:w="1134" w:type="dxa"/>
          </w:tcPr>
          <w:p w14:paraId="68981364" w14:textId="77777777" w:rsidR="00DD7E73" w:rsidRPr="009D34F6" w:rsidRDefault="00DD7E73" w:rsidP="00242D91">
            <w:pPr>
              <w:ind w:firstLine="0"/>
              <w:jc w:val="center"/>
              <w:rPr>
                <w:rFonts w:cs="Arial"/>
                <w:szCs w:val="24"/>
              </w:rPr>
            </w:pPr>
          </w:p>
        </w:tc>
      </w:tr>
      <w:tr w:rsidR="00DD7E73" w:rsidRPr="009D34F6" w14:paraId="45360047" w14:textId="77777777" w:rsidTr="00DD7E73">
        <w:tc>
          <w:tcPr>
            <w:tcW w:w="993" w:type="dxa"/>
          </w:tcPr>
          <w:p w14:paraId="3FDE6DA3" w14:textId="2D46B502" w:rsidR="00DD7E73" w:rsidRPr="009D34F6" w:rsidRDefault="00DD7E73" w:rsidP="00242D91">
            <w:pPr>
              <w:ind w:firstLine="0"/>
              <w:rPr>
                <w:rFonts w:cs="Arial"/>
                <w:szCs w:val="24"/>
              </w:rPr>
            </w:pPr>
            <w:r w:rsidRPr="009D34F6">
              <w:rPr>
                <w:rFonts w:cs="Arial"/>
                <w:szCs w:val="24"/>
              </w:rPr>
              <w:t>RF 038</w:t>
            </w:r>
          </w:p>
        </w:tc>
        <w:tc>
          <w:tcPr>
            <w:tcW w:w="1134" w:type="dxa"/>
          </w:tcPr>
          <w:p w14:paraId="3EF23393" w14:textId="77777777" w:rsidR="00DD7E73" w:rsidRPr="009D34F6" w:rsidRDefault="00DD7E73" w:rsidP="00242D91">
            <w:pPr>
              <w:ind w:firstLine="0"/>
              <w:jc w:val="center"/>
              <w:rPr>
                <w:rFonts w:cs="Arial"/>
                <w:szCs w:val="24"/>
              </w:rPr>
            </w:pPr>
          </w:p>
        </w:tc>
        <w:tc>
          <w:tcPr>
            <w:tcW w:w="1134" w:type="dxa"/>
          </w:tcPr>
          <w:p w14:paraId="5320D7F6" w14:textId="7B8F2E5A" w:rsidR="00DD7E73" w:rsidRPr="009D34F6" w:rsidRDefault="00DD7E73" w:rsidP="00242D91">
            <w:pPr>
              <w:ind w:firstLine="0"/>
              <w:jc w:val="center"/>
              <w:rPr>
                <w:rFonts w:cs="Arial"/>
                <w:szCs w:val="24"/>
              </w:rPr>
            </w:pPr>
          </w:p>
        </w:tc>
        <w:tc>
          <w:tcPr>
            <w:tcW w:w="1134" w:type="dxa"/>
          </w:tcPr>
          <w:p w14:paraId="797491C5" w14:textId="77777777" w:rsidR="00DD7E73" w:rsidRPr="009D34F6" w:rsidRDefault="00DD7E73" w:rsidP="00242D91">
            <w:pPr>
              <w:ind w:firstLine="0"/>
              <w:jc w:val="center"/>
              <w:rPr>
                <w:rFonts w:cs="Arial"/>
                <w:szCs w:val="24"/>
              </w:rPr>
            </w:pPr>
          </w:p>
        </w:tc>
        <w:tc>
          <w:tcPr>
            <w:tcW w:w="1276" w:type="dxa"/>
          </w:tcPr>
          <w:p w14:paraId="2E09D8BA" w14:textId="44227879" w:rsidR="00DD7E73" w:rsidRPr="009D34F6" w:rsidRDefault="00DD7E73" w:rsidP="00242D91">
            <w:pPr>
              <w:ind w:firstLine="0"/>
              <w:jc w:val="center"/>
              <w:rPr>
                <w:rFonts w:cs="Arial"/>
                <w:szCs w:val="24"/>
              </w:rPr>
            </w:pPr>
          </w:p>
        </w:tc>
        <w:tc>
          <w:tcPr>
            <w:tcW w:w="1134" w:type="dxa"/>
          </w:tcPr>
          <w:p w14:paraId="1DCC52B0" w14:textId="0864564D" w:rsidR="00DD7E73" w:rsidRPr="009D34F6" w:rsidRDefault="00674E8F" w:rsidP="00242D91">
            <w:pPr>
              <w:ind w:firstLine="0"/>
              <w:jc w:val="center"/>
              <w:rPr>
                <w:rFonts w:cs="Arial"/>
                <w:szCs w:val="24"/>
              </w:rPr>
            </w:pPr>
            <w:r w:rsidRPr="009D34F6">
              <w:rPr>
                <w:rFonts w:cs="Arial"/>
                <w:szCs w:val="24"/>
              </w:rPr>
              <w:t>X</w:t>
            </w:r>
          </w:p>
        </w:tc>
        <w:tc>
          <w:tcPr>
            <w:tcW w:w="1134" w:type="dxa"/>
          </w:tcPr>
          <w:p w14:paraId="4ACC21AD" w14:textId="1E5E24D8" w:rsidR="00DD7E73" w:rsidRPr="009D34F6" w:rsidRDefault="00674E8F" w:rsidP="00242D91">
            <w:pPr>
              <w:ind w:firstLine="0"/>
              <w:jc w:val="center"/>
              <w:rPr>
                <w:rFonts w:cs="Arial"/>
                <w:szCs w:val="24"/>
              </w:rPr>
            </w:pPr>
            <w:r w:rsidRPr="009D34F6">
              <w:rPr>
                <w:rFonts w:cs="Arial"/>
                <w:szCs w:val="24"/>
              </w:rPr>
              <w:t>X</w:t>
            </w:r>
          </w:p>
        </w:tc>
        <w:tc>
          <w:tcPr>
            <w:tcW w:w="1134" w:type="dxa"/>
          </w:tcPr>
          <w:p w14:paraId="2B8C87D3" w14:textId="56F14D8F" w:rsidR="00DD7E73" w:rsidRPr="009D34F6" w:rsidRDefault="00674E8F" w:rsidP="00242D91">
            <w:pPr>
              <w:ind w:firstLine="0"/>
              <w:jc w:val="center"/>
              <w:rPr>
                <w:rFonts w:cs="Arial"/>
                <w:szCs w:val="24"/>
              </w:rPr>
            </w:pPr>
            <w:r w:rsidRPr="009D34F6">
              <w:rPr>
                <w:rFonts w:cs="Arial"/>
                <w:szCs w:val="24"/>
              </w:rPr>
              <w:t>X</w:t>
            </w:r>
          </w:p>
        </w:tc>
      </w:tr>
      <w:tr w:rsidR="00DD7E73" w:rsidRPr="009D34F6" w14:paraId="4B632977" w14:textId="77777777" w:rsidTr="00DD7E73">
        <w:tc>
          <w:tcPr>
            <w:tcW w:w="993" w:type="dxa"/>
          </w:tcPr>
          <w:p w14:paraId="46B57F95" w14:textId="0C9ACEFE" w:rsidR="00DD7E73" w:rsidRPr="009D34F6" w:rsidRDefault="00DD7E73" w:rsidP="00242D91">
            <w:pPr>
              <w:ind w:firstLine="0"/>
              <w:rPr>
                <w:rFonts w:cs="Arial"/>
                <w:szCs w:val="24"/>
              </w:rPr>
            </w:pPr>
            <w:r w:rsidRPr="009D34F6">
              <w:rPr>
                <w:rFonts w:cs="Arial"/>
                <w:szCs w:val="24"/>
              </w:rPr>
              <w:t>RF 039</w:t>
            </w:r>
          </w:p>
        </w:tc>
        <w:tc>
          <w:tcPr>
            <w:tcW w:w="1134" w:type="dxa"/>
          </w:tcPr>
          <w:p w14:paraId="69A60A79" w14:textId="77777777" w:rsidR="00DD7E73" w:rsidRPr="009D34F6" w:rsidRDefault="00DD7E73" w:rsidP="00242D91">
            <w:pPr>
              <w:ind w:firstLine="0"/>
              <w:jc w:val="center"/>
              <w:rPr>
                <w:rFonts w:cs="Arial"/>
                <w:szCs w:val="24"/>
              </w:rPr>
            </w:pPr>
          </w:p>
        </w:tc>
        <w:tc>
          <w:tcPr>
            <w:tcW w:w="1134" w:type="dxa"/>
          </w:tcPr>
          <w:p w14:paraId="3BEC51DE" w14:textId="6CB1520F" w:rsidR="00DD7E73" w:rsidRPr="009D34F6" w:rsidRDefault="00DD7E73" w:rsidP="00242D91">
            <w:pPr>
              <w:ind w:firstLine="0"/>
              <w:jc w:val="center"/>
              <w:rPr>
                <w:rFonts w:cs="Arial"/>
                <w:szCs w:val="24"/>
              </w:rPr>
            </w:pPr>
          </w:p>
        </w:tc>
        <w:tc>
          <w:tcPr>
            <w:tcW w:w="1134" w:type="dxa"/>
          </w:tcPr>
          <w:p w14:paraId="63410912" w14:textId="77777777" w:rsidR="00DD7E73" w:rsidRPr="009D34F6" w:rsidRDefault="00DD7E73" w:rsidP="00242D91">
            <w:pPr>
              <w:ind w:firstLine="0"/>
              <w:jc w:val="center"/>
              <w:rPr>
                <w:rFonts w:cs="Arial"/>
                <w:szCs w:val="24"/>
              </w:rPr>
            </w:pPr>
          </w:p>
        </w:tc>
        <w:tc>
          <w:tcPr>
            <w:tcW w:w="1276" w:type="dxa"/>
          </w:tcPr>
          <w:p w14:paraId="740D8A36" w14:textId="08092E47" w:rsidR="00DD7E73" w:rsidRPr="009D34F6" w:rsidRDefault="00DD7E73" w:rsidP="00242D91">
            <w:pPr>
              <w:ind w:firstLine="0"/>
              <w:jc w:val="center"/>
              <w:rPr>
                <w:rFonts w:cs="Arial"/>
                <w:szCs w:val="24"/>
              </w:rPr>
            </w:pPr>
          </w:p>
        </w:tc>
        <w:tc>
          <w:tcPr>
            <w:tcW w:w="1134" w:type="dxa"/>
          </w:tcPr>
          <w:p w14:paraId="34DCD1BA" w14:textId="77777777" w:rsidR="00DD7E73" w:rsidRPr="009D34F6" w:rsidRDefault="00DD7E73" w:rsidP="00242D91">
            <w:pPr>
              <w:ind w:firstLine="0"/>
              <w:jc w:val="center"/>
              <w:rPr>
                <w:rFonts w:cs="Arial"/>
                <w:szCs w:val="24"/>
              </w:rPr>
            </w:pPr>
          </w:p>
        </w:tc>
        <w:tc>
          <w:tcPr>
            <w:tcW w:w="1134" w:type="dxa"/>
          </w:tcPr>
          <w:p w14:paraId="467C2E48" w14:textId="428CF697" w:rsidR="00DD7E73" w:rsidRPr="009D34F6" w:rsidRDefault="00DD7E73" w:rsidP="00242D91">
            <w:pPr>
              <w:ind w:firstLine="0"/>
              <w:jc w:val="center"/>
              <w:rPr>
                <w:rFonts w:cs="Arial"/>
                <w:szCs w:val="24"/>
              </w:rPr>
            </w:pPr>
          </w:p>
        </w:tc>
        <w:tc>
          <w:tcPr>
            <w:tcW w:w="1134" w:type="dxa"/>
          </w:tcPr>
          <w:p w14:paraId="3C57DE9F" w14:textId="77777777" w:rsidR="00DD7E73" w:rsidRPr="009D34F6" w:rsidRDefault="00DD7E73" w:rsidP="00242D91">
            <w:pPr>
              <w:ind w:firstLine="0"/>
              <w:jc w:val="center"/>
              <w:rPr>
                <w:rFonts w:cs="Arial"/>
                <w:szCs w:val="24"/>
              </w:rPr>
            </w:pPr>
          </w:p>
        </w:tc>
      </w:tr>
      <w:tr w:rsidR="00DD7E73" w:rsidRPr="009D34F6" w14:paraId="5BF78CF2" w14:textId="77777777" w:rsidTr="00DD7E73">
        <w:tc>
          <w:tcPr>
            <w:tcW w:w="993" w:type="dxa"/>
          </w:tcPr>
          <w:p w14:paraId="71078DA9" w14:textId="2A03A1C5" w:rsidR="00DD7E73" w:rsidRPr="009D34F6" w:rsidRDefault="00DD7E73" w:rsidP="00242D91">
            <w:pPr>
              <w:ind w:firstLine="0"/>
              <w:rPr>
                <w:rFonts w:cs="Arial"/>
                <w:szCs w:val="24"/>
              </w:rPr>
            </w:pPr>
            <w:r w:rsidRPr="009D34F6">
              <w:rPr>
                <w:rFonts w:cs="Arial"/>
                <w:szCs w:val="24"/>
              </w:rPr>
              <w:t>RF 040</w:t>
            </w:r>
          </w:p>
        </w:tc>
        <w:tc>
          <w:tcPr>
            <w:tcW w:w="1134" w:type="dxa"/>
          </w:tcPr>
          <w:p w14:paraId="11F7B889" w14:textId="77777777" w:rsidR="00DD7E73" w:rsidRPr="009D34F6" w:rsidRDefault="00DD7E73" w:rsidP="00242D91">
            <w:pPr>
              <w:ind w:firstLine="0"/>
              <w:jc w:val="center"/>
              <w:rPr>
                <w:rFonts w:cs="Arial"/>
                <w:szCs w:val="24"/>
              </w:rPr>
            </w:pPr>
          </w:p>
        </w:tc>
        <w:tc>
          <w:tcPr>
            <w:tcW w:w="1134" w:type="dxa"/>
          </w:tcPr>
          <w:p w14:paraId="49D27418" w14:textId="21ECBC12" w:rsidR="00DD7E73" w:rsidRPr="009D34F6" w:rsidRDefault="00DD7E73" w:rsidP="00242D91">
            <w:pPr>
              <w:ind w:firstLine="0"/>
              <w:jc w:val="center"/>
              <w:rPr>
                <w:rFonts w:cs="Arial"/>
                <w:szCs w:val="24"/>
              </w:rPr>
            </w:pPr>
          </w:p>
        </w:tc>
        <w:tc>
          <w:tcPr>
            <w:tcW w:w="1134" w:type="dxa"/>
          </w:tcPr>
          <w:p w14:paraId="6AC7BF2C" w14:textId="77777777" w:rsidR="00DD7E73" w:rsidRPr="009D34F6" w:rsidRDefault="00DD7E73" w:rsidP="00242D91">
            <w:pPr>
              <w:ind w:firstLine="0"/>
              <w:jc w:val="center"/>
              <w:rPr>
                <w:rFonts w:cs="Arial"/>
                <w:szCs w:val="24"/>
              </w:rPr>
            </w:pPr>
          </w:p>
        </w:tc>
        <w:tc>
          <w:tcPr>
            <w:tcW w:w="1276" w:type="dxa"/>
          </w:tcPr>
          <w:p w14:paraId="29BCA58C" w14:textId="5105E8FB" w:rsidR="00DD7E73" w:rsidRPr="009D34F6" w:rsidRDefault="00DD7E73" w:rsidP="00242D91">
            <w:pPr>
              <w:ind w:firstLine="0"/>
              <w:jc w:val="center"/>
              <w:rPr>
                <w:rFonts w:cs="Arial"/>
                <w:szCs w:val="24"/>
              </w:rPr>
            </w:pPr>
          </w:p>
        </w:tc>
        <w:tc>
          <w:tcPr>
            <w:tcW w:w="1134" w:type="dxa"/>
          </w:tcPr>
          <w:p w14:paraId="7A6FA2CC" w14:textId="77777777" w:rsidR="00DD7E73" w:rsidRPr="009D34F6" w:rsidRDefault="00DD7E73" w:rsidP="00242D91">
            <w:pPr>
              <w:ind w:firstLine="0"/>
              <w:jc w:val="center"/>
              <w:rPr>
                <w:rFonts w:cs="Arial"/>
                <w:szCs w:val="24"/>
              </w:rPr>
            </w:pPr>
          </w:p>
        </w:tc>
        <w:tc>
          <w:tcPr>
            <w:tcW w:w="1134" w:type="dxa"/>
          </w:tcPr>
          <w:p w14:paraId="4527A3C2" w14:textId="1666A25E" w:rsidR="00DD7E73" w:rsidRPr="009D34F6" w:rsidRDefault="00DD7E73" w:rsidP="00242D91">
            <w:pPr>
              <w:ind w:firstLine="0"/>
              <w:jc w:val="center"/>
              <w:rPr>
                <w:rFonts w:cs="Arial"/>
                <w:szCs w:val="24"/>
              </w:rPr>
            </w:pPr>
          </w:p>
        </w:tc>
        <w:tc>
          <w:tcPr>
            <w:tcW w:w="1134" w:type="dxa"/>
          </w:tcPr>
          <w:p w14:paraId="49925D6E" w14:textId="77777777" w:rsidR="00DD7E73" w:rsidRPr="009D34F6" w:rsidRDefault="00DD7E73" w:rsidP="00242D91">
            <w:pPr>
              <w:ind w:firstLine="0"/>
              <w:jc w:val="center"/>
              <w:rPr>
                <w:rFonts w:cs="Arial"/>
                <w:szCs w:val="24"/>
              </w:rPr>
            </w:pPr>
          </w:p>
        </w:tc>
      </w:tr>
      <w:tr w:rsidR="00DD7E73" w:rsidRPr="009D34F6" w14:paraId="640CD1CB" w14:textId="77777777" w:rsidTr="00DD7E73">
        <w:tc>
          <w:tcPr>
            <w:tcW w:w="993" w:type="dxa"/>
          </w:tcPr>
          <w:p w14:paraId="770B9DB0" w14:textId="671DA536" w:rsidR="00DD7E73" w:rsidRPr="009D34F6" w:rsidRDefault="00DD7E73" w:rsidP="00B75F28">
            <w:pPr>
              <w:ind w:firstLine="0"/>
              <w:rPr>
                <w:rFonts w:cs="Arial"/>
                <w:szCs w:val="24"/>
              </w:rPr>
            </w:pPr>
            <w:r w:rsidRPr="009D34F6">
              <w:rPr>
                <w:rFonts w:cs="Arial"/>
                <w:szCs w:val="24"/>
              </w:rPr>
              <w:t>RF 041</w:t>
            </w:r>
          </w:p>
        </w:tc>
        <w:tc>
          <w:tcPr>
            <w:tcW w:w="1134" w:type="dxa"/>
          </w:tcPr>
          <w:p w14:paraId="13AD6FE3" w14:textId="77777777" w:rsidR="00DD7E73" w:rsidRPr="009D34F6" w:rsidRDefault="00DD7E73" w:rsidP="00B75F28">
            <w:pPr>
              <w:ind w:firstLine="0"/>
              <w:jc w:val="center"/>
              <w:rPr>
                <w:rFonts w:cs="Arial"/>
                <w:szCs w:val="24"/>
              </w:rPr>
            </w:pPr>
          </w:p>
        </w:tc>
        <w:tc>
          <w:tcPr>
            <w:tcW w:w="1134" w:type="dxa"/>
          </w:tcPr>
          <w:p w14:paraId="7FAA102F" w14:textId="77777777" w:rsidR="00DD7E73" w:rsidRPr="009D34F6" w:rsidRDefault="00DD7E73" w:rsidP="00B75F28">
            <w:pPr>
              <w:ind w:firstLine="0"/>
              <w:jc w:val="center"/>
              <w:rPr>
                <w:rFonts w:cs="Arial"/>
                <w:szCs w:val="24"/>
              </w:rPr>
            </w:pPr>
          </w:p>
        </w:tc>
        <w:tc>
          <w:tcPr>
            <w:tcW w:w="1134" w:type="dxa"/>
          </w:tcPr>
          <w:p w14:paraId="3A3BC82C" w14:textId="77777777" w:rsidR="00DD7E73" w:rsidRPr="009D34F6" w:rsidRDefault="00DD7E73" w:rsidP="00B75F28">
            <w:pPr>
              <w:ind w:firstLine="0"/>
              <w:jc w:val="center"/>
              <w:rPr>
                <w:rFonts w:cs="Arial"/>
                <w:szCs w:val="24"/>
              </w:rPr>
            </w:pPr>
          </w:p>
        </w:tc>
        <w:tc>
          <w:tcPr>
            <w:tcW w:w="1276" w:type="dxa"/>
          </w:tcPr>
          <w:p w14:paraId="227B0572" w14:textId="77777777" w:rsidR="00DD7E73" w:rsidRPr="009D34F6" w:rsidRDefault="00DD7E73" w:rsidP="00B75F28">
            <w:pPr>
              <w:ind w:firstLine="0"/>
              <w:jc w:val="center"/>
              <w:rPr>
                <w:rFonts w:cs="Arial"/>
                <w:szCs w:val="24"/>
              </w:rPr>
            </w:pPr>
          </w:p>
        </w:tc>
        <w:tc>
          <w:tcPr>
            <w:tcW w:w="1134" w:type="dxa"/>
          </w:tcPr>
          <w:p w14:paraId="648CA880" w14:textId="77777777" w:rsidR="00DD7E73" w:rsidRPr="009D34F6" w:rsidRDefault="00DD7E73" w:rsidP="00B75F28">
            <w:pPr>
              <w:ind w:firstLine="0"/>
              <w:jc w:val="center"/>
              <w:rPr>
                <w:rFonts w:cs="Arial"/>
                <w:szCs w:val="24"/>
              </w:rPr>
            </w:pPr>
          </w:p>
        </w:tc>
        <w:tc>
          <w:tcPr>
            <w:tcW w:w="1134" w:type="dxa"/>
          </w:tcPr>
          <w:p w14:paraId="03291849" w14:textId="77777777" w:rsidR="00DD7E73" w:rsidRPr="009D34F6" w:rsidRDefault="00DD7E73" w:rsidP="00B75F28">
            <w:pPr>
              <w:ind w:firstLine="0"/>
              <w:jc w:val="center"/>
              <w:rPr>
                <w:rFonts w:cs="Arial"/>
                <w:szCs w:val="24"/>
              </w:rPr>
            </w:pPr>
          </w:p>
        </w:tc>
        <w:tc>
          <w:tcPr>
            <w:tcW w:w="1134" w:type="dxa"/>
          </w:tcPr>
          <w:p w14:paraId="5A955D91" w14:textId="77777777" w:rsidR="00DD7E73" w:rsidRPr="009D34F6" w:rsidRDefault="00DD7E73" w:rsidP="00B75F28">
            <w:pPr>
              <w:ind w:firstLine="0"/>
              <w:jc w:val="center"/>
              <w:rPr>
                <w:rFonts w:cs="Arial"/>
                <w:szCs w:val="24"/>
              </w:rPr>
            </w:pPr>
          </w:p>
        </w:tc>
      </w:tr>
      <w:tr w:rsidR="00DD7E73" w:rsidRPr="009D34F6" w14:paraId="1F89C0F0" w14:textId="77777777" w:rsidTr="00DD7E73">
        <w:tc>
          <w:tcPr>
            <w:tcW w:w="993" w:type="dxa"/>
          </w:tcPr>
          <w:p w14:paraId="1B7FC8DC" w14:textId="713385BF" w:rsidR="00DD7E73" w:rsidRPr="009D34F6" w:rsidRDefault="00DD7E73" w:rsidP="00B75F28">
            <w:pPr>
              <w:ind w:firstLine="0"/>
              <w:rPr>
                <w:rFonts w:cs="Arial"/>
                <w:szCs w:val="24"/>
              </w:rPr>
            </w:pPr>
            <w:r w:rsidRPr="009D34F6">
              <w:rPr>
                <w:rFonts w:cs="Arial"/>
                <w:szCs w:val="24"/>
              </w:rPr>
              <w:t>RF 042</w:t>
            </w:r>
          </w:p>
        </w:tc>
        <w:tc>
          <w:tcPr>
            <w:tcW w:w="1134" w:type="dxa"/>
          </w:tcPr>
          <w:p w14:paraId="10496D53" w14:textId="77777777" w:rsidR="00DD7E73" w:rsidRPr="009D34F6" w:rsidRDefault="00DD7E73" w:rsidP="00B75F28">
            <w:pPr>
              <w:ind w:firstLine="0"/>
              <w:jc w:val="center"/>
              <w:rPr>
                <w:rFonts w:cs="Arial"/>
                <w:szCs w:val="24"/>
              </w:rPr>
            </w:pPr>
          </w:p>
        </w:tc>
        <w:tc>
          <w:tcPr>
            <w:tcW w:w="1134" w:type="dxa"/>
          </w:tcPr>
          <w:p w14:paraId="6BF3D4FA" w14:textId="77777777" w:rsidR="00DD7E73" w:rsidRPr="009D34F6" w:rsidRDefault="00DD7E73" w:rsidP="00B75F28">
            <w:pPr>
              <w:ind w:firstLine="0"/>
              <w:jc w:val="center"/>
              <w:rPr>
                <w:rFonts w:cs="Arial"/>
                <w:szCs w:val="24"/>
              </w:rPr>
            </w:pPr>
          </w:p>
        </w:tc>
        <w:tc>
          <w:tcPr>
            <w:tcW w:w="1134" w:type="dxa"/>
          </w:tcPr>
          <w:p w14:paraId="043E7422" w14:textId="77777777" w:rsidR="00DD7E73" w:rsidRPr="009D34F6" w:rsidRDefault="00DD7E73" w:rsidP="00B75F28">
            <w:pPr>
              <w:ind w:firstLine="0"/>
              <w:jc w:val="center"/>
              <w:rPr>
                <w:rFonts w:cs="Arial"/>
                <w:szCs w:val="24"/>
              </w:rPr>
            </w:pPr>
          </w:p>
        </w:tc>
        <w:tc>
          <w:tcPr>
            <w:tcW w:w="1276" w:type="dxa"/>
          </w:tcPr>
          <w:p w14:paraId="6AF9F2D2" w14:textId="77777777" w:rsidR="00DD7E73" w:rsidRPr="009D34F6" w:rsidRDefault="00DD7E73" w:rsidP="00B75F28">
            <w:pPr>
              <w:ind w:firstLine="0"/>
              <w:jc w:val="center"/>
              <w:rPr>
                <w:rFonts w:cs="Arial"/>
                <w:szCs w:val="24"/>
              </w:rPr>
            </w:pPr>
          </w:p>
        </w:tc>
        <w:tc>
          <w:tcPr>
            <w:tcW w:w="1134" w:type="dxa"/>
          </w:tcPr>
          <w:p w14:paraId="11E56485" w14:textId="77777777" w:rsidR="00DD7E73" w:rsidRPr="009D34F6" w:rsidRDefault="00DD7E73" w:rsidP="00B75F28">
            <w:pPr>
              <w:ind w:firstLine="0"/>
              <w:jc w:val="center"/>
              <w:rPr>
                <w:rFonts w:cs="Arial"/>
                <w:szCs w:val="24"/>
              </w:rPr>
            </w:pPr>
          </w:p>
        </w:tc>
        <w:tc>
          <w:tcPr>
            <w:tcW w:w="1134" w:type="dxa"/>
          </w:tcPr>
          <w:p w14:paraId="284DEA1B" w14:textId="77777777" w:rsidR="00DD7E73" w:rsidRPr="009D34F6" w:rsidRDefault="00DD7E73" w:rsidP="00B75F28">
            <w:pPr>
              <w:ind w:firstLine="0"/>
              <w:jc w:val="center"/>
              <w:rPr>
                <w:rFonts w:cs="Arial"/>
                <w:szCs w:val="24"/>
              </w:rPr>
            </w:pPr>
          </w:p>
        </w:tc>
        <w:tc>
          <w:tcPr>
            <w:tcW w:w="1134" w:type="dxa"/>
          </w:tcPr>
          <w:p w14:paraId="501AD298" w14:textId="77777777" w:rsidR="00DD7E73" w:rsidRPr="009D34F6" w:rsidRDefault="00DD7E73" w:rsidP="00B75F28">
            <w:pPr>
              <w:ind w:firstLine="0"/>
              <w:jc w:val="center"/>
              <w:rPr>
                <w:rFonts w:cs="Arial"/>
                <w:szCs w:val="24"/>
              </w:rPr>
            </w:pPr>
          </w:p>
        </w:tc>
      </w:tr>
      <w:tr w:rsidR="00DD7E73" w:rsidRPr="009D34F6" w14:paraId="6B7F5C51" w14:textId="77777777" w:rsidTr="00DD7E73">
        <w:tc>
          <w:tcPr>
            <w:tcW w:w="993" w:type="dxa"/>
          </w:tcPr>
          <w:p w14:paraId="1D4B2753" w14:textId="48C64D8A" w:rsidR="00DD7E73" w:rsidRPr="009D34F6" w:rsidRDefault="00DD7E73" w:rsidP="00B75F28">
            <w:pPr>
              <w:ind w:firstLine="0"/>
              <w:rPr>
                <w:rFonts w:cs="Arial"/>
                <w:szCs w:val="24"/>
              </w:rPr>
            </w:pPr>
            <w:r w:rsidRPr="009D34F6">
              <w:rPr>
                <w:rFonts w:cs="Arial"/>
                <w:szCs w:val="24"/>
              </w:rPr>
              <w:t>RF 043</w:t>
            </w:r>
          </w:p>
        </w:tc>
        <w:tc>
          <w:tcPr>
            <w:tcW w:w="1134" w:type="dxa"/>
          </w:tcPr>
          <w:p w14:paraId="67304B7B" w14:textId="77777777" w:rsidR="00DD7E73" w:rsidRPr="009D34F6" w:rsidRDefault="00DD7E73" w:rsidP="00B75F28">
            <w:pPr>
              <w:ind w:firstLine="0"/>
              <w:jc w:val="center"/>
              <w:rPr>
                <w:rFonts w:cs="Arial"/>
                <w:szCs w:val="24"/>
              </w:rPr>
            </w:pPr>
          </w:p>
        </w:tc>
        <w:tc>
          <w:tcPr>
            <w:tcW w:w="1134" w:type="dxa"/>
          </w:tcPr>
          <w:p w14:paraId="42CC8D98" w14:textId="77777777" w:rsidR="00DD7E73" w:rsidRPr="009D34F6" w:rsidRDefault="00DD7E73" w:rsidP="00B75F28">
            <w:pPr>
              <w:ind w:firstLine="0"/>
              <w:jc w:val="center"/>
              <w:rPr>
                <w:rFonts w:cs="Arial"/>
                <w:szCs w:val="24"/>
              </w:rPr>
            </w:pPr>
          </w:p>
        </w:tc>
        <w:tc>
          <w:tcPr>
            <w:tcW w:w="1134" w:type="dxa"/>
          </w:tcPr>
          <w:p w14:paraId="3C60C6E0" w14:textId="77777777" w:rsidR="00DD7E73" w:rsidRPr="009D34F6" w:rsidRDefault="00DD7E73" w:rsidP="00B75F28">
            <w:pPr>
              <w:ind w:firstLine="0"/>
              <w:jc w:val="center"/>
              <w:rPr>
                <w:rFonts w:cs="Arial"/>
                <w:szCs w:val="24"/>
              </w:rPr>
            </w:pPr>
          </w:p>
        </w:tc>
        <w:tc>
          <w:tcPr>
            <w:tcW w:w="1276" w:type="dxa"/>
          </w:tcPr>
          <w:p w14:paraId="67BA643A" w14:textId="77777777" w:rsidR="00DD7E73" w:rsidRPr="009D34F6" w:rsidRDefault="00DD7E73" w:rsidP="00B75F28">
            <w:pPr>
              <w:ind w:firstLine="0"/>
              <w:jc w:val="center"/>
              <w:rPr>
                <w:rFonts w:cs="Arial"/>
                <w:szCs w:val="24"/>
              </w:rPr>
            </w:pPr>
          </w:p>
        </w:tc>
        <w:tc>
          <w:tcPr>
            <w:tcW w:w="1134" w:type="dxa"/>
          </w:tcPr>
          <w:p w14:paraId="74A3F1A3" w14:textId="77777777" w:rsidR="00DD7E73" w:rsidRPr="009D34F6" w:rsidRDefault="00DD7E73" w:rsidP="00B75F28">
            <w:pPr>
              <w:ind w:firstLine="0"/>
              <w:jc w:val="center"/>
              <w:rPr>
                <w:rFonts w:cs="Arial"/>
                <w:szCs w:val="24"/>
              </w:rPr>
            </w:pPr>
          </w:p>
        </w:tc>
        <w:tc>
          <w:tcPr>
            <w:tcW w:w="1134" w:type="dxa"/>
          </w:tcPr>
          <w:p w14:paraId="507A01FC" w14:textId="77777777" w:rsidR="00DD7E73" w:rsidRPr="009D34F6" w:rsidRDefault="00DD7E73" w:rsidP="00B75F28">
            <w:pPr>
              <w:ind w:firstLine="0"/>
              <w:jc w:val="center"/>
              <w:rPr>
                <w:rFonts w:cs="Arial"/>
                <w:szCs w:val="24"/>
              </w:rPr>
            </w:pPr>
          </w:p>
        </w:tc>
        <w:tc>
          <w:tcPr>
            <w:tcW w:w="1134" w:type="dxa"/>
          </w:tcPr>
          <w:p w14:paraId="73AAFF7A" w14:textId="77777777" w:rsidR="00DD7E73" w:rsidRPr="009D34F6" w:rsidRDefault="00DD7E73" w:rsidP="00B75F28">
            <w:pPr>
              <w:ind w:firstLine="0"/>
              <w:jc w:val="center"/>
              <w:rPr>
                <w:rFonts w:cs="Arial"/>
                <w:szCs w:val="24"/>
              </w:rPr>
            </w:pPr>
          </w:p>
        </w:tc>
      </w:tr>
      <w:tr w:rsidR="00DD7E73" w:rsidRPr="009D34F6" w14:paraId="58304D19" w14:textId="77777777" w:rsidTr="00DD7E73">
        <w:tc>
          <w:tcPr>
            <w:tcW w:w="993" w:type="dxa"/>
          </w:tcPr>
          <w:p w14:paraId="7CF9BAF8" w14:textId="6D014D1F" w:rsidR="00DD7E73" w:rsidRPr="009D34F6" w:rsidRDefault="00DD7E73" w:rsidP="00B75F28">
            <w:pPr>
              <w:ind w:firstLine="0"/>
              <w:rPr>
                <w:rFonts w:cs="Arial"/>
                <w:szCs w:val="24"/>
              </w:rPr>
            </w:pPr>
            <w:r w:rsidRPr="009D34F6">
              <w:rPr>
                <w:rFonts w:cs="Arial"/>
                <w:szCs w:val="24"/>
              </w:rPr>
              <w:t>RF 044</w:t>
            </w:r>
          </w:p>
        </w:tc>
        <w:tc>
          <w:tcPr>
            <w:tcW w:w="1134" w:type="dxa"/>
          </w:tcPr>
          <w:p w14:paraId="1386AD50" w14:textId="77777777" w:rsidR="00DD7E73" w:rsidRPr="009D34F6" w:rsidRDefault="00DD7E73" w:rsidP="00B75F28">
            <w:pPr>
              <w:ind w:firstLine="0"/>
              <w:jc w:val="center"/>
              <w:rPr>
                <w:rFonts w:cs="Arial"/>
                <w:szCs w:val="24"/>
              </w:rPr>
            </w:pPr>
          </w:p>
        </w:tc>
        <w:tc>
          <w:tcPr>
            <w:tcW w:w="1134" w:type="dxa"/>
          </w:tcPr>
          <w:p w14:paraId="30B39B39" w14:textId="77777777" w:rsidR="00DD7E73" w:rsidRPr="009D34F6" w:rsidRDefault="00DD7E73" w:rsidP="00B75F28">
            <w:pPr>
              <w:ind w:firstLine="0"/>
              <w:jc w:val="center"/>
              <w:rPr>
                <w:rFonts w:cs="Arial"/>
                <w:szCs w:val="24"/>
              </w:rPr>
            </w:pPr>
          </w:p>
        </w:tc>
        <w:tc>
          <w:tcPr>
            <w:tcW w:w="1134" w:type="dxa"/>
          </w:tcPr>
          <w:p w14:paraId="7556A648" w14:textId="77777777" w:rsidR="00DD7E73" w:rsidRPr="009D34F6" w:rsidRDefault="00DD7E73" w:rsidP="00B75F28">
            <w:pPr>
              <w:ind w:firstLine="0"/>
              <w:jc w:val="center"/>
              <w:rPr>
                <w:rFonts w:cs="Arial"/>
                <w:szCs w:val="24"/>
              </w:rPr>
            </w:pPr>
          </w:p>
        </w:tc>
        <w:tc>
          <w:tcPr>
            <w:tcW w:w="1276" w:type="dxa"/>
          </w:tcPr>
          <w:p w14:paraId="18360A6D" w14:textId="77777777" w:rsidR="00DD7E73" w:rsidRPr="009D34F6" w:rsidRDefault="00DD7E73" w:rsidP="00B75F28">
            <w:pPr>
              <w:ind w:firstLine="0"/>
              <w:jc w:val="center"/>
              <w:rPr>
                <w:rFonts w:cs="Arial"/>
                <w:szCs w:val="24"/>
              </w:rPr>
            </w:pPr>
          </w:p>
        </w:tc>
        <w:tc>
          <w:tcPr>
            <w:tcW w:w="1134" w:type="dxa"/>
          </w:tcPr>
          <w:p w14:paraId="6C3AAB39" w14:textId="77777777" w:rsidR="00DD7E73" w:rsidRPr="009D34F6" w:rsidRDefault="00DD7E73" w:rsidP="00B75F28">
            <w:pPr>
              <w:ind w:firstLine="0"/>
              <w:jc w:val="center"/>
              <w:rPr>
                <w:rFonts w:cs="Arial"/>
                <w:szCs w:val="24"/>
              </w:rPr>
            </w:pPr>
          </w:p>
        </w:tc>
        <w:tc>
          <w:tcPr>
            <w:tcW w:w="1134" w:type="dxa"/>
          </w:tcPr>
          <w:p w14:paraId="21C78951" w14:textId="77777777" w:rsidR="00DD7E73" w:rsidRPr="009D34F6" w:rsidRDefault="00DD7E73" w:rsidP="00B75F28">
            <w:pPr>
              <w:ind w:firstLine="0"/>
              <w:jc w:val="center"/>
              <w:rPr>
                <w:rFonts w:cs="Arial"/>
                <w:szCs w:val="24"/>
              </w:rPr>
            </w:pPr>
          </w:p>
        </w:tc>
        <w:tc>
          <w:tcPr>
            <w:tcW w:w="1134" w:type="dxa"/>
          </w:tcPr>
          <w:p w14:paraId="7EEBB992" w14:textId="77777777" w:rsidR="00DD7E73" w:rsidRPr="009D34F6" w:rsidRDefault="00DD7E73" w:rsidP="00B75F28">
            <w:pPr>
              <w:ind w:firstLine="0"/>
              <w:jc w:val="center"/>
              <w:rPr>
                <w:rFonts w:cs="Arial"/>
                <w:szCs w:val="24"/>
              </w:rPr>
            </w:pPr>
          </w:p>
        </w:tc>
      </w:tr>
      <w:tr w:rsidR="00DD7E73" w:rsidRPr="009D34F6" w14:paraId="3A58D084" w14:textId="77777777" w:rsidTr="00DD7E73">
        <w:tc>
          <w:tcPr>
            <w:tcW w:w="993" w:type="dxa"/>
          </w:tcPr>
          <w:p w14:paraId="72B6ED70" w14:textId="08D6872D" w:rsidR="00DD7E73" w:rsidRPr="009D34F6" w:rsidRDefault="00DD7E73" w:rsidP="00B75F28">
            <w:pPr>
              <w:ind w:firstLine="0"/>
              <w:rPr>
                <w:rFonts w:cs="Arial"/>
                <w:szCs w:val="24"/>
              </w:rPr>
            </w:pPr>
            <w:r w:rsidRPr="009D34F6">
              <w:rPr>
                <w:rFonts w:cs="Arial"/>
                <w:szCs w:val="24"/>
              </w:rPr>
              <w:t>RF 045</w:t>
            </w:r>
          </w:p>
        </w:tc>
        <w:tc>
          <w:tcPr>
            <w:tcW w:w="1134" w:type="dxa"/>
          </w:tcPr>
          <w:p w14:paraId="6EBFDCDE" w14:textId="77777777" w:rsidR="00DD7E73" w:rsidRPr="009D34F6" w:rsidRDefault="00DD7E73" w:rsidP="00B75F28">
            <w:pPr>
              <w:ind w:firstLine="0"/>
              <w:jc w:val="center"/>
              <w:rPr>
                <w:rFonts w:cs="Arial"/>
                <w:szCs w:val="24"/>
              </w:rPr>
            </w:pPr>
          </w:p>
        </w:tc>
        <w:tc>
          <w:tcPr>
            <w:tcW w:w="1134" w:type="dxa"/>
          </w:tcPr>
          <w:p w14:paraId="5189222A" w14:textId="77777777" w:rsidR="00DD7E73" w:rsidRPr="009D34F6" w:rsidRDefault="00DD7E73" w:rsidP="00B75F28">
            <w:pPr>
              <w:ind w:firstLine="0"/>
              <w:jc w:val="center"/>
              <w:rPr>
                <w:rFonts w:cs="Arial"/>
                <w:szCs w:val="24"/>
              </w:rPr>
            </w:pPr>
          </w:p>
        </w:tc>
        <w:tc>
          <w:tcPr>
            <w:tcW w:w="1134" w:type="dxa"/>
          </w:tcPr>
          <w:p w14:paraId="14F0864B" w14:textId="77777777" w:rsidR="00DD7E73" w:rsidRPr="009D34F6" w:rsidRDefault="00DD7E73" w:rsidP="00B75F28">
            <w:pPr>
              <w:ind w:firstLine="0"/>
              <w:jc w:val="center"/>
              <w:rPr>
                <w:rFonts w:cs="Arial"/>
                <w:szCs w:val="24"/>
              </w:rPr>
            </w:pPr>
          </w:p>
        </w:tc>
        <w:tc>
          <w:tcPr>
            <w:tcW w:w="1276" w:type="dxa"/>
          </w:tcPr>
          <w:p w14:paraId="6A5CA756" w14:textId="77777777" w:rsidR="00DD7E73" w:rsidRPr="009D34F6" w:rsidRDefault="00DD7E73" w:rsidP="00B75F28">
            <w:pPr>
              <w:ind w:firstLine="0"/>
              <w:jc w:val="center"/>
              <w:rPr>
                <w:rFonts w:cs="Arial"/>
                <w:szCs w:val="24"/>
              </w:rPr>
            </w:pPr>
          </w:p>
        </w:tc>
        <w:tc>
          <w:tcPr>
            <w:tcW w:w="1134" w:type="dxa"/>
          </w:tcPr>
          <w:p w14:paraId="7F8C8201" w14:textId="77777777" w:rsidR="00DD7E73" w:rsidRPr="009D34F6" w:rsidRDefault="00DD7E73" w:rsidP="00B75F28">
            <w:pPr>
              <w:ind w:firstLine="0"/>
              <w:jc w:val="center"/>
              <w:rPr>
                <w:rFonts w:cs="Arial"/>
                <w:szCs w:val="24"/>
              </w:rPr>
            </w:pPr>
          </w:p>
        </w:tc>
        <w:tc>
          <w:tcPr>
            <w:tcW w:w="1134" w:type="dxa"/>
          </w:tcPr>
          <w:p w14:paraId="4C64528E" w14:textId="77777777" w:rsidR="00DD7E73" w:rsidRPr="009D34F6" w:rsidRDefault="00DD7E73" w:rsidP="00B75F28">
            <w:pPr>
              <w:ind w:firstLine="0"/>
              <w:jc w:val="center"/>
              <w:rPr>
                <w:rFonts w:cs="Arial"/>
                <w:szCs w:val="24"/>
              </w:rPr>
            </w:pPr>
          </w:p>
        </w:tc>
        <w:tc>
          <w:tcPr>
            <w:tcW w:w="1134" w:type="dxa"/>
          </w:tcPr>
          <w:p w14:paraId="3FBFE488" w14:textId="77777777" w:rsidR="00DD7E73" w:rsidRPr="009D34F6" w:rsidRDefault="00DD7E73" w:rsidP="00B75F28">
            <w:pPr>
              <w:ind w:firstLine="0"/>
              <w:jc w:val="center"/>
              <w:rPr>
                <w:rFonts w:cs="Arial"/>
                <w:szCs w:val="24"/>
              </w:rPr>
            </w:pPr>
          </w:p>
        </w:tc>
      </w:tr>
      <w:tr w:rsidR="00DD7E73" w:rsidRPr="009D34F6" w14:paraId="58190FC5" w14:textId="77777777" w:rsidTr="00DD7E73">
        <w:tc>
          <w:tcPr>
            <w:tcW w:w="993" w:type="dxa"/>
          </w:tcPr>
          <w:p w14:paraId="029E0834" w14:textId="07A748A6" w:rsidR="00DD7E73" w:rsidRPr="009D34F6" w:rsidRDefault="00DD7E73" w:rsidP="00B75F28">
            <w:pPr>
              <w:ind w:firstLine="0"/>
              <w:rPr>
                <w:rFonts w:cs="Arial"/>
                <w:szCs w:val="24"/>
              </w:rPr>
            </w:pPr>
            <w:r w:rsidRPr="009D34F6">
              <w:rPr>
                <w:rFonts w:cs="Arial"/>
                <w:szCs w:val="24"/>
              </w:rPr>
              <w:t>RF 046</w:t>
            </w:r>
          </w:p>
        </w:tc>
        <w:tc>
          <w:tcPr>
            <w:tcW w:w="1134" w:type="dxa"/>
          </w:tcPr>
          <w:p w14:paraId="03AD65D9" w14:textId="77777777" w:rsidR="00DD7E73" w:rsidRPr="009D34F6" w:rsidRDefault="00DD7E73" w:rsidP="00B75F28">
            <w:pPr>
              <w:ind w:firstLine="0"/>
              <w:jc w:val="center"/>
              <w:rPr>
                <w:rFonts w:cs="Arial"/>
                <w:szCs w:val="24"/>
              </w:rPr>
            </w:pPr>
          </w:p>
        </w:tc>
        <w:tc>
          <w:tcPr>
            <w:tcW w:w="1134" w:type="dxa"/>
          </w:tcPr>
          <w:p w14:paraId="2E28D6BB" w14:textId="77777777" w:rsidR="00DD7E73" w:rsidRPr="009D34F6" w:rsidRDefault="00DD7E73" w:rsidP="00B75F28">
            <w:pPr>
              <w:ind w:firstLine="0"/>
              <w:jc w:val="center"/>
              <w:rPr>
                <w:rFonts w:cs="Arial"/>
                <w:szCs w:val="24"/>
              </w:rPr>
            </w:pPr>
          </w:p>
        </w:tc>
        <w:tc>
          <w:tcPr>
            <w:tcW w:w="1134" w:type="dxa"/>
          </w:tcPr>
          <w:p w14:paraId="6FC2846F" w14:textId="77777777" w:rsidR="00DD7E73" w:rsidRPr="009D34F6" w:rsidRDefault="00DD7E73" w:rsidP="00B75F28">
            <w:pPr>
              <w:ind w:firstLine="0"/>
              <w:jc w:val="center"/>
              <w:rPr>
                <w:rFonts w:cs="Arial"/>
                <w:szCs w:val="24"/>
              </w:rPr>
            </w:pPr>
          </w:p>
        </w:tc>
        <w:tc>
          <w:tcPr>
            <w:tcW w:w="1276" w:type="dxa"/>
          </w:tcPr>
          <w:p w14:paraId="145F9658" w14:textId="77777777" w:rsidR="00DD7E73" w:rsidRPr="009D34F6" w:rsidRDefault="00DD7E73" w:rsidP="00B75F28">
            <w:pPr>
              <w:ind w:firstLine="0"/>
              <w:jc w:val="center"/>
              <w:rPr>
                <w:rFonts w:cs="Arial"/>
                <w:szCs w:val="24"/>
              </w:rPr>
            </w:pPr>
          </w:p>
        </w:tc>
        <w:tc>
          <w:tcPr>
            <w:tcW w:w="1134" w:type="dxa"/>
          </w:tcPr>
          <w:p w14:paraId="32175B27" w14:textId="77777777" w:rsidR="00DD7E73" w:rsidRPr="009D34F6" w:rsidRDefault="00DD7E73" w:rsidP="00B75F28">
            <w:pPr>
              <w:ind w:firstLine="0"/>
              <w:jc w:val="center"/>
              <w:rPr>
                <w:rFonts w:cs="Arial"/>
                <w:szCs w:val="24"/>
              </w:rPr>
            </w:pPr>
          </w:p>
        </w:tc>
        <w:tc>
          <w:tcPr>
            <w:tcW w:w="1134" w:type="dxa"/>
          </w:tcPr>
          <w:p w14:paraId="4510AEF3" w14:textId="77777777" w:rsidR="00DD7E73" w:rsidRPr="009D34F6" w:rsidRDefault="00DD7E73" w:rsidP="00B75F28">
            <w:pPr>
              <w:ind w:firstLine="0"/>
              <w:jc w:val="center"/>
              <w:rPr>
                <w:rFonts w:cs="Arial"/>
                <w:szCs w:val="24"/>
              </w:rPr>
            </w:pPr>
          </w:p>
        </w:tc>
        <w:tc>
          <w:tcPr>
            <w:tcW w:w="1134" w:type="dxa"/>
          </w:tcPr>
          <w:p w14:paraId="2C147A91" w14:textId="77777777" w:rsidR="00DD7E73" w:rsidRPr="009D34F6" w:rsidRDefault="00DD7E73" w:rsidP="00B75F28">
            <w:pPr>
              <w:ind w:firstLine="0"/>
              <w:jc w:val="center"/>
              <w:rPr>
                <w:rFonts w:cs="Arial"/>
                <w:szCs w:val="24"/>
              </w:rPr>
            </w:pPr>
          </w:p>
        </w:tc>
      </w:tr>
      <w:tr w:rsidR="00DD7E73" w:rsidRPr="009D34F6" w14:paraId="43951841" w14:textId="77777777" w:rsidTr="00DD7E73">
        <w:tc>
          <w:tcPr>
            <w:tcW w:w="993" w:type="dxa"/>
          </w:tcPr>
          <w:p w14:paraId="7FF677F7" w14:textId="514324D9" w:rsidR="00DD7E73" w:rsidRPr="009D34F6" w:rsidRDefault="00DD7E73" w:rsidP="00B75F28">
            <w:pPr>
              <w:ind w:firstLine="0"/>
              <w:rPr>
                <w:rFonts w:cs="Arial"/>
                <w:szCs w:val="24"/>
              </w:rPr>
            </w:pPr>
            <w:r w:rsidRPr="009D34F6">
              <w:rPr>
                <w:rFonts w:cs="Arial"/>
                <w:szCs w:val="24"/>
              </w:rPr>
              <w:t>RF 047</w:t>
            </w:r>
          </w:p>
        </w:tc>
        <w:tc>
          <w:tcPr>
            <w:tcW w:w="1134" w:type="dxa"/>
          </w:tcPr>
          <w:p w14:paraId="2D65380A" w14:textId="77777777" w:rsidR="00DD7E73" w:rsidRPr="009D34F6" w:rsidRDefault="00DD7E73" w:rsidP="00B75F28">
            <w:pPr>
              <w:ind w:firstLine="0"/>
              <w:jc w:val="center"/>
              <w:rPr>
                <w:rFonts w:cs="Arial"/>
                <w:szCs w:val="24"/>
              </w:rPr>
            </w:pPr>
          </w:p>
        </w:tc>
        <w:tc>
          <w:tcPr>
            <w:tcW w:w="1134" w:type="dxa"/>
          </w:tcPr>
          <w:p w14:paraId="1F23B479" w14:textId="77777777" w:rsidR="00DD7E73" w:rsidRPr="009D34F6" w:rsidRDefault="00DD7E73" w:rsidP="00B75F28">
            <w:pPr>
              <w:ind w:firstLine="0"/>
              <w:jc w:val="center"/>
              <w:rPr>
                <w:rFonts w:cs="Arial"/>
                <w:szCs w:val="24"/>
              </w:rPr>
            </w:pPr>
          </w:p>
        </w:tc>
        <w:tc>
          <w:tcPr>
            <w:tcW w:w="1134" w:type="dxa"/>
          </w:tcPr>
          <w:p w14:paraId="37CF3B75" w14:textId="77777777" w:rsidR="00DD7E73" w:rsidRPr="009D34F6" w:rsidRDefault="00DD7E73" w:rsidP="00B75F28">
            <w:pPr>
              <w:ind w:firstLine="0"/>
              <w:jc w:val="center"/>
              <w:rPr>
                <w:rFonts w:cs="Arial"/>
                <w:szCs w:val="24"/>
              </w:rPr>
            </w:pPr>
          </w:p>
        </w:tc>
        <w:tc>
          <w:tcPr>
            <w:tcW w:w="1276" w:type="dxa"/>
          </w:tcPr>
          <w:p w14:paraId="2428C582" w14:textId="77777777" w:rsidR="00DD7E73" w:rsidRPr="009D34F6" w:rsidRDefault="00DD7E73" w:rsidP="00B75F28">
            <w:pPr>
              <w:ind w:firstLine="0"/>
              <w:jc w:val="center"/>
              <w:rPr>
                <w:rFonts w:cs="Arial"/>
                <w:szCs w:val="24"/>
              </w:rPr>
            </w:pPr>
          </w:p>
        </w:tc>
        <w:tc>
          <w:tcPr>
            <w:tcW w:w="1134" w:type="dxa"/>
          </w:tcPr>
          <w:p w14:paraId="4B2DC313" w14:textId="77777777" w:rsidR="00DD7E73" w:rsidRPr="009D34F6" w:rsidRDefault="00DD7E73" w:rsidP="00B75F28">
            <w:pPr>
              <w:ind w:firstLine="0"/>
              <w:jc w:val="center"/>
              <w:rPr>
                <w:rFonts w:cs="Arial"/>
                <w:szCs w:val="24"/>
              </w:rPr>
            </w:pPr>
          </w:p>
        </w:tc>
        <w:tc>
          <w:tcPr>
            <w:tcW w:w="1134" w:type="dxa"/>
          </w:tcPr>
          <w:p w14:paraId="35A1883E" w14:textId="77777777" w:rsidR="00DD7E73" w:rsidRPr="009D34F6" w:rsidRDefault="00DD7E73" w:rsidP="00B75F28">
            <w:pPr>
              <w:ind w:firstLine="0"/>
              <w:jc w:val="center"/>
              <w:rPr>
                <w:rFonts w:cs="Arial"/>
                <w:szCs w:val="24"/>
              </w:rPr>
            </w:pPr>
          </w:p>
        </w:tc>
        <w:tc>
          <w:tcPr>
            <w:tcW w:w="1134" w:type="dxa"/>
          </w:tcPr>
          <w:p w14:paraId="10F49249" w14:textId="77777777" w:rsidR="00DD7E73" w:rsidRPr="009D34F6" w:rsidRDefault="00DD7E73" w:rsidP="00B75F28">
            <w:pPr>
              <w:ind w:firstLine="0"/>
              <w:jc w:val="center"/>
              <w:rPr>
                <w:rFonts w:cs="Arial"/>
                <w:szCs w:val="24"/>
              </w:rPr>
            </w:pPr>
          </w:p>
        </w:tc>
      </w:tr>
      <w:tr w:rsidR="00DD7E73" w:rsidRPr="009D34F6" w14:paraId="1E4297BF" w14:textId="77777777" w:rsidTr="00DD7E73">
        <w:tc>
          <w:tcPr>
            <w:tcW w:w="993" w:type="dxa"/>
          </w:tcPr>
          <w:p w14:paraId="127D84CE" w14:textId="71234AB0" w:rsidR="00DD7E73" w:rsidRPr="009D34F6" w:rsidRDefault="00DD7E73" w:rsidP="00B75F28">
            <w:pPr>
              <w:ind w:firstLine="0"/>
              <w:rPr>
                <w:rFonts w:cs="Arial"/>
                <w:szCs w:val="24"/>
              </w:rPr>
            </w:pPr>
            <w:r w:rsidRPr="009D34F6">
              <w:rPr>
                <w:rFonts w:cs="Arial"/>
                <w:szCs w:val="24"/>
              </w:rPr>
              <w:t>RF 048</w:t>
            </w:r>
          </w:p>
        </w:tc>
        <w:tc>
          <w:tcPr>
            <w:tcW w:w="1134" w:type="dxa"/>
          </w:tcPr>
          <w:p w14:paraId="745C9944" w14:textId="77777777" w:rsidR="00DD7E73" w:rsidRPr="009D34F6" w:rsidRDefault="00DD7E73" w:rsidP="00B75F28">
            <w:pPr>
              <w:ind w:firstLine="0"/>
              <w:jc w:val="center"/>
              <w:rPr>
                <w:rFonts w:cs="Arial"/>
                <w:szCs w:val="24"/>
              </w:rPr>
            </w:pPr>
          </w:p>
        </w:tc>
        <w:tc>
          <w:tcPr>
            <w:tcW w:w="1134" w:type="dxa"/>
          </w:tcPr>
          <w:p w14:paraId="1F70BC04" w14:textId="77777777" w:rsidR="00DD7E73" w:rsidRPr="009D34F6" w:rsidRDefault="00DD7E73" w:rsidP="00B75F28">
            <w:pPr>
              <w:ind w:firstLine="0"/>
              <w:jc w:val="center"/>
              <w:rPr>
                <w:rFonts w:cs="Arial"/>
                <w:szCs w:val="24"/>
              </w:rPr>
            </w:pPr>
          </w:p>
        </w:tc>
        <w:tc>
          <w:tcPr>
            <w:tcW w:w="1134" w:type="dxa"/>
          </w:tcPr>
          <w:p w14:paraId="42E9B819" w14:textId="77777777" w:rsidR="00DD7E73" w:rsidRPr="009D34F6" w:rsidRDefault="00DD7E73" w:rsidP="00B75F28">
            <w:pPr>
              <w:ind w:firstLine="0"/>
              <w:jc w:val="center"/>
              <w:rPr>
                <w:rFonts w:cs="Arial"/>
                <w:szCs w:val="24"/>
              </w:rPr>
            </w:pPr>
          </w:p>
        </w:tc>
        <w:tc>
          <w:tcPr>
            <w:tcW w:w="1276" w:type="dxa"/>
          </w:tcPr>
          <w:p w14:paraId="1B487E56" w14:textId="77777777" w:rsidR="00DD7E73" w:rsidRPr="009D34F6" w:rsidRDefault="00DD7E73" w:rsidP="00B75F28">
            <w:pPr>
              <w:ind w:firstLine="0"/>
              <w:jc w:val="center"/>
              <w:rPr>
                <w:rFonts w:cs="Arial"/>
                <w:szCs w:val="24"/>
              </w:rPr>
            </w:pPr>
          </w:p>
        </w:tc>
        <w:tc>
          <w:tcPr>
            <w:tcW w:w="1134" w:type="dxa"/>
          </w:tcPr>
          <w:p w14:paraId="47236842" w14:textId="77777777" w:rsidR="00DD7E73" w:rsidRPr="009D34F6" w:rsidRDefault="00DD7E73" w:rsidP="00B75F28">
            <w:pPr>
              <w:ind w:firstLine="0"/>
              <w:jc w:val="center"/>
              <w:rPr>
                <w:rFonts w:cs="Arial"/>
                <w:szCs w:val="24"/>
              </w:rPr>
            </w:pPr>
          </w:p>
        </w:tc>
        <w:tc>
          <w:tcPr>
            <w:tcW w:w="1134" w:type="dxa"/>
          </w:tcPr>
          <w:p w14:paraId="34637C9A" w14:textId="77777777" w:rsidR="00DD7E73" w:rsidRPr="009D34F6" w:rsidRDefault="00DD7E73" w:rsidP="00B75F28">
            <w:pPr>
              <w:ind w:firstLine="0"/>
              <w:jc w:val="center"/>
              <w:rPr>
                <w:rFonts w:cs="Arial"/>
                <w:szCs w:val="24"/>
              </w:rPr>
            </w:pPr>
          </w:p>
        </w:tc>
        <w:tc>
          <w:tcPr>
            <w:tcW w:w="1134" w:type="dxa"/>
          </w:tcPr>
          <w:p w14:paraId="67AFE481" w14:textId="77777777" w:rsidR="00DD7E73" w:rsidRPr="009D34F6" w:rsidRDefault="00DD7E73" w:rsidP="00B75F28">
            <w:pPr>
              <w:ind w:firstLine="0"/>
              <w:jc w:val="center"/>
              <w:rPr>
                <w:rFonts w:cs="Arial"/>
                <w:szCs w:val="24"/>
              </w:rPr>
            </w:pPr>
          </w:p>
        </w:tc>
      </w:tr>
      <w:tr w:rsidR="00DD7E73" w:rsidRPr="009D34F6" w14:paraId="70533951" w14:textId="77777777" w:rsidTr="00DD7E73">
        <w:tc>
          <w:tcPr>
            <w:tcW w:w="993" w:type="dxa"/>
          </w:tcPr>
          <w:p w14:paraId="5CF8130B" w14:textId="5185782D" w:rsidR="00DD7E73" w:rsidRPr="009D34F6" w:rsidRDefault="00DD7E73" w:rsidP="00B75F28">
            <w:pPr>
              <w:ind w:firstLine="0"/>
              <w:rPr>
                <w:rFonts w:cs="Arial"/>
                <w:szCs w:val="24"/>
              </w:rPr>
            </w:pPr>
            <w:r w:rsidRPr="009D34F6">
              <w:rPr>
                <w:rFonts w:cs="Arial"/>
                <w:szCs w:val="24"/>
              </w:rPr>
              <w:t>RF 049</w:t>
            </w:r>
          </w:p>
        </w:tc>
        <w:tc>
          <w:tcPr>
            <w:tcW w:w="1134" w:type="dxa"/>
          </w:tcPr>
          <w:p w14:paraId="33FF6304" w14:textId="77777777" w:rsidR="00DD7E73" w:rsidRPr="009D34F6" w:rsidRDefault="00DD7E73" w:rsidP="00B75F28">
            <w:pPr>
              <w:ind w:firstLine="0"/>
              <w:jc w:val="center"/>
              <w:rPr>
                <w:rFonts w:cs="Arial"/>
                <w:szCs w:val="24"/>
              </w:rPr>
            </w:pPr>
          </w:p>
        </w:tc>
        <w:tc>
          <w:tcPr>
            <w:tcW w:w="1134" w:type="dxa"/>
          </w:tcPr>
          <w:p w14:paraId="67865802" w14:textId="77777777" w:rsidR="00DD7E73" w:rsidRPr="009D34F6" w:rsidRDefault="00DD7E73" w:rsidP="00B75F28">
            <w:pPr>
              <w:ind w:firstLine="0"/>
              <w:jc w:val="center"/>
              <w:rPr>
                <w:rFonts w:cs="Arial"/>
                <w:szCs w:val="24"/>
              </w:rPr>
            </w:pPr>
          </w:p>
        </w:tc>
        <w:tc>
          <w:tcPr>
            <w:tcW w:w="1134" w:type="dxa"/>
          </w:tcPr>
          <w:p w14:paraId="27EB307A" w14:textId="77777777" w:rsidR="00DD7E73" w:rsidRPr="009D34F6" w:rsidRDefault="00DD7E73" w:rsidP="00B75F28">
            <w:pPr>
              <w:ind w:firstLine="0"/>
              <w:jc w:val="center"/>
              <w:rPr>
                <w:rFonts w:cs="Arial"/>
                <w:szCs w:val="24"/>
              </w:rPr>
            </w:pPr>
          </w:p>
        </w:tc>
        <w:tc>
          <w:tcPr>
            <w:tcW w:w="1276" w:type="dxa"/>
          </w:tcPr>
          <w:p w14:paraId="04AF7371" w14:textId="77777777" w:rsidR="00DD7E73" w:rsidRPr="009D34F6" w:rsidRDefault="00DD7E73" w:rsidP="00B75F28">
            <w:pPr>
              <w:ind w:firstLine="0"/>
              <w:jc w:val="center"/>
              <w:rPr>
                <w:rFonts w:cs="Arial"/>
                <w:szCs w:val="24"/>
              </w:rPr>
            </w:pPr>
          </w:p>
        </w:tc>
        <w:tc>
          <w:tcPr>
            <w:tcW w:w="1134" w:type="dxa"/>
          </w:tcPr>
          <w:p w14:paraId="59EC7597" w14:textId="4E1DEBB2" w:rsidR="00DD7E73" w:rsidRPr="009D34F6" w:rsidRDefault="00674E8F" w:rsidP="00B75F28">
            <w:pPr>
              <w:ind w:firstLine="0"/>
              <w:jc w:val="center"/>
              <w:rPr>
                <w:rFonts w:cs="Arial"/>
                <w:szCs w:val="24"/>
              </w:rPr>
            </w:pPr>
            <w:r w:rsidRPr="009D34F6">
              <w:rPr>
                <w:rFonts w:cs="Arial"/>
                <w:szCs w:val="24"/>
              </w:rPr>
              <w:t>X</w:t>
            </w:r>
          </w:p>
        </w:tc>
        <w:tc>
          <w:tcPr>
            <w:tcW w:w="1134" w:type="dxa"/>
          </w:tcPr>
          <w:p w14:paraId="5F67FCE4" w14:textId="77777777" w:rsidR="00DD7E73" w:rsidRPr="009D34F6" w:rsidRDefault="00DD7E73" w:rsidP="00B75F28">
            <w:pPr>
              <w:ind w:firstLine="0"/>
              <w:jc w:val="center"/>
              <w:rPr>
                <w:rFonts w:cs="Arial"/>
                <w:szCs w:val="24"/>
              </w:rPr>
            </w:pPr>
          </w:p>
        </w:tc>
        <w:tc>
          <w:tcPr>
            <w:tcW w:w="1134" w:type="dxa"/>
          </w:tcPr>
          <w:p w14:paraId="335DAB45" w14:textId="77777777" w:rsidR="00DD7E73" w:rsidRPr="009D34F6" w:rsidRDefault="00DD7E73" w:rsidP="00B75F28">
            <w:pPr>
              <w:ind w:firstLine="0"/>
              <w:jc w:val="center"/>
              <w:rPr>
                <w:rFonts w:cs="Arial"/>
                <w:szCs w:val="24"/>
              </w:rPr>
            </w:pPr>
          </w:p>
        </w:tc>
      </w:tr>
      <w:tr w:rsidR="00DD7E73" w:rsidRPr="009D34F6" w14:paraId="68D4ED1F" w14:textId="77777777" w:rsidTr="00DD7E73">
        <w:tc>
          <w:tcPr>
            <w:tcW w:w="993" w:type="dxa"/>
          </w:tcPr>
          <w:p w14:paraId="7FB722C2" w14:textId="6C5C3C29" w:rsidR="00DD7E73" w:rsidRPr="009D34F6" w:rsidRDefault="00DD7E73" w:rsidP="00B75F28">
            <w:pPr>
              <w:ind w:firstLine="0"/>
              <w:rPr>
                <w:rFonts w:cs="Arial"/>
                <w:szCs w:val="24"/>
              </w:rPr>
            </w:pPr>
            <w:r w:rsidRPr="009D34F6">
              <w:rPr>
                <w:rFonts w:cs="Arial"/>
                <w:szCs w:val="24"/>
              </w:rPr>
              <w:t>RF 050</w:t>
            </w:r>
          </w:p>
        </w:tc>
        <w:tc>
          <w:tcPr>
            <w:tcW w:w="1134" w:type="dxa"/>
          </w:tcPr>
          <w:p w14:paraId="2FBD6E67" w14:textId="77777777" w:rsidR="00DD7E73" w:rsidRPr="009D34F6" w:rsidRDefault="00DD7E73" w:rsidP="00B75F28">
            <w:pPr>
              <w:ind w:firstLine="0"/>
              <w:jc w:val="center"/>
              <w:rPr>
                <w:rFonts w:cs="Arial"/>
                <w:szCs w:val="24"/>
              </w:rPr>
            </w:pPr>
          </w:p>
        </w:tc>
        <w:tc>
          <w:tcPr>
            <w:tcW w:w="1134" w:type="dxa"/>
          </w:tcPr>
          <w:p w14:paraId="11413E10" w14:textId="77777777" w:rsidR="00DD7E73" w:rsidRPr="009D34F6" w:rsidRDefault="00DD7E73" w:rsidP="00B75F28">
            <w:pPr>
              <w:ind w:firstLine="0"/>
              <w:jc w:val="center"/>
              <w:rPr>
                <w:rFonts w:cs="Arial"/>
                <w:szCs w:val="24"/>
              </w:rPr>
            </w:pPr>
          </w:p>
        </w:tc>
        <w:tc>
          <w:tcPr>
            <w:tcW w:w="1134" w:type="dxa"/>
          </w:tcPr>
          <w:p w14:paraId="0EF69AB9" w14:textId="77777777" w:rsidR="00DD7E73" w:rsidRPr="009D34F6" w:rsidRDefault="00DD7E73" w:rsidP="00B75F28">
            <w:pPr>
              <w:ind w:firstLine="0"/>
              <w:jc w:val="center"/>
              <w:rPr>
                <w:rFonts w:cs="Arial"/>
                <w:szCs w:val="24"/>
              </w:rPr>
            </w:pPr>
          </w:p>
        </w:tc>
        <w:tc>
          <w:tcPr>
            <w:tcW w:w="1276" w:type="dxa"/>
          </w:tcPr>
          <w:p w14:paraId="259A5372" w14:textId="77777777" w:rsidR="00DD7E73" w:rsidRPr="009D34F6" w:rsidRDefault="00DD7E73" w:rsidP="00B75F28">
            <w:pPr>
              <w:ind w:firstLine="0"/>
              <w:jc w:val="center"/>
              <w:rPr>
                <w:rFonts w:cs="Arial"/>
                <w:szCs w:val="24"/>
              </w:rPr>
            </w:pPr>
          </w:p>
        </w:tc>
        <w:tc>
          <w:tcPr>
            <w:tcW w:w="1134" w:type="dxa"/>
          </w:tcPr>
          <w:p w14:paraId="2C8004A5" w14:textId="77777777" w:rsidR="00DD7E73" w:rsidRPr="009D34F6" w:rsidRDefault="00DD7E73" w:rsidP="00B75F28">
            <w:pPr>
              <w:ind w:firstLine="0"/>
              <w:jc w:val="center"/>
              <w:rPr>
                <w:rFonts w:cs="Arial"/>
                <w:szCs w:val="24"/>
              </w:rPr>
            </w:pPr>
          </w:p>
        </w:tc>
        <w:tc>
          <w:tcPr>
            <w:tcW w:w="1134" w:type="dxa"/>
          </w:tcPr>
          <w:p w14:paraId="463F0BAD" w14:textId="7617745E" w:rsidR="00DD7E73" w:rsidRPr="009D34F6" w:rsidRDefault="00674E8F" w:rsidP="00B75F28">
            <w:pPr>
              <w:ind w:firstLine="0"/>
              <w:jc w:val="center"/>
              <w:rPr>
                <w:rFonts w:cs="Arial"/>
                <w:szCs w:val="24"/>
              </w:rPr>
            </w:pPr>
            <w:r w:rsidRPr="009D34F6">
              <w:rPr>
                <w:rFonts w:cs="Arial"/>
                <w:szCs w:val="24"/>
              </w:rPr>
              <w:t>X</w:t>
            </w:r>
          </w:p>
        </w:tc>
        <w:tc>
          <w:tcPr>
            <w:tcW w:w="1134" w:type="dxa"/>
          </w:tcPr>
          <w:p w14:paraId="7BAFCE9A" w14:textId="0454CF76" w:rsidR="00DD7E73" w:rsidRPr="009D34F6" w:rsidRDefault="00DD7E73" w:rsidP="00B75F28">
            <w:pPr>
              <w:ind w:firstLine="0"/>
              <w:jc w:val="center"/>
              <w:rPr>
                <w:rFonts w:cs="Arial"/>
                <w:szCs w:val="24"/>
              </w:rPr>
            </w:pPr>
          </w:p>
        </w:tc>
      </w:tr>
      <w:tr w:rsidR="00DD7E73" w:rsidRPr="009D34F6" w14:paraId="536AE84A" w14:textId="77777777" w:rsidTr="00DD7E73">
        <w:tc>
          <w:tcPr>
            <w:tcW w:w="993" w:type="dxa"/>
          </w:tcPr>
          <w:p w14:paraId="7A66D616" w14:textId="3665BE6B" w:rsidR="00DD7E73" w:rsidRPr="009D34F6" w:rsidRDefault="00DD7E73" w:rsidP="00B75F28">
            <w:pPr>
              <w:ind w:firstLine="0"/>
              <w:rPr>
                <w:rFonts w:cs="Arial"/>
                <w:szCs w:val="24"/>
              </w:rPr>
            </w:pPr>
            <w:r w:rsidRPr="009D34F6">
              <w:rPr>
                <w:rFonts w:cs="Arial"/>
                <w:szCs w:val="24"/>
              </w:rPr>
              <w:t>RF 051</w:t>
            </w:r>
          </w:p>
        </w:tc>
        <w:tc>
          <w:tcPr>
            <w:tcW w:w="1134" w:type="dxa"/>
          </w:tcPr>
          <w:p w14:paraId="56300DB7" w14:textId="77777777" w:rsidR="00DD7E73" w:rsidRPr="009D34F6" w:rsidRDefault="00DD7E73" w:rsidP="00B75F28">
            <w:pPr>
              <w:ind w:firstLine="0"/>
              <w:jc w:val="center"/>
              <w:rPr>
                <w:rFonts w:cs="Arial"/>
                <w:szCs w:val="24"/>
              </w:rPr>
            </w:pPr>
          </w:p>
        </w:tc>
        <w:tc>
          <w:tcPr>
            <w:tcW w:w="1134" w:type="dxa"/>
          </w:tcPr>
          <w:p w14:paraId="0C8B0BE9" w14:textId="77777777" w:rsidR="00DD7E73" w:rsidRPr="009D34F6" w:rsidRDefault="00DD7E73" w:rsidP="00B75F28">
            <w:pPr>
              <w:ind w:firstLine="0"/>
              <w:jc w:val="center"/>
              <w:rPr>
                <w:rFonts w:cs="Arial"/>
                <w:szCs w:val="24"/>
              </w:rPr>
            </w:pPr>
          </w:p>
        </w:tc>
        <w:tc>
          <w:tcPr>
            <w:tcW w:w="1134" w:type="dxa"/>
          </w:tcPr>
          <w:p w14:paraId="4D54A8BC" w14:textId="77777777" w:rsidR="00DD7E73" w:rsidRPr="009D34F6" w:rsidRDefault="00DD7E73" w:rsidP="00B75F28">
            <w:pPr>
              <w:ind w:firstLine="0"/>
              <w:jc w:val="center"/>
              <w:rPr>
                <w:rFonts w:cs="Arial"/>
                <w:szCs w:val="24"/>
              </w:rPr>
            </w:pPr>
          </w:p>
        </w:tc>
        <w:tc>
          <w:tcPr>
            <w:tcW w:w="1276" w:type="dxa"/>
          </w:tcPr>
          <w:p w14:paraId="43DA0BE3" w14:textId="77777777" w:rsidR="00DD7E73" w:rsidRPr="009D34F6" w:rsidRDefault="00DD7E73" w:rsidP="00B75F28">
            <w:pPr>
              <w:ind w:firstLine="0"/>
              <w:jc w:val="center"/>
              <w:rPr>
                <w:rFonts w:cs="Arial"/>
                <w:szCs w:val="24"/>
              </w:rPr>
            </w:pPr>
          </w:p>
        </w:tc>
        <w:tc>
          <w:tcPr>
            <w:tcW w:w="1134" w:type="dxa"/>
          </w:tcPr>
          <w:p w14:paraId="1F06EA45" w14:textId="77777777" w:rsidR="00DD7E73" w:rsidRPr="009D34F6" w:rsidRDefault="00DD7E73" w:rsidP="00B75F28">
            <w:pPr>
              <w:ind w:firstLine="0"/>
              <w:jc w:val="center"/>
              <w:rPr>
                <w:rFonts w:cs="Arial"/>
                <w:szCs w:val="24"/>
              </w:rPr>
            </w:pPr>
          </w:p>
        </w:tc>
        <w:tc>
          <w:tcPr>
            <w:tcW w:w="1134" w:type="dxa"/>
          </w:tcPr>
          <w:p w14:paraId="675614A2" w14:textId="3B419B71" w:rsidR="00DD7E73" w:rsidRPr="009D34F6" w:rsidRDefault="00674E8F" w:rsidP="00B75F28">
            <w:pPr>
              <w:ind w:firstLine="0"/>
              <w:jc w:val="center"/>
              <w:rPr>
                <w:rFonts w:cs="Arial"/>
                <w:szCs w:val="24"/>
              </w:rPr>
            </w:pPr>
            <w:r w:rsidRPr="009D34F6">
              <w:rPr>
                <w:rFonts w:cs="Arial"/>
                <w:szCs w:val="24"/>
              </w:rPr>
              <w:t>X</w:t>
            </w:r>
          </w:p>
        </w:tc>
        <w:tc>
          <w:tcPr>
            <w:tcW w:w="1134" w:type="dxa"/>
          </w:tcPr>
          <w:p w14:paraId="6C627433" w14:textId="77777777" w:rsidR="00DD7E73" w:rsidRPr="009D34F6" w:rsidRDefault="00DD7E73" w:rsidP="00B75F28">
            <w:pPr>
              <w:ind w:firstLine="0"/>
              <w:jc w:val="center"/>
              <w:rPr>
                <w:rFonts w:cs="Arial"/>
                <w:szCs w:val="24"/>
              </w:rPr>
            </w:pPr>
          </w:p>
        </w:tc>
      </w:tr>
      <w:tr w:rsidR="00DD7E73" w:rsidRPr="009D34F6" w14:paraId="11EE37BD" w14:textId="77777777" w:rsidTr="00DD7E73">
        <w:tc>
          <w:tcPr>
            <w:tcW w:w="993" w:type="dxa"/>
          </w:tcPr>
          <w:p w14:paraId="64FF9DB0" w14:textId="54BBEFE2" w:rsidR="00DD7E73" w:rsidRPr="009D34F6" w:rsidRDefault="00DD7E73" w:rsidP="00B75F28">
            <w:pPr>
              <w:ind w:firstLine="0"/>
              <w:rPr>
                <w:rFonts w:cs="Arial"/>
                <w:szCs w:val="24"/>
              </w:rPr>
            </w:pPr>
            <w:r w:rsidRPr="009D34F6">
              <w:rPr>
                <w:rFonts w:cs="Arial"/>
                <w:szCs w:val="24"/>
              </w:rPr>
              <w:t>RF 052</w:t>
            </w:r>
          </w:p>
        </w:tc>
        <w:tc>
          <w:tcPr>
            <w:tcW w:w="1134" w:type="dxa"/>
          </w:tcPr>
          <w:p w14:paraId="3D514B8B" w14:textId="77777777" w:rsidR="00DD7E73" w:rsidRPr="009D34F6" w:rsidRDefault="00DD7E73" w:rsidP="00B75F28">
            <w:pPr>
              <w:ind w:firstLine="0"/>
              <w:jc w:val="center"/>
              <w:rPr>
                <w:rFonts w:cs="Arial"/>
                <w:szCs w:val="24"/>
              </w:rPr>
            </w:pPr>
          </w:p>
        </w:tc>
        <w:tc>
          <w:tcPr>
            <w:tcW w:w="1134" w:type="dxa"/>
          </w:tcPr>
          <w:p w14:paraId="72CBEED5" w14:textId="77777777" w:rsidR="00DD7E73" w:rsidRPr="009D34F6" w:rsidRDefault="00DD7E73" w:rsidP="00B75F28">
            <w:pPr>
              <w:ind w:firstLine="0"/>
              <w:jc w:val="center"/>
              <w:rPr>
                <w:rFonts w:cs="Arial"/>
                <w:szCs w:val="24"/>
              </w:rPr>
            </w:pPr>
          </w:p>
        </w:tc>
        <w:tc>
          <w:tcPr>
            <w:tcW w:w="1134" w:type="dxa"/>
          </w:tcPr>
          <w:p w14:paraId="14964B55" w14:textId="77777777" w:rsidR="00DD7E73" w:rsidRPr="009D34F6" w:rsidRDefault="00DD7E73" w:rsidP="00B75F28">
            <w:pPr>
              <w:ind w:firstLine="0"/>
              <w:jc w:val="center"/>
              <w:rPr>
                <w:rFonts w:cs="Arial"/>
                <w:szCs w:val="24"/>
              </w:rPr>
            </w:pPr>
          </w:p>
        </w:tc>
        <w:tc>
          <w:tcPr>
            <w:tcW w:w="1276" w:type="dxa"/>
          </w:tcPr>
          <w:p w14:paraId="64D4A95C" w14:textId="77777777" w:rsidR="00DD7E73" w:rsidRPr="009D34F6" w:rsidRDefault="00DD7E73" w:rsidP="00B75F28">
            <w:pPr>
              <w:ind w:firstLine="0"/>
              <w:jc w:val="center"/>
              <w:rPr>
                <w:rFonts w:cs="Arial"/>
                <w:szCs w:val="24"/>
              </w:rPr>
            </w:pPr>
          </w:p>
        </w:tc>
        <w:tc>
          <w:tcPr>
            <w:tcW w:w="1134" w:type="dxa"/>
          </w:tcPr>
          <w:p w14:paraId="4D721213" w14:textId="77777777" w:rsidR="00DD7E73" w:rsidRPr="009D34F6" w:rsidRDefault="00DD7E73" w:rsidP="00B75F28">
            <w:pPr>
              <w:ind w:firstLine="0"/>
              <w:jc w:val="center"/>
              <w:rPr>
                <w:rFonts w:cs="Arial"/>
                <w:szCs w:val="24"/>
              </w:rPr>
            </w:pPr>
          </w:p>
        </w:tc>
        <w:tc>
          <w:tcPr>
            <w:tcW w:w="1134" w:type="dxa"/>
          </w:tcPr>
          <w:p w14:paraId="2C2C5312" w14:textId="7750D42A" w:rsidR="00DD7E73" w:rsidRPr="009D34F6" w:rsidRDefault="00674E8F" w:rsidP="00B75F28">
            <w:pPr>
              <w:ind w:firstLine="0"/>
              <w:jc w:val="center"/>
              <w:rPr>
                <w:rFonts w:cs="Arial"/>
                <w:szCs w:val="24"/>
              </w:rPr>
            </w:pPr>
            <w:r w:rsidRPr="009D34F6">
              <w:rPr>
                <w:rFonts w:cs="Arial"/>
                <w:szCs w:val="24"/>
              </w:rPr>
              <w:t>X</w:t>
            </w:r>
          </w:p>
        </w:tc>
        <w:tc>
          <w:tcPr>
            <w:tcW w:w="1134" w:type="dxa"/>
          </w:tcPr>
          <w:p w14:paraId="3B7BB028" w14:textId="77777777" w:rsidR="00DD7E73" w:rsidRPr="009D34F6" w:rsidRDefault="00DD7E73" w:rsidP="00B75F28">
            <w:pPr>
              <w:ind w:firstLine="0"/>
              <w:jc w:val="center"/>
              <w:rPr>
                <w:rFonts w:cs="Arial"/>
                <w:szCs w:val="24"/>
              </w:rPr>
            </w:pPr>
          </w:p>
        </w:tc>
      </w:tr>
      <w:tr w:rsidR="00DD7E73" w:rsidRPr="009D34F6" w14:paraId="0D507AF9" w14:textId="77777777" w:rsidTr="00DD7E73">
        <w:tc>
          <w:tcPr>
            <w:tcW w:w="993" w:type="dxa"/>
          </w:tcPr>
          <w:p w14:paraId="3C99EC2C" w14:textId="78098331" w:rsidR="00DD7E73" w:rsidRPr="009D34F6" w:rsidRDefault="00DD7E73" w:rsidP="00B75F28">
            <w:pPr>
              <w:ind w:firstLine="0"/>
              <w:rPr>
                <w:rFonts w:cs="Arial"/>
                <w:szCs w:val="24"/>
              </w:rPr>
            </w:pPr>
            <w:r w:rsidRPr="009D34F6">
              <w:rPr>
                <w:rFonts w:cs="Arial"/>
                <w:szCs w:val="24"/>
              </w:rPr>
              <w:t>RF 053</w:t>
            </w:r>
          </w:p>
        </w:tc>
        <w:tc>
          <w:tcPr>
            <w:tcW w:w="1134" w:type="dxa"/>
          </w:tcPr>
          <w:p w14:paraId="7806238E" w14:textId="77777777" w:rsidR="00DD7E73" w:rsidRPr="009D34F6" w:rsidRDefault="00DD7E73" w:rsidP="00B75F28">
            <w:pPr>
              <w:ind w:firstLine="0"/>
              <w:jc w:val="center"/>
              <w:rPr>
                <w:rFonts w:cs="Arial"/>
                <w:szCs w:val="24"/>
              </w:rPr>
            </w:pPr>
          </w:p>
        </w:tc>
        <w:tc>
          <w:tcPr>
            <w:tcW w:w="1134" w:type="dxa"/>
          </w:tcPr>
          <w:p w14:paraId="1E8EFB0B" w14:textId="77777777" w:rsidR="00DD7E73" w:rsidRPr="009D34F6" w:rsidRDefault="00DD7E73" w:rsidP="00B75F28">
            <w:pPr>
              <w:ind w:firstLine="0"/>
              <w:jc w:val="center"/>
              <w:rPr>
                <w:rFonts w:cs="Arial"/>
                <w:szCs w:val="24"/>
              </w:rPr>
            </w:pPr>
          </w:p>
        </w:tc>
        <w:tc>
          <w:tcPr>
            <w:tcW w:w="1134" w:type="dxa"/>
          </w:tcPr>
          <w:p w14:paraId="6E41A398" w14:textId="77777777" w:rsidR="00DD7E73" w:rsidRPr="009D34F6" w:rsidRDefault="00DD7E73" w:rsidP="00B75F28">
            <w:pPr>
              <w:ind w:firstLine="0"/>
              <w:jc w:val="center"/>
              <w:rPr>
                <w:rFonts w:cs="Arial"/>
                <w:szCs w:val="24"/>
              </w:rPr>
            </w:pPr>
          </w:p>
        </w:tc>
        <w:tc>
          <w:tcPr>
            <w:tcW w:w="1276" w:type="dxa"/>
          </w:tcPr>
          <w:p w14:paraId="672DECD0" w14:textId="77777777" w:rsidR="00DD7E73" w:rsidRPr="009D34F6" w:rsidRDefault="00DD7E73" w:rsidP="00B75F28">
            <w:pPr>
              <w:ind w:firstLine="0"/>
              <w:jc w:val="center"/>
              <w:rPr>
                <w:rFonts w:cs="Arial"/>
                <w:szCs w:val="24"/>
              </w:rPr>
            </w:pPr>
          </w:p>
        </w:tc>
        <w:tc>
          <w:tcPr>
            <w:tcW w:w="1134" w:type="dxa"/>
          </w:tcPr>
          <w:p w14:paraId="67E2C54C" w14:textId="77777777" w:rsidR="00DD7E73" w:rsidRPr="009D34F6" w:rsidRDefault="00DD7E73" w:rsidP="00B75F28">
            <w:pPr>
              <w:ind w:firstLine="0"/>
              <w:jc w:val="center"/>
              <w:rPr>
                <w:rFonts w:cs="Arial"/>
                <w:szCs w:val="24"/>
              </w:rPr>
            </w:pPr>
          </w:p>
        </w:tc>
        <w:tc>
          <w:tcPr>
            <w:tcW w:w="1134" w:type="dxa"/>
          </w:tcPr>
          <w:p w14:paraId="01B7D75E" w14:textId="27FFB3EB" w:rsidR="00DD7E73" w:rsidRPr="009D34F6" w:rsidRDefault="00674E8F" w:rsidP="00B75F28">
            <w:pPr>
              <w:ind w:firstLine="0"/>
              <w:jc w:val="center"/>
              <w:rPr>
                <w:rFonts w:cs="Arial"/>
                <w:szCs w:val="24"/>
              </w:rPr>
            </w:pPr>
            <w:r w:rsidRPr="009D34F6">
              <w:rPr>
                <w:rFonts w:cs="Arial"/>
                <w:szCs w:val="24"/>
              </w:rPr>
              <w:t>X</w:t>
            </w:r>
          </w:p>
        </w:tc>
        <w:tc>
          <w:tcPr>
            <w:tcW w:w="1134" w:type="dxa"/>
          </w:tcPr>
          <w:p w14:paraId="04CDF410" w14:textId="77777777" w:rsidR="00DD7E73" w:rsidRPr="009D34F6" w:rsidRDefault="00DD7E73" w:rsidP="00B75F28">
            <w:pPr>
              <w:ind w:firstLine="0"/>
              <w:jc w:val="center"/>
              <w:rPr>
                <w:rFonts w:cs="Arial"/>
                <w:szCs w:val="24"/>
              </w:rPr>
            </w:pPr>
          </w:p>
        </w:tc>
      </w:tr>
      <w:tr w:rsidR="00DD7E73" w:rsidRPr="009D34F6" w14:paraId="48F9CD03" w14:textId="77777777" w:rsidTr="00DD7E73">
        <w:tc>
          <w:tcPr>
            <w:tcW w:w="993" w:type="dxa"/>
          </w:tcPr>
          <w:p w14:paraId="2DCF029F" w14:textId="753A72F1" w:rsidR="00DD7E73" w:rsidRPr="009D34F6" w:rsidRDefault="00DD7E73" w:rsidP="00B75F28">
            <w:pPr>
              <w:ind w:firstLine="0"/>
              <w:rPr>
                <w:rFonts w:cs="Arial"/>
                <w:szCs w:val="24"/>
              </w:rPr>
            </w:pPr>
            <w:r w:rsidRPr="009D34F6">
              <w:rPr>
                <w:rFonts w:cs="Arial"/>
                <w:szCs w:val="24"/>
              </w:rPr>
              <w:t>RF 054</w:t>
            </w:r>
          </w:p>
        </w:tc>
        <w:tc>
          <w:tcPr>
            <w:tcW w:w="1134" w:type="dxa"/>
          </w:tcPr>
          <w:p w14:paraId="79A4517E" w14:textId="77777777" w:rsidR="00DD7E73" w:rsidRPr="009D34F6" w:rsidRDefault="00DD7E73" w:rsidP="00B75F28">
            <w:pPr>
              <w:ind w:firstLine="0"/>
              <w:jc w:val="center"/>
              <w:rPr>
                <w:rFonts w:cs="Arial"/>
                <w:szCs w:val="24"/>
              </w:rPr>
            </w:pPr>
          </w:p>
        </w:tc>
        <w:tc>
          <w:tcPr>
            <w:tcW w:w="1134" w:type="dxa"/>
          </w:tcPr>
          <w:p w14:paraId="2FD756C5" w14:textId="77777777" w:rsidR="00DD7E73" w:rsidRPr="009D34F6" w:rsidRDefault="00DD7E73" w:rsidP="00B75F28">
            <w:pPr>
              <w:ind w:firstLine="0"/>
              <w:jc w:val="center"/>
              <w:rPr>
                <w:rFonts w:cs="Arial"/>
                <w:szCs w:val="24"/>
              </w:rPr>
            </w:pPr>
          </w:p>
        </w:tc>
        <w:tc>
          <w:tcPr>
            <w:tcW w:w="1134" w:type="dxa"/>
          </w:tcPr>
          <w:p w14:paraId="7328911D" w14:textId="77777777" w:rsidR="00DD7E73" w:rsidRPr="009D34F6" w:rsidRDefault="00DD7E73" w:rsidP="00B75F28">
            <w:pPr>
              <w:ind w:firstLine="0"/>
              <w:jc w:val="center"/>
              <w:rPr>
                <w:rFonts w:cs="Arial"/>
                <w:szCs w:val="24"/>
              </w:rPr>
            </w:pPr>
          </w:p>
        </w:tc>
        <w:tc>
          <w:tcPr>
            <w:tcW w:w="1276" w:type="dxa"/>
          </w:tcPr>
          <w:p w14:paraId="765405A9" w14:textId="77777777" w:rsidR="00DD7E73" w:rsidRPr="009D34F6" w:rsidRDefault="00DD7E73" w:rsidP="00B75F28">
            <w:pPr>
              <w:ind w:firstLine="0"/>
              <w:jc w:val="center"/>
              <w:rPr>
                <w:rFonts w:cs="Arial"/>
                <w:szCs w:val="24"/>
              </w:rPr>
            </w:pPr>
          </w:p>
        </w:tc>
        <w:tc>
          <w:tcPr>
            <w:tcW w:w="1134" w:type="dxa"/>
          </w:tcPr>
          <w:p w14:paraId="106A159D" w14:textId="77777777" w:rsidR="00DD7E73" w:rsidRPr="009D34F6" w:rsidRDefault="00DD7E73" w:rsidP="00B75F28">
            <w:pPr>
              <w:ind w:firstLine="0"/>
              <w:jc w:val="center"/>
              <w:rPr>
                <w:rFonts w:cs="Arial"/>
                <w:szCs w:val="24"/>
              </w:rPr>
            </w:pPr>
          </w:p>
        </w:tc>
        <w:tc>
          <w:tcPr>
            <w:tcW w:w="1134" w:type="dxa"/>
          </w:tcPr>
          <w:p w14:paraId="50CBED31" w14:textId="2427BC01" w:rsidR="00DD7E73" w:rsidRPr="009D34F6" w:rsidRDefault="00674E8F" w:rsidP="00B75F28">
            <w:pPr>
              <w:ind w:firstLine="0"/>
              <w:jc w:val="center"/>
              <w:rPr>
                <w:rFonts w:cs="Arial"/>
                <w:szCs w:val="24"/>
              </w:rPr>
            </w:pPr>
            <w:r w:rsidRPr="009D34F6">
              <w:rPr>
                <w:rFonts w:cs="Arial"/>
                <w:szCs w:val="24"/>
              </w:rPr>
              <w:t>X</w:t>
            </w:r>
          </w:p>
        </w:tc>
        <w:tc>
          <w:tcPr>
            <w:tcW w:w="1134" w:type="dxa"/>
          </w:tcPr>
          <w:p w14:paraId="3A5763BE" w14:textId="77777777" w:rsidR="00DD7E73" w:rsidRPr="009D34F6" w:rsidRDefault="00DD7E73" w:rsidP="00B75F28">
            <w:pPr>
              <w:ind w:firstLine="0"/>
              <w:jc w:val="center"/>
              <w:rPr>
                <w:rFonts w:cs="Arial"/>
                <w:szCs w:val="24"/>
              </w:rPr>
            </w:pPr>
          </w:p>
        </w:tc>
      </w:tr>
      <w:tr w:rsidR="00DD7E73" w:rsidRPr="009D34F6" w14:paraId="76E1F340" w14:textId="77777777" w:rsidTr="00DD7E73">
        <w:tc>
          <w:tcPr>
            <w:tcW w:w="993" w:type="dxa"/>
          </w:tcPr>
          <w:p w14:paraId="257BF7C2" w14:textId="01159A36" w:rsidR="00DD7E73" w:rsidRPr="009D34F6" w:rsidRDefault="00DD7E73" w:rsidP="00B75F28">
            <w:pPr>
              <w:ind w:firstLine="0"/>
              <w:rPr>
                <w:rFonts w:cs="Arial"/>
                <w:szCs w:val="24"/>
              </w:rPr>
            </w:pPr>
            <w:r w:rsidRPr="009D34F6">
              <w:rPr>
                <w:rFonts w:cs="Arial"/>
                <w:szCs w:val="24"/>
              </w:rPr>
              <w:t>RF 055</w:t>
            </w:r>
          </w:p>
        </w:tc>
        <w:tc>
          <w:tcPr>
            <w:tcW w:w="1134" w:type="dxa"/>
          </w:tcPr>
          <w:p w14:paraId="1FDC9D5A" w14:textId="77777777" w:rsidR="00DD7E73" w:rsidRPr="009D34F6" w:rsidRDefault="00DD7E73" w:rsidP="00B75F28">
            <w:pPr>
              <w:ind w:firstLine="0"/>
              <w:jc w:val="center"/>
              <w:rPr>
                <w:rFonts w:cs="Arial"/>
                <w:szCs w:val="24"/>
              </w:rPr>
            </w:pPr>
          </w:p>
        </w:tc>
        <w:tc>
          <w:tcPr>
            <w:tcW w:w="1134" w:type="dxa"/>
          </w:tcPr>
          <w:p w14:paraId="6D8D514C" w14:textId="77777777" w:rsidR="00DD7E73" w:rsidRPr="009D34F6" w:rsidRDefault="00DD7E73" w:rsidP="00B75F28">
            <w:pPr>
              <w:ind w:firstLine="0"/>
              <w:jc w:val="center"/>
              <w:rPr>
                <w:rFonts w:cs="Arial"/>
                <w:szCs w:val="24"/>
              </w:rPr>
            </w:pPr>
          </w:p>
        </w:tc>
        <w:tc>
          <w:tcPr>
            <w:tcW w:w="1134" w:type="dxa"/>
          </w:tcPr>
          <w:p w14:paraId="6174B503" w14:textId="77777777" w:rsidR="00DD7E73" w:rsidRPr="009D34F6" w:rsidRDefault="00DD7E73" w:rsidP="00B75F28">
            <w:pPr>
              <w:ind w:firstLine="0"/>
              <w:jc w:val="center"/>
              <w:rPr>
                <w:rFonts w:cs="Arial"/>
                <w:szCs w:val="24"/>
              </w:rPr>
            </w:pPr>
          </w:p>
        </w:tc>
        <w:tc>
          <w:tcPr>
            <w:tcW w:w="1276" w:type="dxa"/>
          </w:tcPr>
          <w:p w14:paraId="55511D37" w14:textId="77777777" w:rsidR="00DD7E73" w:rsidRPr="009D34F6" w:rsidRDefault="00DD7E73" w:rsidP="00B75F28">
            <w:pPr>
              <w:ind w:firstLine="0"/>
              <w:jc w:val="center"/>
              <w:rPr>
                <w:rFonts w:cs="Arial"/>
                <w:szCs w:val="24"/>
              </w:rPr>
            </w:pPr>
          </w:p>
        </w:tc>
        <w:tc>
          <w:tcPr>
            <w:tcW w:w="1134" w:type="dxa"/>
          </w:tcPr>
          <w:p w14:paraId="23DA9AC1" w14:textId="77777777" w:rsidR="00DD7E73" w:rsidRPr="009D34F6" w:rsidRDefault="00DD7E73" w:rsidP="00B75F28">
            <w:pPr>
              <w:ind w:firstLine="0"/>
              <w:jc w:val="center"/>
              <w:rPr>
                <w:rFonts w:cs="Arial"/>
                <w:szCs w:val="24"/>
              </w:rPr>
            </w:pPr>
          </w:p>
        </w:tc>
        <w:tc>
          <w:tcPr>
            <w:tcW w:w="1134" w:type="dxa"/>
          </w:tcPr>
          <w:p w14:paraId="146F9470" w14:textId="6F29826B" w:rsidR="00DD7E73" w:rsidRPr="009D34F6" w:rsidRDefault="00674E8F" w:rsidP="00B75F28">
            <w:pPr>
              <w:ind w:firstLine="0"/>
              <w:jc w:val="center"/>
              <w:rPr>
                <w:rFonts w:cs="Arial"/>
                <w:szCs w:val="24"/>
              </w:rPr>
            </w:pPr>
            <w:r w:rsidRPr="009D34F6">
              <w:rPr>
                <w:rFonts w:cs="Arial"/>
                <w:szCs w:val="24"/>
              </w:rPr>
              <w:t>X</w:t>
            </w:r>
          </w:p>
        </w:tc>
        <w:tc>
          <w:tcPr>
            <w:tcW w:w="1134" w:type="dxa"/>
          </w:tcPr>
          <w:p w14:paraId="179E5A9E" w14:textId="46AE8385" w:rsidR="00DD7E73" w:rsidRPr="009D34F6" w:rsidRDefault="00674E8F" w:rsidP="00B75F28">
            <w:pPr>
              <w:ind w:firstLine="0"/>
              <w:jc w:val="center"/>
              <w:rPr>
                <w:rFonts w:cs="Arial"/>
                <w:szCs w:val="24"/>
              </w:rPr>
            </w:pPr>
            <w:r w:rsidRPr="009D34F6">
              <w:rPr>
                <w:rFonts w:cs="Arial"/>
                <w:szCs w:val="24"/>
              </w:rPr>
              <w:t>X</w:t>
            </w:r>
          </w:p>
        </w:tc>
      </w:tr>
      <w:tr w:rsidR="00DD7E73" w:rsidRPr="009D34F6" w14:paraId="26CDCE0E" w14:textId="77777777" w:rsidTr="00DD7E73">
        <w:tc>
          <w:tcPr>
            <w:tcW w:w="993" w:type="dxa"/>
          </w:tcPr>
          <w:p w14:paraId="70AE93AD" w14:textId="3C0320E6" w:rsidR="00DD7E73" w:rsidRPr="009D34F6" w:rsidRDefault="00DD7E73" w:rsidP="00B75F28">
            <w:pPr>
              <w:ind w:firstLine="0"/>
              <w:rPr>
                <w:rFonts w:cs="Arial"/>
                <w:szCs w:val="24"/>
              </w:rPr>
            </w:pPr>
            <w:r w:rsidRPr="009D34F6">
              <w:rPr>
                <w:rFonts w:cs="Arial"/>
                <w:szCs w:val="24"/>
              </w:rPr>
              <w:t>RF 056</w:t>
            </w:r>
          </w:p>
        </w:tc>
        <w:tc>
          <w:tcPr>
            <w:tcW w:w="1134" w:type="dxa"/>
          </w:tcPr>
          <w:p w14:paraId="74645013" w14:textId="77777777" w:rsidR="00DD7E73" w:rsidRPr="009D34F6" w:rsidRDefault="00DD7E73" w:rsidP="00B75F28">
            <w:pPr>
              <w:ind w:firstLine="0"/>
              <w:jc w:val="center"/>
              <w:rPr>
                <w:rFonts w:cs="Arial"/>
                <w:szCs w:val="24"/>
              </w:rPr>
            </w:pPr>
          </w:p>
        </w:tc>
        <w:tc>
          <w:tcPr>
            <w:tcW w:w="1134" w:type="dxa"/>
          </w:tcPr>
          <w:p w14:paraId="4760EF66" w14:textId="77777777" w:rsidR="00DD7E73" w:rsidRPr="009D34F6" w:rsidRDefault="00DD7E73" w:rsidP="00B75F28">
            <w:pPr>
              <w:ind w:firstLine="0"/>
              <w:jc w:val="center"/>
              <w:rPr>
                <w:rFonts w:cs="Arial"/>
                <w:szCs w:val="24"/>
              </w:rPr>
            </w:pPr>
          </w:p>
        </w:tc>
        <w:tc>
          <w:tcPr>
            <w:tcW w:w="1134" w:type="dxa"/>
          </w:tcPr>
          <w:p w14:paraId="6CCCF7B1" w14:textId="77777777" w:rsidR="00DD7E73" w:rsidRPr="009D34F6" w:rsidRDefault="00DD7E73" w:rsidP="00B75F28">
            <w:pPr>
              <w:ind w:firstLine="0"/>
              <w:jc w:val="center"/>
              <w:rPr>
                <w:rFonts w:cs="Arial"/>
                <w:szCs w:val="24"/>
              </w:rPr>
            </w:pPr>
          </w:p>
        </w:tc>
        <w:tc>
          <w:tcPr>
            <w:tcW w:w="1276" w:type="dxa"/>
          </w:tcPr>
          <w:p w14:paraId="0E4720C3" w14:textId="77777777" w:rsidR="00DD7E73" w:rsidRPr="009D34F6" w:rsidRDefault="00DD7E73" w:rsidP="00B75F28">
            <w:pPr>
              <w:ind w:firstLine="0"/>
              <w:jc w:val="center"/>
              <w:rPr>
                <w:rFonts w:cs="Arial"/>
                <w:szCs w:val="24"/>
              </w:rPr>
            </w:pPr>
          </w:p>
        </w:tc>
        <w:tc>
          <w:tcPr>
            <w:tcW w:w="1134" w:type="dxa"/>
          </w:tcPr>
          <w:p w14:paraId="59C09C33" w14:textId="77777777" w:rsidR="00DD7E73" w:rsidRPr="009D34F6" w:rsidRDefault="00DD7E73" w:rsidP="00B75F28">
            <w:pPr>
              <w:ind w:firstLine="0"/>
              <w:jc w:val="center"/>
              <w:rPr>
                <w:rFonts w:cs="Arial"/>
                <w:szCs w:val="24"/>
              </w:rPr>
            </w:pPr>
          </w:p>
        </w:tc>
        <w:tc>
          <w:tcPr>
            <w:tcW w:w="1134" w:type="dxa"/>
          </w:tcPr>
          <w:p w14:paraId="4D3535AE" w14:textId="466FC27D" w:rsidR="00DD7E73" w:rsidRPr="009D34F6" w:rsidRDefault="00674E8F" w:rsidP="00B75F28">
            <w:pPr>
              <w:ind w:firstLine="0"/>
              <w:jc w:val="center"/>
              <w:rPr>
                <w:rFonts w:cs="Arial"/>
                <w:szCs w:val="24"/>
              </w:rPr>
            </w:pPr>
            <w:r w:rsidRPr="009D34F6">
              <w:rPr>
                <w:rFonts w:cs="Arial"/>
                <w:szCs w:val="24"/>
              </w:rPr>
              <w:t>X</w:t>
            </w:r>
          </w:p>
        </w:tc>
        <w:tc>
          <w:tcPr>
            <w:tcW w:w="1134" w:type="dxa"/>
          </w:tcPr>
          <w:p w14:paraId="0D59364C" w14:textId="77777777" w:rsidR="00DD7E73" w:rsidRPr="009D34F6" w:rsidRDefault="00DD7E73" w:rsidP="00B75F28">
            <w:pPr>
              <w:ind w:firstLine="0"/>
              <w:jc w:val="center"/>
              <w:rPr>
                <w:rFonts w:cs="Arial"/>
                <w:szCs w:val="24"/>
              </w:rPr>
            </w:pPr>
          </w:p>
        </w:tc>
      </w:tr>
      <w:tr w:rsidR="00DD7E73" w:rsidRPr="009D34F6" w14:paraId="4EDA9AAF" w14:textId="77777777" w:rsidTr="00DD7E73">
        <w:tc>
          <w:tcPr>
            <w:tcW w:w="993" w:type="dxa"/>
          </w:tcPr>
          <w:p w14:paraId="64383225" w14:textId="758BE605" w:rsidR="00DD7E73" w:rsidRPr="009D34F6" w:rsidRDefault="00DD7E73" w:rsidP="00B75F28">
            <w:pPr>
              <w:ind w:firstLine="0"/>
              <w:rPr>
                <w:rFonts w:cs="Arial"/>
                <w:szCs w:val="24"/>
              </w:rPr>
            </w:pPr>
            <w:r w:rsidRPr="009D34F6">
              <w:rPr>
                <w:rFonts w:cs="Arial"/>
                <w:szCs w:val="24"/>
              </w:rPr>
              <w:t>RF 057</w:t>
            </w:r>
          </w:p>
        </w:tc>
        <w:tc>
          <w:tcPr>
            <w:tcW w:w="1134" w:type="dxa"/>
          </w:tcPr>
          <w:p w14:paraId="5AE89007" w14:textId="77777777" w:rsidR="00DD7E73" w:rsidRPr="009D34F6" w:rsidRDefault="00DD7E73" w:rsidP="00B75F28">
            <w:pPr>
              <w:ind w:firstLine="0"/>
              <w:jc w:val="center"/>
              <w:rPr>
                <w:rFonts w:cs="Arial"/>
                <w:szCs w:val="24"/>
              </w:rPr>
            </w:pPr>
          </w:p>
        </w:tc>
        <w:tc>
          <w:tcPr>
            <w:tcW w:w="1134" w:type="dxa"/>
          </w:tcPr>
          <w:p w14:paraId="26EA4D89" w14:textId="77777777" w:rsidR="00DD7E73" w:rsidRPr="009D34F6" w:rsidRDefault="00DD7E73" w:rsidP="00B75F28">
            <w:pPr>
              <w:ind w:firstLine="0"/>
              <w:jc w:val="center"/>
              <w:rPr>
                <w:rFonts w:cs="Arial"/>
                <w:szCs w:val="24"/>
              </w:rPr>
            </w:pPr>
          </w:p>
        </w:tc>
        <w:tc>
          <w:tcPr>
            <w:tcW w:w="1134" w:type="dxa"/>
          </w:tcPr>
          <w:p w14:paraId="05AD5751" w14:textId="77777777" w:rsidR="00DD7E73" w:rsidRPr="009D34F6" w:rsidRDefault="00DD7E73" w:rsidP="00B75F28">
            <w:pPr>
              <w:ind w:firstLine="0"/>
              <w:jc w:val="center"/>
              <w:rPr>
                <w:rFonts w:cs="Arial"/>
                <w:szCs w:val="24"/>
              </w:rPr>
            </w:pPr>
          </w:p>
        </w:tc>
        <w:tc>
          <w:tcPr>
            <w:tcW w:w="1276" w:type="dxa"/>
          </w:tcPr>
          <w:p w14:paraId="65FB6A08" w14:textId="77777777" w:rsidR="00DD7E73" w:rsidRPr="009D34F6" w:rsidRDefault="00DD7E73" w:rsidP="00B75F28">
            <w:pPr>
              <w:ind w:firstLine="0"/>
              <w:jc w:val="center"/>
              <w:rPr>
                <w:rFonts w:cs="Arial"/>
                <w:szCs w:val="24"/>
              </w:rPr>
            </w:pPr>
          </w:p>
        </w:tc>
        <w:tc>
          <w:tcPr>
            <w:tcW w:w="1134" w:type="dxa"/>
          </w:tcPr>
          <w:p w14:paraId="791FAA2A" w14:textId="77777777" w:rsidR="00DD7E73" w:rsidRPr="009D34F6" w:rsidRDefault="00DD7E73" w:rsidP="00B75F28">
            <w:pPr>
              <w:ind w:firstLine="0"/>
              <w:jc w:val="center"/>
              <w:rPr>
                <w:rFonts w:cs="Arial"/>
                <w:szCs w:val="24"/>
              </w:rPr>
            </w:pPr>
          </w:p>
        </w:tc>
        <w:tc>
          <w:tcPr>
            <w:tcW w:w="1134" w:type="dxa"/>
          </w:tcPr>
          <w:p w14:paraId="4ED017BA" w14:textId="51A033FD" w:rsidR="00DD7E73" w:rsidRPr="009D34F6" w:rsidRDefault="00674E8F" w:rsidP="00B75F28">
            <w:pPr>
              <w:ind w:firstLine="0"/>
              <w:jc w:val="center"/>
              <w:rPr>
                <w:rFonts w:cs="Arial"/>
                <w:szCs w:val="24"/>
              </w:rPr>
            </w:pPr>
            <w:r w:rsidRPr="009D34F6">
              <w:rPr>
                <w:rFonts w:cs="Arial"/>
                <w:szCs w:val="24"/>
              </w:rPr>
              <w:t>X</w:t>
            </w:r>
          </w:p>
        </w:tc>
        <w:tc>
          <w:tcPr>
            <w:tcW w:w="1134" w:type="dxa"/>
          </w:tcPr>
          <w:p w14:paraId="202B07D3" w14:textId="77777777" w:rsidR="00DD7E73" w:rsidRPr="009D34F6" w:rsidRDefault="00DD7E73" w:rsidP="00B75F28">
            <w:pPr>
              <w:ind w:firstLine="0"/>
              <w:jc w:val="center"/>
              <w:rPr>
                <w:rFonts w:cs="Arial"/>
                <w:szCs w:val="24"/>
              </w:rPr>
            </w:pPr>
          </w:p>
        </w:tc>
      </w:tr>
      <w:tr w:rsidR="00DD7E73" w:rsidRPr="009D34F6" w14:paraId="22551D23" w14:textId="77777777" w:rsidTr="00DD7E73">
        <w:tc>
          <w:tcPr>
            <w:tcW w:w="993" w:type="dxa"/>
          </w:tcPr>
          <w:p w14:paraId="6DC50C48" w14:textId="279962E9" w:rsidR="00DD7E73" w:rsidRPr="009D34F6" w:rsidRDefault="00DD7E73" w:rsidP="00B75F28">
            <w:pPr>
              <w:ind w:firstLine="0"/>
              <w:rPr>
                <w:rFonts w:cs="Arial"/>
                <w:szCs w:val="24"/>
              </w:rPr>
            </w:pPr>
            <w:r w:rsidRPr="009D34F6">
              <w:rPr>
                <w:rFonts w:cs="Arial"/>
                <w:szCs w:val="24"/>
              </w:rPr>
              <w:t>RF 058</w:t>
            </w:r>
          </w:p>
        </w:tc>
        <w:tc>
          <w:tcPr>
            <w:tcW w:w="1134" w:type="dxa"/>
          </w:tcPr>
          <w:p w14:paraId="3B750970" w14:textId="77777777" w:rsidR="00DD7E73" w:rsidRPr="009D34F6" w:rsidRDefault="00DD7E73" w:rsidP="00B75F28">
            <w:pPr>
              <w:ind w:firstLine="0"/>
              <w:jc w:val="center"/>
              <w:rPr>
                <w:rFonts w:cs="Arial"/>
                <w:szCs w:val="24"/>
              </w:rPr>
            </w:pPr>
          </w:p>
        </w:tc>
        <w:tc>
          <w:tcPr>
            <w:tcW w:w="1134" w:type="dxa"/>
          </w:tcPr>
          <w:p w14:paraId="13F7DB17" w14:textId="77777777" w:rsidR="00DD7E73" w:rsidRPr="009D34F6" w:rsidRDefault="00DD7E73" w:rsidP="00B75F28">
            <w:pPr>
              <w:ind w:firstLine="0"/>
              <w:jc w:val="center"/>
              <w:rPr>
                <w:rFonts w:cs="Arial"/>
                <w:szCs w:val="24"/>
              </w:rPr>
            </w:pPr>
          </w:p>
        </w:tc>
        <w:tc>
          <w:tcPr>
            <w:tcW w:w="1134" w:type="dxa"/>
          </w:tcPr>
          <w:p w14:paraId="269CCD2F" w14:textId="77777777" w:rsidR="00DD7E73" w:rsidRPr="009D34F6" w:rsidRDefault="00DD7E73" w:rsidP="00B75F28">
            <w:pPr>
              <w:ind w:firstLine="0"/>
              <w:jc w:val="center"/>
              <w:rPr>
                <w:rFonts w:cs="Arial"/>
                <w:szCs w:val="24"/>
              </w:rPr>
            </w:pPr>
          </w:p>
        </w:tc>
        <w:tc>
          <w:tcPr>
            <w:tcW w:w="1276" w:type="dxa"/>
          </w:tcPr>
          <w:p w14:paraId="68785705" w14:textId="77777777" w:rsidR="00DD7E73" w:rsidRPr="009D34F6" w:rsidRDefault="00DD7E73" w:rsidP="00B75F28">
            <w:pPr>
              <w:ind w:firstLine="0"/>
              <w:jc w:val="center"/>
              <w:rPr>
                <w:rFonts w:cs="Arial"/>
                <w:szCs w:val="24"/>
              </w:rPr>
            </w:pPr>
          </w:p>
        </w:tc>
        <w:tc>
          <w:tcPr>
            <w:tcW w:w="1134" w:type="dxa"/>
          </w:tcPr>
          <w:p w14:paraId="6BAF3793" w14:textId="77777777" w:rsidR="00DD7E73" w:rsidRPr="009D34F6" w:rsidRDefault="00DD7E73" w:rsidP="00B75F28">
            <w:pPr>
              <w:ind w:firstLine="0"/>
              <w:jc w:val="center"/>
              <w:rPr>
                <w:rFonts w:cs="Arial"/>
                <w:szCs w:val="24"/>
              </w:rPr>
            </w:pPr>
          </w:p>
        </w:tc>
        <w:tc>
          <w:tcPr>
            <w:tcW w:w="1134" w:type="dxa"/>
          </w:tcPr>
          <w:p w14:paraId="3BF3FDA9" w14:textId="179B7ADC" w:rsidR="00DD7E73" w:rsidRPr="009D34F6" w:rsidRDefault="00674E8F" w:rsidP="00B75F28">
            <w:pPr>
              <w:ind w:firstLine="0"/>
              <w:jc w:val="center"/>
              <w:rPr>
                <w:rFonts w:cs="Arial"/>
                <w:szCs w:val="24"/>
              </w:rPr>
            </w:pPr>
            <w:r w:rsidRPr="009D34F6">
              <w:rPr>
                <w:rFonts w:cs="Arial"/>
                <w:szCs w:val="24"/>
              </w:rPr>
              <w:t>X</w:t>
            </w:r>
          </w:p>
        </w:tc>
        <w:tc>
          <w:tcPr>
            <w:tcW w:w="1134" w:type="dxa"/>
          </w:tcPr>
          <w:p w14:paraId="1A570E98" w14:textId="77777777" w:rsidR="00DD7E73" w:rsidRPr="009D34F6" w:rsidRDefault="00DD7E73" w:rsidP="00B75F28">
            <w:pPr>
              <w:ind w:firstLine="0"/>
              <w:jc w:val="center"/>
              <w:rPr>
                <w:rFonts w:cs="Arial"/>
                <w:szCs w:val="24"/>
              </w:rPr>
            </w:pPr>
          </w:p>
        </w:tc>
      </w:tr>
      <w:tr w:rsidR="00DD7E73" w:rsidRPr="009D34F6" w14:paraId="6E06CC8E" w14:textId="77777777" w:rsidTr="00DD7E73">
        <w:tc>
          <w:tcPr>
            <w:tcW w:w="993" w:type="dxa"/>
          </w:tcPr>
          <w:p w14:paraId="7D6AE4E0" w14:textId="01575AE4" w:rsidR="00DD7E73" w:rsidRPr="009D34F6" w:rsidRDefault="00DD7E73" w:rsidP="00B75F28">
            <w:pPr>
              <w:ind w:firstLine="0"/>
              <w:rPr>
                <w:rFonts w:cs="Arial"/>
                <w:szCs w:val="24"/>
              </w:rPr>
            </w:pPr>
            <w:r w:rsidRPr="009D34F6">
              <w:rPr>
                <w:rFonts w:cs="Arial"/>
                <w:szCs w:val="24"/>
              </w:rPr>
              <w:lastRenderedPageBreak/>
              <w:t>RF 059</w:t>
            </w:r>
          </w:p>
        </w:tc>
        <w:tc>
          <w:tcPr>
            <w:tcW w:w="1134" w:type="dxa"/>
          </w:tcPr>
          <w:p w14:paraId="08DB6954" w14:textId="77777777" w:rsidR="00DD7E73" w:rsidRPr="009D34F6" w:rsidRDefault="00DD7E73" w:rsidP="00B75F28">
            <w:pPr>
              <w:ind w:firstLine="0"/>
              <w:jc w:val="center"/>
              <w:rPr>
                <w:rFonts w:cs="Arial"/>
                <w:szCs w:val="24"/>
              </w:rPr>
            </w:pPr>
          </w:p>
        </w:tc>
        <w:tc>
          <w:tcPr>
            <w:tcW w:w="1134" w:type="dxa"/>
          </w:tcPr>
          <w:p w14:paraId="64646A0B" w14:textId="77777777" w:rsidR="00DD7E73" w:rsidRPr="009D34F6" w:rsidRDefault="00DD7E73" w:rsidP="00B75F28">
            <w:pPr>
              <w:ind w:firstLine="0"/>
              <w:jc w:val="center"/>
              <w:rPr>
                <w:rFonts w:cs="Arial"/>
                <w:szCs w:val="24"/>
              </w:rPr>
            </w:pPr>
          </w:p>
        </w:tc>
        <w:tc>
          <w:tcPr>
            <w:tcW w:w="1134" w:type="dxa"/>
          </w:tcPr>
          <w:p w14:paraId="7B45207A" w14:textId="77777777" w:rsidR="00DD7E73" w:rsidRPr="009D34F6" w:rsidRDefault="00DD7E73" w:rsidP="00B75F28">
            <w:pPr>
              <w:ind w:firstLine="0"/>
              <w:jc w:val="center"/>
              <w:rPr>
                <w:rFonts w:cs="Arial"/>
                <w:szCs w:val="24"/>
              </w:rPr>
            </w:pPr>
          </w:p>
        </w:tc>
        <w:tc>
          <w:tcPr>
            <w:tcW w:w="1276" w:type="dxa"/>
          </w:tcPr>
          <w:p w14:paraId="25FBEB86" w14:textId="77777777" w:rsidR="00DD7E73" w:rsidRPr="009D34F6" w:rsidRDefault="00DD7E73" w:rsidP="00B75F28">
            <w:pPr>
              <w:ind w:firstLine="0"/>
              <w:jc w:val="center"/>
              <w:rPr>
                <w:rFonts w:cs="Arial"/>
                <w:szCs w:val="24"/>
              </w:rPr>
            </w:pPr>
          </w:p>
        </w:tc>
        <w:tc>
          <w:tcPr>
            <w:tcW w:w="1134" w:type="dxa"/>
          </w:tcPr>
          <w:p w14:paraId="4C872941" w14:textId="77777777" w:rsidR="00DD7E73" w:rsidRPr="009D34F6" w:rsidRDefault="00DD7E73" w:rsidP="00B75F28">
            <w:pPr>
              <w:ind w:firstLine="0"/>
              <w:jc w:val="center"/>
              <w:rPr>
                <w:rFonts w:cs="Arial"/>
                <w:szCs w:val="24"/>
              </w:rPr>
            </w:pPr>
          </w:p>
        </w:tc>
        <w:tc>
          <w:tcPr>
            <w:tcW w:w="1134" w:type="dxa"/>
          </w:tcPr>
          <w:p w14:paraId="78467794" w14:textId="4BE56AB9" w:rsidR="00DD7E73" w:rsidRPr="009D34F6" w:rsidRDefault="00674E8F" w:rsidP="00B75F28">
            <w:pPr>
              <w:ind w:firstLine="0"/>
              <w:jc w:val="center"/>
              <w:rPr>
                <w:rFonts w:cs="Arial"/>
                <w:szCs w:val="24"/>
              </w:rPr>
            </w:pPr>
            <w:r w:rsidRPr="009D34F6">
              <w:rPr>
                <w:rFonts w:cs="Arial"/>
                <w:szCs w:val="24"/>
              </w:rPr>
              <w:t>X</w:t>
            </w:r>
          </w:p>
        </w:tc>
        <w:tc>
          <w:tcPr>
            <w:tcW w:w="1134" w:type="dxa"/>
          </w:tcPr>
          <w:p w14:paraId="42666838" w14:textId="77777777" w:rsidR="00DD7E73" w:rsidRPr="009D34F6" w:rsidRDefault="00DD7E73" w:rsidP="00B75F28">
            <w:pPr>
              <w:ind w:firstLine="0"/>
              <w:jc w:val="center"/>
              <w:rPr>
                <w:rFonts w:cs="Arial"/>
                <w:szCs w:val="24"/>
              </w:rPr>
            </w:pPr>
          </w:p>
        </w:tc>
      </w:tr>
      <w:tr w:rsidR="00DD7E73" w:rsidRPr="009D34F6" w14:paraId="74AAD044" w14:textId="77777777" w:rsidTr="00DD7E73">
        <w:tc>
          <w:tcPr>
            <w:tcW w:w="993" w:type="dxa"/>
          </w:tcPr>
          <w:p w14:paraId="661D5473" w14:textId="230C1BA3" w:rsidR="00DD7E73" w:rsidRPr="009D34F6" w:rsidRDefault="00DD7E73" w:rsidP="00B75F28">
            <w:pPr>
              <w:ind w:firstLine="0"/>
              <w:rPr>
                <w:rFonts w:cs="Arial"/>
                <w:szCs w:val="24"/>
              </w:rPr>
            </w:pPr>
            <w:r w:rsidRPr="009D34F6">
              <w:rPr>
                <w:rFonts w:cs="Arial"/>
                <w:szCs w:val="24"/>
              </w:rPr>
              <w:t>RF 060</w:t>
            </w:r>
          </w:p>
        </w:tc>
        <w:tc>
          <w:tcPr>
            <w:tcW w:w="1134" w:type="dxa"/>
          </w:tcPr>
          <w:p w14:paraId="0E3DBF75" w14:textId="77777777" w:rsidR="00DD7E73" w:rsidRPr="009D34F6" w:rsidRDefault="00DD7E73" w:rsidP="00B75F28">
            <w:pPr>
              <w:ind w:firstLine="0"/>
              <w:jc w:val="center"/>
              <w:rPr>
                <w:rFonts w:cs="Arial"/>
                <w:szCs w:val="24"/>
              </w:rPr>
            </w:pPr>
          </w:p>
        </w:tc>
        <w:tc>
          <w:tcPr>
            <w:tcW w:w="1134" w:type="dxa"/>
          </w:tcPr>
          <w:p w14:paraId="71E6B2C2" w14:textId="77777777" w:rsidR="00DD7E73" w:rsidRPr="009D34F6" w:rsidRDefault="00DD7E73" w:rsidP="00B75F28">
            <w:pPr>
              <w:ind w:firstLine="0"/>
              <w:jc w:val="center"/>
              <w:rPr>
                <w:rFonts w:cs="Arial"/>
                <w:szCs w:val="24"/>
              </w:rPr>
            </w:pPr>
          </w:p>
        </w:tc>
        <w:tc>
          <w:tcPr>
            <w:tcW w:w="1134" w:type="dxa"/>
          </w:tcPr>
          <w:p w14:paraId="3A64B2B7" w14:textId="77777777" w:rsidR="00DD7E73" w:rsidRPr="009D34F6" w:rsidRDefault="00DD7E73" w:rsidP="00B75F28">
            <w:pPr>
              <w:ind w:firstLine="0"/>
              <w:jc w:val="center"/>
              <w:rPr>
                <w:rFonts w:cs="Arial"/>
                <w:szCs w:val="24"/>
              </w:rPr>
            </w:pPr>
          </w:p>
        </w:tc>
        <w:tc>
          <w:tcPr>
            <w:tcW w:w="1276" w:type="dxa"/>
          </w:tcPr>
          <w:p w14:paraId="4428E23C" w14:textId="77777777" w:rsidR="00DD7E73" w:rsidRPr="009D34F6" w:rsidRDefault="00DD7E73" w:rsidP="00B75F28">
            <w:pPr>
              <w:ind w:firstLine="0"/>
              <w:jc w:val="center"/>
              <w:rPr>
                <w:rFonts w:cs="Arial"/>
                <w:szCs w:val="24"/>
              </w:rPr>
            </w:pPr>
          </w:p>
        </w:tc>
        <w:tc>
          <w:tcPr>
            <w:tcW w:w="1134" w:type="dxa"/>
          </w:tcPr>
          <w:p w14:paraId="6F7BE3C6" w14:textId="77777777" w:rsidR="00DD7E73" w:rsidRPr="009D34F6" w:rsidRDefault="00DD7E73" w:rsidP="00B75F28">
            <w:pPr>
              <w:ind w:firstLine="0"/>
              <w:jc w:val="center"/>
              <w:rPr>
                <w:rFonts w:cs="Arial"/>
                <w:szCs w:val="24"/>
              </w:rPr>
            </w:pPr>
          </w:p>
        </w:tc>
        <w:tc>
          <w:tcPr>
            <w:tcW w:w="1134" w:type="dxa"/>
          </w:tcPr>
          <w:p w14:paraId="7EDE03CF" w14:textId="4F9A4B2D" w:rsidR="00DD7E73" w:rsidRPr="009D34F6" w:rsidRDefault="00674E8F" w:rsidP="00B75F28">
            <w:pPr>
              <w:ind w:firstLine="0"/>
              <w:jc w:val="center"/>
              <w:rPr>
                <w:rFonts w:cs="Arial"/>
                <w:szCs w:val="24"/>
              </w:rPr>
            </w:pPr>
            <w:r w:rsidRPr="009D34F6">
              <w:rPr>
                <w:rFonts w:cs="Arial"/>
                <w:szCs w:val="24"/>
              </w:rPr>
              <w:t>X</w:t>
            </w:r>
          </w:p>
        </w:tc>
        <w:tc>
          <w:tcPr>
            <w:tcW w:w="1134" w:type="dxa"/>
          </w:tcPr>
          <w:p w14:paraId="26451729" w14:textId="77777777" w:rsidR="00DD7E73" w:rsidRPr="009D34F6" w:rsidRDefault="00DD7E73" w:rsidP="00B75F28">
            <w:pPr>
              <w:ind w:firstLine="0"/>
              <w:jc w:val="center"/>
              <w:rPr>
                <w:rFonts w:cs="Arial"/>
                <w:szCs w:val="24"/>
              </w:rPr>
            </w:pPr>
          </w:p>
        </w:tc>
      </w:tr>
      <w:tr w:rsidR="00DD7E73" w:rsidRPr="009D34F6" w14:paraId="4A61B6CA" w14:textId="77777777" w:rsidTr="00DD7E73">
        <w:tc>
          <w:tcPr>
            <w:tcW w:w="993" w:type="dxa"/>
          </w:tcPr>
          <w:p w14:paraId="2B735FFF" w14:textId="17E06C5A" w:rsidR="00DD7E73" w:rsidRPr="009D34F6" w:rsidRDefault="00DD7E73" w:rsidP="00B75F28">
            <w:pPr>
              <w:ind w:firstLine="0"/>
              <w:rPr>
                <w:rFonts w:cs="Arial"/>
                <w:szCs w:val="24"/>
              </w:rPr>
            </w:pPr>
            <w:r w:rsidRPr="009D34F6">
              <w:rPr>
                <w:rFonts w:cs="Arial"/>
                <w:szCs w:val="24"/>
              </w:rPr>
              <w:t>RF 061</w:t>
            </w:r>
          </w:p>
        </w:tc>
        <w:tc>
          <w:tcPr>
            <w:tcW w:w="1134" w:type="dxa"/>
          </w:tcPr>
          <w:p w14:paraId="043694C1" w14:textId="77777777" w:rsidR="00DD7E73" w:rsidRPr="009D34F6" w:rsidRDefault="00DD7E73" w:rsidP="00B75F28">
            <w:pPr>
              <w:ind w:firstLine="0"/>
              <w:jc w:val="center"/>
              <w:rPr>
                <w:rFonts w:cs="Arial"/>
                <w:szCs w:val="24"/>
              </w:rPr>
            </w:pPr>
          </w:p>
        </w:tc>
        <w:tc>
          <w:tcPr>
            <w:tcW w:w="1134" w:type="dxa"/>
          </w:tcPr>
          <w:p w14:paraId="3CF55ECB" w14:textId="77777777" w:rsidR="00DD7E73" w:rsidRPr="009D34F6" w:rsidRDefault="00DD7E73" w:rsidP="00B75F28">
            <w:pPr>
              <w:ind w:firstLine="0"/>
              <w:jc w:val="center"/>
              <w:rPr>
                <w:rFonts w:cs="Arial"/>
                <w:szCs w:val="24"/>
              </w:rPr>
            </w:pPr>
          </w:p>
        </w:tc>
        <w:tc>
          <w:tcPr>
            <w:tcW w:w="1134" w:type="dxa"/>
          </w:tcPr>
          <w:p w14:paraId="2C4271CE" w14:textId="77777777" w:rsidR="00DD7E73" w:rsidRPr="009D34F6" w:rsidRDefault="00DD7E73" w:rsidP="00B75F28">
            <w:pPr>
              <w:ind w:firstLine="0"/>
              <w:jc w:val="center"/>
              <w:rPr>
                <w:rFonts w:cs="Arial"/>
                <w:szCs w:val="24"/>
              </w:rPr>
            </w:pPr>
          </w:p>
        </w:tc>
        <w:tc>
          <w:tcPr>
            <w:tcW w:w="1276" w:type="dxa"/>
          </w:tcPr>
          <w:p w14:paraId="0C14C06F" w14:textId="77777777" w:rsidR="00DD7E73" w:rsidRPr="009D34F6" w:rsidRDefault="00DD7E73" w:rsidP="00B75F28">
            <w:pPr>
              <w:ind w:firstLine="0"/>
              <w:jc w:val="center"/>
              <w:rPr>
                <w:rFonts w:cs="Arial"/>
                <w:szCs w:val="24"/>
              </w:rPr>
            </w:pPr>
          </w:p>
        </w:tc>
        <w:tc>
          <w:tcPr>
            <w:tcW w:w="1134" w:type="dxa"/>
          </w:tcPr>
          <w:p w14:paraId="13271893" w14:textId="77777777" w:rsidR="00DD7E73" w:rsidRPr="009D34F6" w:rsidRDefault="00DD7E73" w:rsidP="00B75F28">
            <w:pPr>
              <w:ind w:firstLine="0"/>
              <w:jc w:val="center"/>
              <w:rPr>
                <w:rFonts w:cs="Arial"/>
                <w:szCs w:val="24"/>
              </w:rPr>
            </w:pPr>
          </w:p>
        </w:tc>
        <w:tc>
          <w:tcPr>
            <w:tcW w:w="1134" w:type="dxa"/>
          </w:tcPr>
          <w:p w14:paraId="5DE6865C" w14:textId="00ECF7AD" w:rsidR="00DD7E73" w:rsidRPr="009D34F6" w:rsidRDefault="00674E8F" w:rsidP="00B75F28">
            <w:pPr>
              <w:ind w:firstLine="0"/>
              <w:jc w:val="center"/>
              <w:rPr>
                <w:rFonts w:cs="Arial"/>
                <w:szCs w:val="24"/>
              </w:rPr>
            </w:pPr>
            <w:r w:rsidRPr="009D34F6">
              <w:rPr>
                <w:rFonts w:cs="Arial"/>
                <w:szCs w:val="24"/>
              </w:rPr>
              <w:t>X</w:t>
            </w:r>
          </w:p>
        </w:tc>
        <w:tc>
          <w:tcPr>
            <w:tcW w:w="1134" w:type="dxa"/>
          </w:tcPr>
          <w:p w14:paraId="6FBD51C8" w14:textId="3A22BED4" w:rsidR="00DD7E73" w:rsidRPr="009D34F6" w:rsidRDefault="00674E8F" w:rsidP="00B75F28">
            <w:pPr>
              <w:ind w:firstLine="0"/>
              <w:jc w:val="center"/>
              <w:rPr>
                <w:rFonts w:cs="Arial"/>
                <w:szCs w:val="24"/>
              </w:rPr>
            </w:pPr>
            <w:r w:rsidRPr="009D34F6">
              <w:rPr>
                <w:rFonts w:cs="Arial"/>
                <w:szCs w:val="24"/>
              </w:rPr>
              <w:t>X</w:t>
            </w:r>
          </w:p>
        </w:tc>
      </w:tr>
      <w:tr w:rsidR="00DD7E73" w:rsidRPr="009D34F6" w14:paraId="27552DE6" w14:textId="77777777" w:rsidTr="00DD7E73">
        <w:tc>
          <w:tcPr>
            <w:tcW w:w="993" w:type="dxa"/>
          </w:tcPr>
          <w:p w14:paraId="34ABB56E" w14:textId="5E0A2327" w:rsidR="00DD7E73" w:rsidRPr="009D34F6" w:rsidRDefault="00DD7E73" w:rsidP="00B75F28">
            <w:pPr>
              <w:ind w:firstLine="0"/>
              <w:rPr>
                <w:rFonts w:cs="Arial"/>
                <w:szCs w:val="24"/>
              </w:rPr>
            </w:pPr>
            <w:r w:rsidRPr="009D34F6">
              <w:rPr>
                <w:rFonts w:cs="Arial"/>
                <w:szCs w:val="24"/>
              </w:rPr>
              <w:t>RF 062</w:t>
            </w:r>
          </w:p>
        </w:tc>
        <w:tc>
          <w:tcPr>
            <w:tcW w:w="1134" w:type="dxa"/>
          </w:tcPr>
          <w:p w14:paraId="3A5C1574" w14:textId="77777777" w:rsidR="00DD7E73" w:rsidRPr="009D34F6" w:rsidRDefault="00DD7E73" w:rsidP="00B75F28">
            <w:pPr>
              <w:ind w:firstLine="0"/>
              <w:jc w:val="center"/>
              <w:rPr>
                <w:rFonts w:cs="Arial"/>
                <w:szCs w:val="24"/>
              </w:rPr>
            </w:pPr>
          </w:p>
        </w:tc>
        <w:tc>
          <w:tcPr>
            <w:tcW w:w="1134" w:type="dxa"/>
          </w:tcPr>
          <w:p w14:paraId="79AFCA78" w14:textId="77777777" w:rsidR="00DD7E73" w:rsidRPr="009D34F6" w:rsidRDefault="00DD7E73" w:rsidP="00B75F28">
            <w:pPr>
              <w:ind w:firstLine="0"/>
              <w:jc w:val="center"/>
              <w:rPr>
                <w:rFonts w:cs="Arial"/>
                <w:szCs w:val="24"/>
              </w:rPr>
            </w:pPr>
          </w:p>
        </w:tc>
        <w:tc>
          <w:tcPr>
            <w:tcW w:w="1134" w:type="dxa"/>
          </w:tcPr>
          <w:p w14:paraId="67F75ACC" w14:textId="77777777" w:rsidR="00DD7E73" w:rsidRPr="009D34F6" w:rsidRDefault="00DD7E73" w:rsidP="00B75F28">
            <w:pPr>
              <w:ind w:firstLine="0"/>
              <w:jc w:val="center"/>
              <w:rPr>
                <w:rFonts w:cs="Arial"/>
                <w:szCs w:val="24"/>
              </w:rPr>
            </w:pPr>
          </w:p>
        </w:tc>
        <w:tc>
          <w:tcPr>
            <w:tcW w:w="1276" w:type="dxa"/>
          </w:tcPr>
          <w:p w14:paraId="17633208" w14:textId="77777777" w:rsidR="00DD7E73" w:rsidRPr="009D34F6" w:rsidRDefault="00DD7E73" w:rsidP="00B75F28">
            <w:pPr>
              <w:ind w:firstLine="0"/>
              <w:jc w:val="center"/>
              <w:rPr>
                <w:rFonts w:cs="Arial"/>
                <w:szCs w:val="24"/>
              </w:rPr>
            </w:pPr>
          </w:p>
        </w:tc>
        <w:tc>
          <w:tcPr>
            <w:tcW w:w="1134" w:type="dxa"/>
          </w:tcPr>
          <w:p w14:paraId="5383224A" w14:textId="77777777" w:rsidR="00DD7E73" w:rsidRPr="009D34F6" w:rsidRDefault="00DD7E73" w:rsidP="00B75F28">
            <w:pPr>
              <w:ind w:firstLine="0"/>
              <w:jc w:val="center"/>
              <w:rPr>
                <w:rFonts w:cs="Arial"/>
                <w:szCs w:val="24"/>
              </w:rPr>
            </w:pPr>
          </w:p>
        </w:tc>
        <w:tc>
          <w:tcPr>
            <w:tcW w:w="1134" w:type="dxa"/>
          </w:tcPr>
          <w:p w14:paraId="68C7525D" w14:textId="77777777" w:rsidR="00DD7E73" w:rsidRPr="009D34F6" w:rsidRDefault="00DD7E73" w:rsidP="00B75F28">
            <w:pPr>
              <w:ind w:firstLine="0"/>
              <w:jc w:val="center"/>
              <w:rPr>
                <w:rFonts w:cs="Arial"/>
                <w:szCs w:val="24"/>
              </w:rPr>
            </w:pPr>
          </w:p>
        </w:tc>
        <w:tc>
          <w:tcPr>
            <w:tcW w:w="1134" w:type="dxa"/>
          </w:tcPr>
          <w:p w14:paraId="41AF9FB0" w14:textId="77777777" w:rsidR="00DD7E73" w:rsidRPr="009D34F6" w:rsidRDefault="00DD7E73" w:rsidP="00B75F28">
            <w:pPr>
              <w:ind w:firstLine="0"/>
              <w:jc w:val="center"/>
              <w:rPr>
                <w:rFonts w:cs="Arial"/>
                <w:szCs w:val="24"/>
              </w:rPr>
            </w:pPr>
          </w:p>
        </w:tc>
      </w:tr>
      <w:tr w:rsidR="00DD7E73" w:rsidRPr="009D34F6" w14:paraId="31F99857" w14:textId="77777777" w:rsidTr="00DD7E73">
        <w:tc>
          <w:tcPr>
            <w:tcW w:w="993" w:type="dxa"/>
          </w:tcPr>
          <w:p w14:paraId="35EBC171" w14:textId="292B0F9B" w:rsidR="00DD7E73" w:rsidRPr="009D34F6" w:rsidRDefault="00DD7E73" w:rsidP="00B75F28">
            <w:pPr>
              <w:ind w:firstLine="0"/>
              <w:rPr>
                <w:rFonts w:cs="Arial"/>
                <w:szCs w:val="24"/>
              </w:rPr>
            </w:pPr>
            <w:r w:rsidRPr="009D34F6">
              <w:rPr>
                <w:rFonts w:cs="Arial"/>
                <w:szCs w:val="24"/>
              </w:rPr>
              <w:t>RF 063</w:t>
            </w:r>
          </w:p>
        </w:tc>
        <w:tc>
          <w:tcPr>
            <w:tcW w:w="1134" w:type="dxa"/>
          </w:tcPr>
          <w:p w14:paraId="3068DAE0" w14:textId="77777777" w:rsidR="00DD7E73" w:rsidRPr="009D34F6" w:rsidRDefault="00DD7E73" w:rsidP="00B75F28">
            <w:pPr>
              <w:ind w:firstLine="0"/>
              <w:jc w:val="center"/>
              <w:rPr>
                <w:rFonts w:cs="Arial"/>
                <w:szCs w:val="24"/>
              </w:rPr>
            </w:pPr>
          </w:p>
        </w:tc>
        <w:tc>
          <w:tcPr>
            <w:tcW w:w="1134" w:type="dxa"/>
          </w:tcPr>
          <w:p w14:paraId="41A1A083" w14:textId="77777777" w:rsidR="00DD7E73" w:rsidRPr="009D34F6" w:rsidRDefault="00DD7E73" w:rsidP="00B75F28">
            <w:pPr>
              <w:ind w:firstLine="0"/>
              <w:jc w:val="center"/>
              <w:rPr>
                <w:rFonts w:cs="Arial"/>
                <w:szCs w:val="24"/>
              </w:rPr>
            </w:pPr>
          </w:p>
        </w:tc>
        <w:tc>
          <w:tcPr>
            <w:tcW w:w="1134" w:type="dxa"/>
          </w:tcPr>
          <w:p w14:paraId="709792F6" w14:textId="77777777" w:rsidR="00DD7E73" w:rsidRPr="009D34F6" w:rsidRDefault="00DD7E73" w:rsidP="00B75F28">
            <w:pPr>
              <w:ind w:firstLine="0"/>
              <w:jc w:val="center"/>
              <w:rPr>
                <w:rFonts w:cs="Arial"/>
                <w:szCs w:val="24"/>
              </w:rPr>
            </w:pPr>
          </w:p>
        </w:tc>
        <w:tc>
          <w:tcPr>
            <w:tcW w:w="1276" w:type="dxa"/>
          </w:tcPr>
          <w:p w14:paraId="01EDCB40" w14:textId="77777777" w:rsidR="00DD7E73" w:rsidRPr="009D34F6" w:rsidRDefault="00DD7E73" w:rsidP="00B75F28">
            <w:pPr>
              <w:ind w:firstLine="0"/>
              <w:jc w:val="center"/>
              <w:rPr>
                <w:rFonts w:cs="Arial"/>
                <w:szCs w:val="24"/>
              </w:rPr>
            </w:pPr>
          </w:p>
        </w:tc>
        <w:tc>
          <w:tcPr>
            <w:tcW w:w="1134" w:type="dxa"/>
          </w:tcPr>
          <w:p w14:paraId="1A9B0EAC" w14:textId="77777777" w:rsidR="00DD7E73" w:rsidRPr="009D34F6" w:rsidRDefault="00DD7E73" w:rsidP="00B75F28">
            <w:pPr>
              <w:ind w:firstLine="0"/>
              <w:jc w:val="center"/>
              <w:rPr>
                <w:rFonts w:cs="Arial"/>
                <w:szCs w:val="24"/>
              </w:rPr>
            </w:pPr>
          </w:p>
        </w:tc>
        <w:tc>
          <w:tcPr>
            <w:tcW w:w="1134" w:type="dxa"/>
          </w:tcPr>
          <w:p w14:paraId="498EADB5" w14:textId="77777777" w:rsidR="00DD7E73" w:rsidRPr="009D34F6" w:rsidRDefault="00DD7E73" w:rsidP="00B75F28">
            <w:pPr>
              <w:ind w:firstLine="0"/>
              <w:jc w:val="center"/>
              <w:rPr>
                <w:rFonts w:cs="Arial"/>
                <w:szCs w:val="24"/>
              </w:rPr>
            </w:pPr>
          </w:p>
        </w:tc>
        <w:tc>
          <w:tcPr>
            <w:tcW w:w="1134" w:type="dxa"/>
          </w:tcPr>
          <w:p w14:paraId="01AAE5B4" w14:textId="77777777" w:rsidR="00DD7E73" w:rsidRPr="009D34F6" w:rsidRDefault="00DD7E73" w:rsidP="00B75F28">
            <w:pPr>
              <w:ind w:firstLine="0"/>
              <w:jc w:val="center"/>
              <w:rPr>
                <w:rFonts w:cs="Arial"/>
                <w:szCs w:val="24"/>
              </w:rPr>
            </w:pPr>
          </w:p>
        </w:tc>
      </w:tr>
      <w:tr w:rsidR="00DD7E73" w:rsidRPr="009D34F6" w14:paraId="31753574" w14:textId="77777777" w:rsidTr="00DD7E73">
        <w:tc>
          <w:tcPr>
            <w:tcW w:w="993" w:type="dxa"/>
          </w:tcPr>
          <w:p w14:paraId="1B03F33D" w14:textId="1B6743C3" w:rsidR="00DD7E73" w:rsidRPr="009D34F6" w:rsidRDefault="00DD7E73" w:rsidP="00B75F28">
            <w:pPr>
              <w:ind w:firstLine="0"/>
              <w:rPr>
                <w:rFonts w:cs="Arial"/>
                <w:szCs w:val="24"/>
              </w:rPr>
            </w:pPr>
            <w:r w:rsidRPr="009D34F6">
              <w:rPr>
                <w:rFonts w:cs="Arial"/>
                <w:szCs w:val="24"/>
              </w:rPr>
              <w:t>RF 064</w:t>
            </w:r>
          </w:p>
        </w:tc>
        <w:tc>
          <w:tcPr>
            <w:tcW w:w="1134" w:type="dxa"/>
          </w:tcPr>
          <w:p w14:paraId="01971A72" w14:textId="243198A4" w:rsidR="00DD7E73" w:rsidRPr="009D34F6" w:rsidRDefault="009B3F37" w:rsidP="00B75F28">
            <w:pPr>
              <w:ind w:firstLine="0"/>
              <w:jc w:val="center"/>
              <w:rPr>
                <w:rFonts w:cs="Arial"/>
                <w:szCs w:val="24"/>
              </w:rPr>
            </w:pPr>
            <w:r w:rsidRPr="009D34F6">
              <w:rPr>
                <w:rFonts w:cs="Arial"/>
                <w:szCs w:val="24"/>
              </w:rPr>
              <w:t>X</w:t>
            </w:r>
          </w:p>
        </w:tc>
        <w:tc>
          <w:tcPr>
            <w:tcW w:w="1134" w:type="dxa"/>
          </w:tcPr>
          <w:p w14:paraId="1CDE2C22" w14:textId="77777777" w:rsidR="00DD7E73" w:rsidRPr="009D34F6" w:rsidRDefault="00DD7E73" w:rsidP="00B75F28">
            <w:pPr>
              <w:ind w:firstLine="0"/>
              <w:jc w:val="center"/>
              <w:rPr>
                <w:rFonts w:cs="Arial"/>
                <w:szCs w:val="24"/>
              </w:rPr>
            </w:pPr>
          </w:p>
        </w:tc>
        <w:tc>
          <w:tcPr>
            <w:tcW w:w="1134" w:type="dxa"/>
          </w:tcPr>
          <w:p w14:paraId="124FC7FB" w14:textId="77777777" w:rsidR="00DD7E73" w:rsidRPr="009D34F6" w:rsidRDefault="00DD7E73" w:rsidP="00B75F28">
            <w:pPr>
              <w:ind w:firstLine="0"/>
              <w:jc w:val="center"/>
              <w:rPr>
                <w:rFonts w:cs="Arial"/>
                <w:szCs w:val="24"/>
              </w:rPr>
            </w:pPr>
          </w:p>
        </w:tc>
        <w:tc>
          <w:tcPr>
            <w:tcW w:w="1276" w:type="dxa"/>
          </w:tcPr>
          <w:p w14:paraId="19B7ACEF" w14:textId="77777777" w:rsidR="00DD7E73" w:rsidRPr="009D34F6" w:rsidRDefault="00DD7E73" w:rsidP="00B75F28">
            <w:pPr>
              <w:ind w:firstLine="0"/>
              <w:jc w:val="center"/>
              <w:rPr>
                <w:rFonts w:cs="Arial"/>
                <w:szCs w:val="24"/>
              </w:rPr>
            </w:pPr>
          </w:p>
        </w:tc>
        <w:tc>
          <w:tcPr>
            <w:tcW w:w="1134" w:type="dxa"/>
          </w:tcPr>
          <w:p w14:paraId="36720642" w14:textId="3B2CA17E" w:rsidR="00DD7E73" w:rsidRPr="009D34F6" w:rsidRDefault="009B3F37" w:rsidP="00B75F28">
            <w:pPr>
              <w:ind w:firstLine="0"/>
              <w:jc w:val="center"/>
              <w:rPr>
                <w:rFonts w:cs="Arial"/>
                <w:szCs w:val="24"/>
              </w:rPr>
            </w:pPr>
            <w:r w:rsidRPr="009D34F6">
              <w:rPr>
                <w:rFonts w:cs="Arial"/>
                <w:szCs w:val="24"/>
              </w:rPr>
              <w:t>X</w:t>
            </w:r>
          </w:p>
        </w:tc>
        <w:tc>
          <w:tcPr>
            <w:tcW w:w="1134" w:type="dxa"/>
          </w:tcPr>
          <w:p w14:paraId="4F66E15D" w14:textId="77777777" w:rsidR="00DD7E73" w:rsidRPr="009D34F6" w:rsidRDefault="00DD7E73" w:rsidP="00B75F28">
            <w:pPr>
              <w:ind w:firstLine="0"/>
              <w:jc w:val="center"/>
              <w:rPr>
                <w:rFonts w:cs="Arial"/>
                <w:szCs w:val="24"/>
              </w:rPr>
            </w:pPr>
          </w:p>
        </w:tc>
        <w:tc>
          <w:tcPr>
            <w:tcW w:w="1134" w:type="dxa"/>
          </w:tcPr>
          <w:p w14:paraId="38E0849A" w14:textId="77777777" w:rsidR="00DD7E73" w:rsidRPr="009D34F6" w:rsidRDefault="00DD7E73" w:rsidP="00B75F28">
            <w:pPr>
              <w:ind w:firstLine="0"/>
              <w:jc w:val="center"/>
              <w:rPr>
                <w:rFonts w:cs="Arial"/>
                <w:szCs w:val="24"/>
              </w:rPr>
            </w:pPr>
          </w:p>
        </w:tc>
      </w:tr>
      <w:tr w:rsidR="00DD7E73" w:rsidRPr="009D34F6" w14:paraId="0F271ADA" w14:textId="77777777" w:rsidTr="00DD7E73">
        <w:tc>
          <w:tcPr>
            <w:tcW w:w="993" w:type="dxa"/>
          </w:tcPr>
          <w:p w14:paraId="503CC961" w14:textId="71563B8B" w:rsidR="00DD7E73" w:rsidRPr="009D34F6" w:rsidRDefault="00DD7E73" w:rsidP="00B75F28">
            <w:pPr>
              <w:ind w:firstLine="0"/>
              <w:rPr>
                <w:rFonts w:cs="Arial"/>
                <w:szCs w:val="24"/>
              </w:rPr>
            </w:pPr>
            <w:r w:rsidRPr="009D34F6">
              <w:rPr>
                <w:rFonts w:cs="Arial"/>
                <w:szCs w:val="24"/>
              </w:rPr>
              <w:t>RF 065</w:t>
            </w:r>
          </w:p>
        </w:tc>
        <w:tc>
          <w:tcPr>
            <w:tcW w:w="1134" w:type="dxa"/>
          </w:tcPr>
          <w:p w14:paraId="47066C59" w14:textId="77777777" w:rsidR="00DD7E73" w:rsidRPr="009D34F6" w:rsidRDefault="00DD7E73" w:rsidP="00B75F28">
            <w:pPr>
              <w:ind w:firstLine="0"/>
              <w:jc w:val="center"/>
              <w:rPr>
                <w:rFonts w:cs="Arial"/>
                <w:szCs w:val="24"/>
              </w:rPr>
            </w:pPr>
          </w:p>
        </w:tc>
        <w:tc>
          <w:tcPr>
            <w:tcW w:w="1134" w:type="dxa"/>
          </w:tcPr>
          <w:p w14:paraId="5C777191" w14:textId="77777777" w:rsidR="00DD7E73" w:rsidRPr="009D34F6" w:rsidRDefault="00DD7E73" w:rsidP="00B75F28">
            <w:pPr>
              <w:ind w:firstLine="0"/>
              <w:jc w:val="center"/>
              <w:rPr>
                <w:rFonts w:cs="Arial"/>
                <w:szCs w:val="24"/>
              </w:rPr>
            </w:pPr>
          </w:p>
        </w:tc>
        <w:tc>
          <w:tcPr>
            <w:tcW w:w="1134" w:type="dxa"/>
          </w:tcPr>
          <w:p w14:paraId="6D4C9C58" w14:textId="77777777" w:rsidR="00DD7E73" w:rsidRPr="009D34F6" w:rsidRDefault="00DD7E73" w:rsidP="00B75F28">
            <w:pPr>
              <w:ind w:firstLine="0"/>
              <w:jc w:val="center"/>
              <w:rPr>
                <w:rFonts w:cs="Arial"/>
                <w:szCs w:val="24"/>
              </w:rPr>
            </w:pPr>
          </w:p>
        </w:tc>
        <w:tc>
          <w:tcPr>
            <w:tcW w:w="1276" w:type="dxa"/>
          </w:tcPr>
          <w:p w14:paraId="2F16BF8D" w14:textId="77777777" w:rsidR="00DD7E73" w:rsidRPr="009D34F6" w:rsidRDefault="00DD7E73" w:rsidP="00B75F28">
            <w:pPr>
              <w:ind w:firstLine="0"/>
              <w:jc w:val="center"/>
              <w:rPr>
                <w:rFonts w:cs="Arial"/>
                <w:szCs w:val="24"/>
              </w:rPr>
            </w:pPr>
          </w:p>
        </w:tc>
        <w:tc>
          <w:tcPr>
            <w:tcW w:w="1134" w:type="dxa"/>
          </w:tcPr>
          <w:p w14:paraId="16BF4723" w14:textId="05D73FA0" w:rsidR="00DD7E73" w:rsidRPr="009D34F6" w:rsidRDefault="00DD7E73" w:rsidP="00B75F28">
            <w:pPr>
              <w:ind w:firstLine="0"/>
              <w:jc w:val="center"/>
              <w:rPr>
                <w:rFonts w:cs="Arial"/>
                <w:szCs w:val="24"/>
              </w:rPr>
            </w:pPr>
          </w:p>
        </w:tc>
        <w:tc>
          <w:tcPr>
            <w:tcW w:w="1134" w:type="dxa"/>
          </w:tcPr>
          <w:p w14:paraId="4318C50F" w14:textId="71D23CC1" w:rsidR="00DD7E73" w:rsidRPr="009D34F6" w:rsidRDefault="009B3F37" w:rsidP="00B75F28">
            <w:pPr>
              <w:ind w:firstLine="0"/>
              <w:jc w:val="center"/>
              <w:rPr>
                <w:rFonts w:cs="Arial"/>
                <w:szCs w:val="24"/>
              </w:rPr>
            </w:pPr>
            <w:r w:rsidRPr="009D34F6">
              <w:rPr>
                <w:rFonts w:cs="Arial"/>
                <w:szCs w:val="24"/>
              </w:rPr>
              <w:t>X</w:t>
            </w:r>
          </w:p>
        </w:tc>
        <w:tc>
          <w:tcPr>
            <w:tcW w:w="1134" w:type="dxa"/>
          </w:tcPr>
          <w:p w14:paraId="284CA4E5" w14:textId="77777777" w:rsidR="00DD7E73" w:rsidRPr="009D34F6" w:rsidRDefault="00DD7E73" w:rsidP="00B75F28">
            <w:pPr>
              <w:ind w:firstLine="0"/>
              <w:jc w:val="center"/>
              <w:rPr>
                <w:rFonts w:cs="Arial"/>
                <w:szCs w:val="24"/>
              </w:rPr>
            </w:pPr>
          </w:p>
        </w:tc>
      </w:tr>
    </w:tbl>
    <w:p w14:paraId="1822B006" w14:textId="77777777" w:rsidR="00510FB7" w:rsidRPr="009D34F6" w:rsidRDefault="00510FB7" w:rsidP="003447F4">
      <w:pPr>
        <w:ind w:firstLine="0"/>
        <w:rPr>
          <w:rFonts w:cs="Arial"/>
          <w:szCs w:val="24"/>
        </w:rPr>
      </w:pPr>
    </w:p>
    <w:p w14:paraId="05C794E6" w14:textId="77777777" w:rsidR="003447F4" w:rsidRPr="009D34F6" w:rsidRDefault="003447F4" w:rsidP="003447F4">
      <w:pPr>
        <w:ind w:firstLine="0"/>
        <w:rPr>
          <w:rFonts w:cs="Arial"/>
          <w:szCs w:val="24"/>
        </w:rPr>
      </w:pPr>
      <w:r w:rsidRPr="009D34F6">
        <w:rPr>
          <w:rFonts w:cs="Arial"/>
          <w:szCs w:val="24"/>
        </w:rPr>
        <w:t>3.2.4 Regras de Negócio</w:t>
      </w:r>
    </w:p>
    <w:tbl>
      <w:tblPr>
        <w:tblStyle w:val="Tabelacomgrade"/>
        <w:tblW w:w="0" w:type="auto"/>
        <w:tblLook w:val="04A0" w:firstRow="1" w:lastRow="0" w:firstColumn="1" w:lastColumn="0" w:noHBand="0" w:noVBand="1"/>
      </w:tblPr>
      <w:tblGrid>
        <w:gridCol w:w="9060"/>
      </w:tblGrid>
      <w:tr w:rsidR="001E63D5" w:rsidRPr="009D34F6" w14:paraId="49BAB561" w14:textId="77777777" w:rsidTr="00414E18">
        <w:tc>
          <w:tcPr>
            <w:tcW w:w="9210" w:type="dxa"/>
          </w:tcPr>
          <w:p w14:paraId="54A7F04E" w14:textId="77777777" w:rsidR="001E63D5" w:rsidRPr="009D34F6" w:rsidRDefault="001E63D5" w:rsidP="001E63D5">
            <w:pPr>
              <w:ind w:firstLine="0"/>
              <w:rPr>
                <w:rFonts w:cs="Arial"/>
                <w:szCs w:val="24"/>
              </w:rPr>
            </w:pPr>
            <w:r w:rsidRPr="009D34F6">
              <w:rPr>
                <w:rFonts w:cs="Arial"/>
                <w:b/>
                <w:bCs/>
                <w:color w:val="000000"/>
                <w:szCs w:val="24"/>
                <w:lang w:eastAsia="pt-BR"/>
              </w:rPr>
              <w:t xml:space="preserve">RN 001 </w:t>
            </w:r>
            <w:r w:rsidRPr="009D34F6">
              <w:rPr>
                <w:rFonts w:cs="Arial"/>
                <w:b/>
                <w:bCs/>
                <w:i/>
                <w:iCs/>
                <w:color w:val="000000"/>
                <w:szCs w:val="24"/>
                <w:lang w:eastAsia="pt-BR"/>
              </w:rPr>
              <w:t>– Produtos sem estoque</w:t>
            </w:r>
          </w:p>
        </w:tc>
      </w:tr>
      <w:tr w:rsidR="001E63D5" w:rsidRPr="009D34F6" w14:paraId="4BDC7A34" w14:textId="77777777" w:rsidTr="00414E18">
        <w:tc>
          <w:tcPr>
            <w:tcW w:w="9210" w:type="dxa"/>
          </w:tcPr>
          <w:p w14:paraId="1ACD2A4D" w14:textId="77777777" w:rsidR="001E63D5" w:rsidRPr="009D34F6" w:rsidRDefault="001E63D5" w:rsidP="001E63D5">
            <w:pPr>
              <w:ind w:firstLine="0"/>
              <w:rPr>
                <w:rFonts w:cs="Arial"/>
                <w:szCs w:val="24"/>
              </w:rPr>
            </w:pPr>
            <w:r w:rsidRPr="009D34F6">
              <w:rPr>
                <w:rFonts w:cs="Arial"/>
                <w:szCs w:val="24"/>
              </w:rPr>
              <w:t>Não deverá ser vendido nenhum produto que estiver com saldo de estoque insuficiente</w:t>
            </w:r>
          </w:p>
        </w:tc>
      </w:tr>
    </w:tbl>
    <w:p w14:paraId="6448F980" w14:textId="77777777" w:rsidR="009B1E6C" w:rsidRPr="009D34F6" w:rsidRDefault="009B1E6C" w:rsidP="001E63D5">
      <w:pPr>
        <w:ind w:firstLine="0"/>
        <w:rPr>
          <w:rFonts w:cs="Arial"/>
          <w:szCs w:val="24"/>
        </w:rPr>
      </w:pPr>
    </w:p>
    <w:tbl>
      <w:tblPr>
        <w:tblStyle w:val="Tabelacomgrade"/>
        <w:tblW w:w="0" w:type="auto"/>
        <w:tblLook w:val="04A0" w:firstRow="1" w:lastRow="0" w:firstColumn="1" w:lastColumn="0" w:noHBand="0" w:noVBand="1"/>
      </w:tblPr>
      <w:tblGrid>
        <w:gridCol w:w="9060"/>
      </w:tblGrid>
      <w:tr w:rsidR="001E63D5" w:rsidRPr="009D34F6" w14:paraId="1DF8A2A8" w14:textId="77777777" w:rsidTr="00414E18">
        <w:tc>
          <w:tcPr>
            <w:tcW w:w="9210" w:type="dxa"/>
          </w:tcPr>
          <w:p w14:paraId="5E9890D2" w14:textId="77777777" w:rsidR="001E63D5" w:rsidRPr="009D34F6" w:rsidRDefault="001E63D5" w:rsidP="001E63D5">
            <w:pPr>
              <w:ind w:firstLine="0"/>
              <w:rPr>
                <w:rFonts w:cs="Arial"/>
                <w:szCs w:val="24"/>
              </w:rPr>
            </w:pPr>
            <w:r w:rsidRPr="009D34F6">
              <w:rPr>
                <w:rFonts w:cs="Arial"/>
                <w:b/>
                <w:bCs/>
                <w:color w:val="000000"/>
                <w:szCs w:val="24"/>
                <w:lang w:eastAsia="pt-BR"/>
              </w:rPr>
              <w:t xml:space="preserve">RN 002 </w:t>
            </w:r>
            <w:r w:rsidRPr="009D34F6">
              <w:rPr>
                <w:rFonts w:cs="Arial"/>
                <w:b/>
                <w:bCs/>
                <w:i/>
                <w:iCs/>
                <w:color w:val="000000"/>
                <w:szCs w:val="24"/>
                <w:lang w:eastAsia="pt-BR"/>
              </w:rPr>
              <w:t>– Embrulhar para presente</w:t>
            </w:r>
          </w:p>
        </w:tc>
      </w:tr>
      <w:tr w:rsidR="001E63D5" w:rsidRPr="009D34F6" w14:paraId="0D4A1B06" w14:textId="77777777" w:rsidTr="00414E18">
        <w:tc>
          <w:tcPr>
            <w:tcW w:w="9210" w:type="dxa"/>
          </w:tcPr>
          <w:p w14:paraId="6684BCC1" w14:textId="77777777" w:rsidR="001E63D5" w:rsidRPr="009D34F6" w:rsidRDefault="001E63D5" w:rsidP="001E63D5">
            <w:pPr>
              <w:ind w:firstLine="0"/>
              <w:rPr>
                <w:rFonts w:cs="Arial"/>
                <w:szCs w:val="24"/>
              </w:rPr>
            </w:pPr>
            <w:r w:rsidRPr="009D34F6">
              <w:rPr>
                <w:rFonts w:cs="Arial"/>
                <w:szCs w:val="24"/>
              </w:rPr>
              <w:t>Não será cobra custo adicional para embrulhar produtos para presente.</w:t>
            </w:r>
          </w:p>
        </w:tc>
      </w:tr>
    </w:tbl>
    <w:p w14:paraId="6EFB5FA9" w14:textId="77777777" w:rsidR="001E63D5" w:rsidRPr="009D34F6" w:rsidRDefault="001E63D5" w:rsidP="001E63D5">
      <w:pPr>
        <w:ind w:firstLine="0"/>
        <w:rPr>
          <w:rFonts w:cs="Arial"/>
          <w:szCs w:val="24"/>
        </w:rPr>
      </w:pPr>
    </w:p>
    <w:p w14:paraId="3C91D639" w14:textId="77777777" w:rsidR="00FF5DB8" w:rsidRPr="009D34F6" w:rsidRDefault="00FF5DB8" w:rsidP="00FF5DB8">
      <w:pPr>
        <w:ind w:firstLine="0"/>
        <w:rPr>
          <w:rFonts w:cs="Arial"/>
          <w:szCs w:val="24"/>
        </w:rPr>
      </w:pPr>
      <w:r w:rsidRPr="009D34F6">
        <w:rPr>
          <w:rFonts w:cs="Arial"/>
          <w:szCs w:val="24"/>
        </w:rPr>
        <w:t>Matrizes de Rastreabilidade entre Requisitos Funcionais e Regras de Negócio</w:t>
      </w:r>
    </w:p>
    <w:tbl>
      <w:tblPr>
        <w:tblStyle w:val="Tabelacomgrade"/>
        <w:tblW w:w="0" w:type="auto"/>
        <w:tblLook w:val="04A0" w:firstRow="1" w:lastRow="0" w:firstColumn="1" w:lastColumn="0" w:noHBand="0" w:noVBand="1"/>
      </w:tblPr>
      <w:tblGrid>
        <w:gridCol w:w="1829"/>
        <w:gridCol w:w="1829"/>
        <w:gridCol w:w="1830"/>
        <w:gridCol w:w="1830"/>
        <w:gridCol w:w="1742"/>
      </w:tblGrid>
      <w:tr w:rsidR="005715D5" w:rsidRPr="009D34F6" w14:paraId="2906DE71" w14:textId="77777777" w:rsidTr="005715D5">
        <w:tc>
          <w:tcPr>
            <w:tcW w:w="1874" w:type="dxa"/>
          </w:tcPr>
          <w:p w14:paraId="41D41E0D" w14:textId="77777777" w:rsidR="005715D5" w:rsidRPr="009D34F6" w:rsidRDefault="005715D5" w:rsidP="00FF5DB8">
            <w:pPr>
              <w:ind w:firstLine="0"/>
              <w:rPr>
                <w:rFonts w:cs="Arial"/>
                <w:szCs w:val="24"/>
              </w:rPr>
            </w:pPr>
          </w:p>
        </w:tc>
        <w:tc>
          <w:tcPr>
            <w:tcW w:w="1875" w:type="dxa"/>
          </w:tcPr>
          <w:p w14:paraId="0191AE4B" w14:textId="77777777" w:rsidR="005715D5" w:rsidRPr="009D34F6" w:rsidRDefault="005715D5" w:rsidP="00FF5DB8">
            <w:pPr>
              <w:ind w:firstLine="0"/>
              <w:rPr>
                <w:rFonts w:cs="Arial"/>
                <w:szCs w:val="24"/>
              </w:rPr>
            </w:pPr>
            <w:r w:rsidRPr="009D34F6">
              <w:rPr>
                <w:rFonts w:cs="Arial"/>
                <w:szCs w:val="24"/>
              </w:rPr>
              <w:t>RF 001</w:t>
            </w:r>
          </w:p>
        </w:tc>
        <w:tc>
          <w:tcPr>
            <w:tcW w:w="1876" w:type="dxa"/>
          </w:tcPr>
          <w:p w14:paraId="4CD8375B" w14:textId="77777777" w:rsidR="005715D5" w:rsidRPr="009D34F6" w:rsidRDefault="005715D5" w:rsidP="00FF5DB8">
            <w:pPr>
              <w:ind w:firstLine="0"/>
              <w:rPr>
                <w:rFonts w:cs="Arial"/>
                <w:szCs w:val="24"/>
              </w:rPr>
            </w:pPr>
            <w:r w:rsidRPr="009D34F6">
              <w:rPr>
                <w:rFonts w:cs="Arial"/>
                <w:szCs w:val="24"/>
              </w:rPr>
              <w:t>RF 002</w:t>
            </w:r>
          </w:p>
        </w:tc>
        <w:tc>
          <w:tcPr>
            <w:tcW w:w="1876" w:type="dxa"/>
          </w:tcPr>
          <w:p w14:paraId="1DD07C2C" w14:textId="77777777" w:rsidR="005715D5" w:rsidRPr="009D34F6" w:rsidRDefault="005715D5" w:rsidP="00FF5DB8">
            <w:pPr>
              <w:ind w:firstLine="0"/>
              <w:rPr>
                <w:rFonts w:cs="Arial"/>
                <w:szCs w:val="24"/>
              </w:rPr>
            </w:pPr>
            <w:r w:rsidRPr="009D34F6">
              <w:rPr>
                <w:rFonts w:cs="Arial"/>
                <w:szCs w:val="24"/>
              </w:rPr>
              <w:t>RF 003</w:t>
            </w:r>
          </w:p>
        </w:tc>
        <w:tc>
          <w:tcPr>
            <w:tcW w:w="1785" w:type="dxa"/>
          </w:tcPr>
          <w:p w14:paraId="62386851" w14:textId="77777777" w:rsidR="005715D5" w:rsidRPr="009D34F6" w:rsidRDefault="005715D5" w:rsidP="00FF5DB8">
            <w:pPr>
              <w:ind w:firstLine="0"/>
              <w:rPr>
                <w:rFonts w:cs="Arial"/>
                <w:szCs w:val="24"/>
              </w:rPr>
            </w:pPr>
            <w:r w:rsidRPr="009D34F6">
              <w:rPr>
                <w:rFonts w:cs="Arial"/>
                <w:szCs w:val="24"/>
              </w:rPr>
              <w:t>RF 004</w:t>
            </w:r>
          </w:p>
        </w:tc>
      </w:tr>
      <w:tr w:rsidR="005715D5" w:rsidRPr="009D34F6" w14:paraId="6553BFC8" w14:textId="77777777" w:rsidTr="005715D5">
        <w:tc>
          <w:tcPr>
            <w:tcW w:w="1874" w:type="dxa"/>
          </w:tcPr>
          <w:p w14:paraId="079067ED" w14:textId="77777777" w:rsidR="005715D5" w:rsidRPr="009D34F6" w:rsidRDefault="005715D5" w:rsidP="00FF5DB8">
            <w:pPr>
              <w:ind w:firstLine="0"/>
              <w:rPr>
                <w:rFonts w:cs="Arial"/>
                <w:szCs w:val="24"/>
              </w:rPr>
            </w:pPr>
            <w:r w:rsidRPr="009D34F6">
              <w:rPr>
                <w:rFonts w:cs="Arial"/>
                <w:szCs w:val="24"/>
              </w:rPr>
              <w:t>RN 001</w:t>
            </w:r>
          </w:p>
        </w:tc>
        <w:tc>
          <w:tcPr>
            <w:tcW w:w="1875" w:type="dxa"/>
          </w:tcPr>
          <w:p w14:paraId="49EF9E87" w14:textId="77777777" w:rsidR="005715D5" w:rsidRPr="009D34F6" w:rsidRDefault="005715D5" w:rsidP="00642356">
            <w:pPr>
              <w:ind w:firstLine="0"/>
              <w:jc w:val="center"/>
              <w:rPr>
                <w:rFonts w:cs="Arial"/>
                <w:szCs w:val="24"/>
              </w:rPr>
            </w:pPr>
          </w:p>
        </w:tc>
        <w:tc>
          <w:tcPr>
            <w:tcW w:w="1876" w:type="dxa"/>
          </w:tcPr>
          <w:p w14:paraId="08A17A10" w14:textId="77777777" w:rsidR="005715D5" w:rsidRPr="009D34F6" w:rsidRDefault="005715D5" w:rsidP="00642356">
            <w:pPr>
              <w:ind w:firstLine="0"/>
              <w:jc w:val="center"/>
              <w:rPr>
                <w:rFonts w:cs="Arial"/>
                <w:szCs w:val="24"/>
              </w:rPr>
            </w:pPr>
          </w:p>
        </w:tc>
        <w:tc>
          <w:tcPr>
            <w:tcW w:w="1876" w:type="dxa"/>
          </w:tcPr>
          <w:p w14:paraId="35D46332" w14:textId="77777777" w:rsidR="005715D5" w:rsidRPr="009D34F6" w:rsidRDefault="005715D5" w:rsidP="00642356">
            <w:pPr>
              <w:ind w:firstLine="0"/>
              <w:jc w:val="center"/>
              <w:rPr>
                <w:rFonts w:cs="Arial"/>
                <w:szCs w:val="24"/>
              </w:rPr>
            </w:pPr>
          </w:p>
        </w:tc>
        <w:tc>
          <w:tcPr>
            <w:tcW w:w="1785" w:type="dxa"/>
          </w:tcPr>
          <w:p w14:paraId="2FEE5586" w14:textId="77777777" w:rsidR="005715D5" w:rsidRPr="009D34F6" w:rsidRDefault="005715D5" w:rsidP="00642356">
            <w:pPr>
              <w:ind w:firstLine="0"/>
              <w:jc w:val="center"/>
              <w:rPr>
                <w:rFonts w:cs="Arial"/>
                <w:szCs w:val="24"/>
              </w:rPr>
            </w:pPr>
            <w:r w:rsidRPr="009D34F6">
              <w:rPr>
                <w:rFonts w:cs="Arial"/>
                <w:szCs w:val="24"/>
              </w:rPr>
              <w:t>X</w:t>
            </w:r>
          </w:p>
        </w:tc>
      </w:tr>
      <w:tr w:rsidR="005715D5" w:rsidRPr="009D34F6" w14:paraId="7EB1BBCB" w14:textId="77777777" w:rsidTr="005715D5">
        <w:tc>
          <w:tcPr>
            <w:tcW w:w="1874" w:type="dxa"/>
          </w:tcPr>
          <w:p w14:paraId="58F14E25" w14:textId="77777777" w:rsidR="005715D5" w:rsidRPr="009D34F6" w:rsidRDefault="005715D5" w:rsidP="00FF5DB8">
            <w:pPr>
              <w:ind w:firstLine="0"/>
              <w:rPr>
                <w:rFonts w:cs="Arial"/>
                <w:szCs w:val="24"/>
              </w:rPr>
            </w:pPr>
            <w:r w:rsidRPr="009D34F6">
              <w:rPr>
                <w:rFonts w:cs="Arial"/>
                <w:szCs w:val="24"/>
              </w:rPr>
              <w:t>RN 002</w:t>
            </w:r>
          </w:p>
        </w:tc>
        <w:tc>
          <w:tcPr>
            <w:tcW w:w="1875" w:type="dxa"/>
          </w:tcPr>
          <w:p w14:paraId="3C4FD043" w14:textId="77777777" w:rsidR="005715D5" w:rsidRPr="009D34F6" w:rsidRDefault="005715D5" w:rsidP="00642356">
            <w:pPr>
              <w:ind w:firstLine="0"/>
              <w:jc w:val="center"/>
              <w:rPr>
                <w:rFonts w:cs="Arial"/>
                <w:szCs w:val="24"/>
              </w:rPr>
            </w:pPr>
          </w:p>
        </w:tc>
        <w:tc>
          <w:tcPr>
            <w:tcW w:w="1876" w:type="dxa"/>
          </w:tcPr>
          <w:p w14:paraId="5CF5669E" w14:textId="77777777" w:rsidR="005715D5" w:rsidRPr="009D34F6" w:rsidRDefault="005715D5" w:rsidP="00642356">
            <w:pPr>
              <w:ind w:firstLine="0"/>
              <w:jc w:val="center"/>
              <w:rPr>
                <w:rFonts w:cs="Arial"/>
                <w:szCs w:val="24"/>
              </w:rPr>
            </w:pPr>
          </w:p>
        </w:tc>
        <w:tc>
          <w:tcPr>
            <w:tcW w:w="1876" w:type="dxa"/>
          </w:tcPr>
          <w:p w14:paraId="4D6E91CA" w14:textId="77777777" w:rsidR="005715D5" w:rsidRPr="009D34F6" w:rsidRDefault="005715D5" w:rsidP="00642356">
            <w:pPr>
              <w:ind w:firstLine="0"/>
              <w:jc w:val="center"/>
              <w:rPr>
                <w:rFonts w:cs="Arial"/>
                <w:szCs w:val="24"/>
              </w:rPr>
            </w:pPr>
          </w:p>
        </w:tc>
        <w:tc>
          <w:tcPr>
            <w:tcW w:w="1785" w:type="dxa"/>
          </w:tcPr>
          <w:p w14:paraId="25DBDCC8" w14:textId="77777777" w:rsidR="005715D5" w:rsidRPr="009D34F6" w:rsidRDefault="005715D5" w:rsidP="00642356">
            <w:pPr>
              <w:ind w:firstLine="0"/>
              <w:jc w:val="center"/>
              <w:rPr>
                <w:rFonts w:cs="Arial"/>
                <w:szCs w:val="24"/>
              </w:rPr>
            </w:pPr>
          </w:p>
        </w:tc>
      </w:tr>
    </w:tbl>
    <w:p w14:paraId="2C70A486" w14:textId="77777777" w:rsidR="003447F4" w:rsidRPr="009D34F6" w:rsidRDefault="003447F4" w:rsidP="003447F4">
      <w:pPr>
        <w:ind w:firstLine="0"/>
        <w:rPr>
          <w:rFonts w:cs="Arial"/>
          <w:szCs w:val="24"/>
        </w:rPr>
      </w:pPr>
    </w:p>
    <w:p w14:paraId="786477E0" w14:textId="77777777" w:rsidR="003447F4" w:rsidRPr="009D34F6" w:rsidRDefault="003447F4" w:rsidP="003447F4">
      <w:pPr>
        <w:ind w:firstLine="0"/>
        <w:rPr>
          <w:rFonts w:cs="Arial"/>
          <w:szCs w:val="24"/>
        </w:rPr>
      </w:pPr>
      <w:r w:rsidRPr="009D34F6">
        <w:rPr>
          <w:rFonts w:cs="Arial"/>
          <w:szCs w:val="24"/>
        </w:rPr>
        <w:t>3.2.5 Casos de Uso</w:t>
      </w:r>
    </w:p>
    <w:p w14:paraId="4157CC5A" w14:textId="1C2FA807" w:rsidR="003447F4" w:rsidRPr="009D34F6" w:rsidRDefault="003447F4" w:rsidP="003447F4">
      <w:pPr>
        <w:ind w:firstLine="709"/>
        <w:rPr>
          <w:rFonts w:cs="Arial"/>
          <w:b/>
          <w:szCs w:val="24"/>
        </w:rPr>
      </w:pPr>
      <w:bookmarkStart w:id="3" w:name="_Hlk11388613"/>
      <w:r w:rsidRPr="009D34F6">
        <w:rPr>
          <w:rFonts w:cs="Arial"/>
          <w:b/>
          <w:szCs w:val="24"/>
        </w:rPr>
        <w:t>Índice de casos de uso</w:t>
      </w:r>
      <w:r w:rsidR="008234EB" w:rsidRPr="009D34F6">
        <w:rPr>
          <w:rFonts w:cs="Arial"/>
          <w:b/>
          <w:szCs w:val="24"/>
        </w:rPr>
        <w:t>:</w:t>
      </w:r>
    </w:p>
    <w:p w14:paraId="4690EEDD" w14:textId="29E8EFB6" w:rsidR="007924B6" w:rsidRPr="009D34F6" w:rsidRDefault="007924B6" w:rsidP="007924B6">
      <w:pPr>
        <w:pStyle w:val="PargrafodaLista"/>
        <w:numPr>
          <w:ilvl w:val="0"/>
          <w:numId w:val="11"/>
        </w:numPr>
        <w:rPr>
          <w:rFonts w:ascii="Arial" w:hAnsi="Arial" w:cs="Arial"/>
          <w:sz w:val="24"/>
          <w:szCs w:val="24"/>
        </w:rPr>
      </w:pPr>
      <w:r w:rsidRPr="009D34F6">
        <w:rPr>
          <w:rFonts w:ascii="Arial" w:hAnsi="Arial" w:cs="Arial"/>
          <w:sz w:val="24"/>
          <w:szCs w:val="24"/>
        </w:rPr>
        <w:t>Fazer Login</w:t>
      </w:r>
    </w:p>
    <w:p w14:paraId="6B4DD009" w14:textId="7F99B3BA" w:rsidR="007924B6" w:rsidRPr="009D34F6" w:rsidRDefault="007924B6" w:rsidP="007924B6">
      <w:pPr>
        <w:pStyle w:val="PargrafodaLista"/>
        <w:numPr>
          <w:ilvl w:val="0"/>
          <w:numId w:val="11"/>
        </w:numPr>
        <w:rPr>
          <w:rFonts w:ascii="Arial" w:hAnsi="Arial" w:cs="Arial"/>
          <w:sz w:val="24"/>
          <w:szCs w:val="24"/>
        </w:rPr>
      </w:pPr>
      <w:r w:rsidRPr="009D34F6">
        <w:rPr>
          <w:rFonts w:ascii="Arial" w:hAnsi="Arial" w:cs="Arial"/>
          <w:sz w:val="24"/>
          <w:szCs w:val="24"/>
        </w:rPr>
        <w:t>Entrar como convidado</w:t>
      </w:r>
    </w:p>
    <w:p w14:paraId="66F67457" w14:textId="16FF4668" w:rsidR="007924B6" w:rsidRPr="009D34F6" w:rsidRDefault="007924B6" w:rsidP="007924B6">
      <w:pPr>
        <w:pStyle w:val="PargrafodaLista"/>
        <w:numPr>
          <w:ilvl w:val="0"/>
          <w:numId w:val="11"/>
        </w:numPr>
        <w:rPr>
          <w:rFonts w:ascii="Arial" w:hAnsi="Arial" w:cs="Arial"/>
          <w:sz w:val="24"/>
          <w:szCs w:val="24"/>
        </w:rPr>
      </w:pPr>
      <w:r w:rsidRPr="009D34F6">
        <w:rPr>
          <w:rFonts w:ascii="Arial" w:hAnsi="Arial" w:cs="Arial"/>
          <w:sz w:val="24"/>
          <w:szCs w:val="24"/>
        </w:rPr>
        <w:t>Fazer o Cadastro</w:t>
      </w:r>
    </w:p>
    <w:p w14:paraId="5F5A7AA8" w14:textId="4A93D9B0" w:rsidR="007924B6" w:rsidRPr="009D34F6" w:rsidRDefault="007924B6" w:rsidP="007924B6">
      <w:pPr>
        <w:pStyle w:val="PargrafodaLista"/>
        <w:numPr>
          <w:ilvl w:val="0"/>
          <w:numId w:val="11"/>
        </w:numPr>
        <w:rPr>
          <w:rFonts w:ascii="Arial" w:hAnsi="Arial" w:cs="Arial"/>
          <w:sz w:val="24"/>
          <w:szCs w:val="24"/>
        </w:rPr>
      </w:pPr>
      <w:r w:rsidRPr="009D34F6">
        <w:rPr>
          <w:rFonts w:ascii="Arial" w:hAnsi="Arial" w:cs="Arial"/>
          <w:sz w:val="24"/>
          <w:szCs w:val="24"/>
        </w:rPr>
        <w:t xml:space="preserve">Escolher uma das operações (Estatística Descritiva, Probabilidade e Regressão e </w:t>
      </w:r>
      <w:r w:rsidR="00B33364" w:rsidRPr="009D34F6">
        <w:rPr>
          <w:rFonts w:ascii="Arial" w:hAnsi="Arial" w:cs="Arial"/>
          <w:sz w:val="24"/>
          <w:szCs w:val="24"/>
        </w:rPr>
        <w:t>Correlação</w:t>
      </w:r>
      <w:r w:rsidRPr="009D34F6">
        <w:rPr>
          <w:rFonts w:ascii="Arial" w:hAnsi="Arial" w:cs="Arial"/>
          <w:sz w:val="24"/>
          <w:szCs w:val="24"/>
        </w:rPr>
        <w:t>)</w:t>
      </w:r>
    </w:p>
    <w:p w14:paraId="1FB7338C" w14:textId="58D93CD6" w:rsidR="007924B6" w:rsidRPr="009D34F6" w:rsidRDefault="007924B6" w:rsidP="007924B6">
      <w:pPr>
        <w:pStyle w:val="PargrafodaLista"/>
        <w:numPr>
          <w:ilvl w:val="0"/>
          <w:numId w:val="11"/>
        </w:numPr>
        <w:rPr>
          <w:rFonts w:ascii="Arial" w:hAnsi="Arial" w:cs="Arial"/>
          <w:sz w:val="24"/>
          <w:szCs w:val="24"/>
        </w:rPr>
      </w:pPr>
      <w:r w:rsidRPr="009D34F6">
        <w:rPr>
          <w:rFonts w:ascii="Arial" w:hAnsi="Arial" w:cs="Arial"/>
          <w:sz w:val="24"/>
          <w:szCs w:val="24"/>
        </w:rPr>
        <w:t>Inserir dados manualmente</w:t>
      </w:r>
    </w:p>
    <w:p w14:paraId="6D73094A" w14:textId="24A2A54A" w:rsidR="007924B6" w:rsidRPr="009D34F6" w:rsidRDefault="007924B6" w:rsidP="007924B6">
      <w:pPr>
        <w:pStyle w:val="PargrafodaLista"/>
        <w:numPr>
          <w:ilvl w:val="0"/>
          <w:numId w:val="11"/>
        </w:numPr>
        <w:rPr>
          <w:rFonts w:ascii="Arial" w:hAnsi="Arial" w:cs="Arial"/>
          <w:sz w:val="24"/>
          <w:szCs w:val="24"/>
        </w:rPr>
      </w:pPr>
      <w:r w:rsidRPr="009D34F6">
        <w:rPr>
          <w:rFonts w:ascii="Arial" w:hAnsi="Arial" w:cs="Arial"/>
          <w:sz w:val="24"/>
          <w:szCs w:val="24"/>
        </w:rPr>
        <w:t>Inserir dados a partir da importação de “.csv”</w:t>
      </w:r>
    </w:p>
    <w:p w14:paraId="492009A5" w14:textId="2274910B" w:rsidR="007924B6" w:rsidRPr="009D34F6" w:rsidRDefault="007924B6" w:rsidP="007924B6">
      <w:pPr>
        <w:pStyle w:val="PargrafodaLista"/>
        <w:numPr>
          <w:ilvl w:val="0"/>
          <w:numId w:val="11"/>
        </w:numPr>
        <w:rPr>
          <w:rFonts w:ascii="Arial" w:hAnsi="Arial" w:cs="Arial"/>
          <w:sz w:val="24"/>
          <w:szCs w:val="24"/>
        </w:rPr>
      </w:pPr>
      <w:r w:rsidRPr="009D34F6">
        <w:rPr>
          <w:rFonts w:ascii="Arial" w:hAnsi="Arial" w:cs="Arial"/>
          <w:sz w:val="24"/>
          <w:szCs w:val="24"/>
        </w:rPr>
        <w:t>Analisar Dados</w:t>
      </w:r>
    </w:p>
    <w:p w14:paraId="6CED22F1" w14:textId="310863F2" w:rsidR="007924B6" w:rsidRPr="009D34F6" w:rsidRDefault="007924B6" w:rsidP="007924B6">
      <w:pPr>
        <w:pStyle w:val="PargrafodaLista"/>
        <w:numPr>
          <w:ilvl w:val="0"/>
          <w:numId w:val="11"/>
        </w:numPr>
        <w:rPr>
          <w:rFonts w:ascii="Arial" w:hAnsi="Arial" w:cs="Arial"/>
          <w:sz w:val="24"/>
          <w:szCs w:val="24"/>
        </w:rPr>
      </w:pPr>
      <w:r w:rsidRPr="009D34F6">
        <w:rPr>
          <w:rFonts w:ascii="Arial" w:hAnsi="Arial" w:cs="Arial"/>
          <w:sz w:val="24"/>
          <w:szCs w:val="24"/>
        </w:rPr>
        <w:t>Analisar Gráficos</w:t>
      </w:r>
    </w:p>
    <w:p w14:paraId="1D46414E" w14:textId="77777777" w:rsidR="005B527A" w:rsidRPr="009D34F6" w:rsidRDefault="005B527A" w:rsidP="005B527A">
      <w:pPr>
        <w:ind w:firstLine="709"/>
        <w:rPr>
          <w:rFonts w:cs="Arial"/>
          <w:b/>
          <w:szCs w:val="24"/>
        </w:rPr>
      </w:pPr>
      <w:r w:rsidRPr="009D34F6">
        <w:rPr>
          <w:rFonts w:cs="Arial"/>
          <w:b/>
          <w:szCs w:val="24"/>
        </w:rPr>
        <w:t>Indicação dos atores do sistema:</w:t>
      </w:r>
    </w:p>
    <w:p w14:paraId="2B440250" w14:textId="77777777" w:rsidR="005B527A" w:rsidRPr="009D34F6" w:rsidRDefault="005B527A" w:rsidP="005B527A">
      <w:pPr>
        <w:pStyle w:val="PargrafodaLista"/>
        <w:numPr>
          <w:ilvl w:val="0"/>
          <w:numId w:val="11"/>
        </w:numPr>
        <w:rPr>
          <w:rFonts w:ascii="Arial" w:hAnsi="Arial" w:cs="Arial"/>
          <w:sz w:val="24"/>
          <w:szCs w:val="24"/>
        </w:rPr>
      </w:pPr>
      <w:r w:rsidRPr="009D34F6">
        <w:rPr>
          <w:rFonts w:ascii="Arial" w:hAnsi="Arial" w:cs="Arial"/>
          <w:sz w:val="24"/>
          <w:szCs w:val="24"/>
        </w:rPr>
        <w:t xml:space="preserve">Vendedor: </w:t>
      </w:r>
      <w:r w:rsidR="00D747DF" w:rsidRPr="009D34F6">
        <w:rPr>
          <w:rFonts w:ascii="Arial" w:hAnsi="Arial" w:cs="Arial"/>
          <w:sz w:val="24"/>
          <w:szCs w:val="24"/>
        </w:rPr>
        <w:t>é o usuário que representa o vendedor da loja</w:t>
      </w:r>
    </w:p>
    <w:p w14:paraId="4B830600" w14:textId="7D3F2F33" w:rsidR="005B527A" w:rsidRPr="009D34F6" w:rsidRDefault="005B527A" w:rsidP="00A81F4F">
      <w:pPr>
        <w:pStyle w:val="PargrafodaLista"/>
        <w:numPr>
          <w:ilvl w:val="0"/>
          <w:numId w:val="11"/>
        </w:numPr>
        <w:rPr>
          <w:rFonts w:ascii="Arial" w:hAnsi="Arial" w:cs="Arial"/>
          <w:sz w:val="24"/>
          <w:szCs w:val="24"/>
        </w:rPr>
      </w:pPr>
      <w:r w:rsidRPr="009D34F6">
        <w:rPr>
          <w:rFonts w:ascii="Arial" w:hAnsi="Arial" w:cs="Arial"/>
          <w:sz w:val="24"/>
          <w:szCs w:val="24"/>
        </w:rPr>
        <w:t>Gerente</w:t>
      </w:r>
      <w:r w:rsidR="003B44AF" w:rsidRPr="009D34F6">
        <w:rPr>
          <w:rFonts w:ascii="Arial" w:hAnsi="Arial" w:cs="Arial"/>
          <w:sz w:val="24"/>
          <w:szCs w:val="24"/>
        </w:rPr>
        <w:t xml:space="preserve">: </w:t>
      </w:r>
      <w:r w:rsidR="00D747DF" w:rsidRPr="009D34F6">
        <w:rPr>
          <w:rFonts w:ascii="Arial" w:hAnsi="Arial" w:cs="Arial"/>
          <w:sz w:val="24"/>
          <w:szCs w:val="24"/>
        </w:rPr>
        <w:t>é o ator que faz todas as funcionalidades do sistema</w:t>
      </w:r>
    </w:p>
    <w:p w14:paraId="7C8A03CA" w14:textId="77777777" w:rsidR="008234EB" w:rsidRPr="009D34F6" w:rsidRDefault="008234EB" w:rsidP="003447F4">
      <w:pPr>
        <w:ind w:firstLine="709"/>
        <w:rPr>
          <w:rFonts w:cs="Arial"/>
          <w:b/>
          <w:szCs w:val="24"/>
        </w:rPr>
      </w:pPr>
      <w:r w:rsidRPr="009D34F6">
        <w:rPr>
          <w:rFonts w:cs="Arial"/>
          <w:b/>
          <w:szCs w:val="24"/>
        </w:rPr>
        <w:lastRenderedPageBreak/>
        <w:t>Diagrama de casos de uso:</w:t>
      </w:r>
    </w:p>
    <w:p w14:paraId="4F8D1996" w14:textId="6DEA75D2" w:rsidR="00AF3366" w:rsidRPr="009D34F6" w:rsidRDefault="00AF3366" w:rsidP="00A81F4F">
      <w:pPr>
        <w:ind w:firstLine="709"/>
        <w:rPr>
          <w:rFonts w:cs="Arial"/>
          <w:szCs w:val="24"/>
        </w:rPr>
      </w:pPr>
      <w:r w:rsidRPr="009D34F6">
        <w:rPr>
          <w:rFonts w:cs="Arial"/>
          <w:szCs w:val="24"/>
        </w:rPr>
        <w:tab/>
      </w:r>
      <w:r w:rsidR="007924B6" w:rsidRPr="009D34F6">
        <w:rPr>
          <w:rFonts w:cs="Arial"/>
          <w:noProof/>
          <w:szCs w:val="24"/>
          <w:lang w:eastAsia="pt-BR"/>
        </w:rPr>
        <w:drawing>
          <wp:inline distT="0" distB="0" distL="0" distR="0" wp14:anchorId="56B6E808" wp14:editId="5FC7675F">
            <wp:extent cx="5759450" cy="3336925"/>
            <wp:effectExtent l="0" t="0" r="0" b="0"/>
            <wp:docPr id="1" name="Imagem 1" descr="Uma imagem contendo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 de Uso.png"/>
                    <pic:cNvPicPr/>
                  </pic:nvPicPr>
                  <pic:blipFill>
                    <a:blip r:embed="rId9">
                      <a:extLst>
                        <a:ext uri="{28A0092B-C50C-407E-A947-70E740481C1C}">
                          <a14:useLocalDpi xmlns:a14="http://schemas.microsoft.com/office/drawing/2010/main" val="0"/>
                        </a:ext>
                      </a:extLst>
                    </a:blip>
                    <a:stretch>
                      <a:fillRect/>
                    </a:stretch>
                  </pic:blipFill>
                  <pic:spPr>
                    <a:xfrm>
                      <a:off x="0" y="0"/>
                      <a:ext cx="5759450" cy="3336925"/>
                    </a:xfrm>
                    <a:prstGeom prst="rect">
                      <a:avLst/>
                    </a:prstGeom>
                  </pic:spPr>
                </pic:pic>
              </a:graphicData>
            </a:graphic>
          </wp:inline>
        </w:drawing>
      </w:r>
    </w:p>
    <w:bookmarkEnd w:id="3"/>
    <w:p w14:paraId="42002F9E" w14:textId="77777777" w:rsidR="007924B6" w:rsidRPr="009D34F6" w:rsidRDefault="007924B6" w:rsidP="00D747DF">
      <w:pPr>
        <w:ind w:firstLine="709"/>
        <w:rPr>
          <w:rFonts w:cs="Arial"/>
          <w:b/>
          <w:szCs w:val="24"/>
        </w:rPr>
      </w:pPr>
    </w:p>
    <w:p w14:paraId="731B6FD9" w14:textId="7FD5A3F7" w:rsidR="00D747DF" w:rsidRPr="009D34F6" w:rsidRDefault="00D747DF" w:rsidP="00D747DF">
      <w:pPr>
        <w:ind w:firstLine="709"/>
        <w:rPr>
          <w:rFonts w:cs="Arial"/>
          <w:b/>
          <w:szCs w:val="24"/>
        </w:rPr>
      </w:pPr>
      <w:r w:rsidRPr="009D34F6">
        <w:rPr>
          <w:rFonts w:cs="Arial"/>
          <w:b/>
          <w:szCs w:val="24"/>
        </w:rPr>
        <w:t>Especificação dos casos de uso:</w:t>
      </w:r>
    </w:p>
    <w:p w14:paraId="7E9EC84C" w14:textId="77777777" w:rsidR="00B035D4" w:rsidRPr="009D34F6" w:rsidRDefault="00B035D4" w:rsidP="003447F4">
      <w:pPr>
        <w:ind w:firstLine="709"/>
        <w:rPr>
          <w:rFonts w:cs="Arial"/>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E35504" w:rsidRPr="009D34F6" w14:paraId="6C01D3D8" w14:textId="77777777" w:rsidTr="008B73F2">
        <w:trPr>
          <w:tblCellSpacing w:w="0" w:type="dxa"/>
        </w:trPr>
        <w:tc>
          <w:tcPr>
            <w:tcW w:w="7520" w:type="dxa"/>
            <w:gridSpan w:val="2"/>
            <w:tcMar>
              <w:top w:w="0" w:type="dxa"/>
              <w:left w:w="108" w:type="dxa"/>
              <w:bottom w:w="0" w:type="dxa"/>
              <w:right w:w="108" w:type="dxa"/>
            </w:tcMar>
            <w:hideMark/>
          </w:tcPr>
          <w:p w14:paraId="2C76FE2D" w14:textId="018C1E34" w:rsidR="00E35504" w:rsidRPr="009D34F6" w:rsidRDefault="00E35504" w:rsidP="00E35504">
            <w:pPr>
              <w:suppressAutoHyphens w:val="0"/>
              <w:spacing w:line="276" w:lineRule="auto"/>
              <w:ind w:firstLine="0"/>
              <w:jc w:val="center"/>
              <w:rPr>
                <w:rFonts w:cs="Arial"/>
                <w:color w:val="000000"/>
                <w:szCs w:val="24"/>
                <w:lang w:eastAsia="pt-BR"/>
              </w:rPr>
            </w:pPr>
            <w:r w:rsidRPr="009D34F6">
              <w:rPr>
                <w:rFonts w:cs="Arial"/>
                <w:b/>
                <w:bCs/>
                <w:color w:val="000000"/>
                <w:szCs w:val="24"/>
                <w:lang w:eastAsia="pt-BR"/>
              </w:rPr>
              <w:t xml:space="preserve">Caso de Uso – </w:t>
            </w:r>
            <w:r w:rsidR="007924B6" w:rsidRPr="009D34F6">
              <w:rPr>
                <w:rFonts w:cs="Arial"/>
                <w:b/>
                <w:bCs/>
                <w:color w:val="000000"/>
                <w:szCs w:val="24"/>
                <w:lang w:eastAsia="pt-BR"/>
              </w:rPr>
              <w:t>Fazer Login</w:t>
            </w:r>
          </w:p>
        </w:tc>
      </w:tr>
      <w:tr w:rsidR="00E35504" w:rsidRPr="009D34F6" w14:paraId="0238D68F" w14:textId="77777777" w:rsidTr="008B73F2">
        <w:trPr>
          <w:tblCellSpacing w:w="0" w:type="dxa"/>
        </w:trPr>
        <w:tc>
          <w:tcPr>
            <w:tcW w:w="1420" w:type="dxa"/>
            <w:tcMar>
              <w:top w:w="0" w:type="dxa"/>
              <w:left w:w="108" w:type="dxa"/>
              <w:bottom w:w="0" w:type="dxa"/>
              <w:right w:w="0" w:type="dxa"/>
            </w:tcMar>
            <w:hideMark/>
          </w:tcPr>
          <w:p w14:paraId="1D28FAF5" w14:textId="77777777" w:rsidR="00E35504" w:rsidRPr="009D34F6" w:rsidRDefault="00E35504" w:rsidP="00E35504">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ID</w:t>
            </w:r>
          </w:p>
        </w:tc>
        <w:tc>
          <w:tcPr>
            <w:tcW w:w="6100" w:type="dxa"/>
            <w:tcMar>
              <w:top w:w="0" w:type="dxa"/>
              <w:left w:w="108" w:type="dxa"/>
              <w:bottom w:w="0" w:type="dxa"/>
              <w:right w:w="108" w:type="dxa"/>
            </w:tcMar>
            <w:hideMark/>
          </w:tcPr>
          <w:p w14:paraId="48305BA6" w14:textId="77777777" w:rsidR="00E35504" w:rsidRPr="009D34F6" w:rsidRDefault="00E35504" w:rsidP="00E35504">
            <w:pPr>
              <w:suppressAutoHyphens w:val="0"/>
              <w:spacing w:line="276" w:lineRule="auto"/>
              <w:ind w:firstLine="0"/>
              <w:jc w:val="left"/>
              <w:rPr>
                <w:rFonts w:cs="Arial"/>
                <w:color w:val="000000"/>
                <w:szCs w:val="24"/>
                <w:lang w:eastAsia="pt-BR"/>
              </w:rPr>
            </w:pPr>
            <w:r w:rsidRPr="009D34F6">
              <w:rPr>
                <w:rFonts w:cs="Arial"/>
                <w:color w:val="000000"/>
                <w:szCs w:val="24"/>
                <w:lang w:eastAsia="pt-BR"/>
              </w:rPr>
              <w:t>UC 001</w:t>
            </w:r>
          </w:p>
        </w:tc>
      </w:tr>
      <w:tr w:rsidR="00E35504" w:rsidRPr="009D34F6" w14:paraId="12493CA0" w14:textId="77777777" w:rsidTr="008B73F2">
        <w:trPr>
          <w:tblCellSpacing w:w="0" w:type="dxa"/>
        </w:trPr>
        <w:tc>
          <w:tcPr>
            <w:tcW w:w="1420" w:type="dxa"/>
            <w:tcMar>
              <w:top w:w="0" w:type="dxa"/>
              <w:left w:w="108" w:type="dxa"/>
              <w:bottom w:w="0" w:type="dxa"/>
              <w:right w:w="0" w:type="dxa"/>
            </w:tcMar>
            <w:hideMark/>
          </w:tcPr>
          <w:p w14:paraId="598BEAF6" w14:textId="77777777" w:rsidR="00E35504" w:rsidRPr="009D34F6" w:rsidRDefault="00E35504" w:rsidP="00E35504">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Descrição</w:t>
            </w:r>
          </w:p>
        </w:tc>
        <w:tc>
          <w:tcPr>
            <w:tcW w:w="6100" w:type="dxa"/>
            <w:tcMar>
              <w:top w:w="0" w:type="dxa"/>
              <w:left w:w="108" w:type="dxa"/>
              <w:bottom w:w="0" w:type="dxa"/>
              <w:right w:w="108" w:type="dxa"/>
            </w:tcMar>
            <w:hideMark/>
          </w:tcPr>
          <w:p w14:paraId="67C1D65B" w14:textId="2632F2A2" w:rsidR="00E35504" w:rsidRPr="009D34F6" w:rsidRDefault="00E35504" w:rsidP="00E35504">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Este caso de uso tem por objetivo </w:t>
            </w:r>
            <w:r w:rsidR="007924B6" w:rsidRPr="009D34F6">
              <w:rPr>
                <w:rFonts w:cs="Arial"/>
                <w:color w:val="000000"/>
                <w:szCs w:val="24"/>
                <w:lang w:eastAsia="pt-BR"/>
              </w:rPr>
              <w:t>levar o usuário a ter acesso ao sistema</w:t>
            </w:r>
          </w:p>
        </w:tc>
      </w:tr>
      <w:tr w:rsidR="00E35504" w:rsidRPr="009D34F6" w14:paraId="070C46C2" w14:textId="77777777" w:rsidTr="008B73F2">
        <w:trPr>
          <w:tblCellSpacing w:w="0" w:type="dxa"/>
        </w:trPr>
        <w:tc>
          <w:tcPr>
            <w:tcW w:w="1420" w:type="dxa"/>
            <w:tcMar>
              <w:top w:w="0" w:type="dxa"/>
              <w:left w:w="108" w:type="dxa"/>
              <w:bottom w:w="0" w:type="dxa"/>
              <w:right w:w="0" w:type="dxa"/>
            </w:tcMar>
            <w:hideMark/>
          </w:tcPr>
          <w:p w14:paraId="1EA77841" w14:textId="77777777" w:rsidR="00E35504" w:rsidRPr="009D34F6" w:rsidRDefault="00E35504" w:rsidP="00E35504">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Ator Primário</w:t>
            </w:r>
          </w:p>
        </w:tc>
        <w:tc>
          <w:tcPr>
            <w:tcW w:w="6100" w:type="dxa"/>
            <w:tcMar>
              <w:top w:w="0" w:type="dxa"/>
              <w:left w:w="108" w:type="dxa"/>
              <w:bottom w:w="0" w:type="dxa"/>
              <w:right w:w="108" w:type="dxa"/>
            </w:tcMar>
            <w:hideMark/>
          </w:tcPr>
          <w:p w14:paraId="19BD1CF3" w14:textId="65724B90" w:rsidR="00E35504" w:rsidRPr="009D34F6" w:rsidRDefault="001515D4" w:rsidP="00E35504">
            <w:pPr>
              <w:suppressAutoHyphens w:val="0"/>
              <w:spacing w:line="276" w:lineRule="auto"/>
              <w:ind w:firstLine="0"/>
              <w:jc w:val="left"/>
              <w:rPr>
                <w:rFonts w:cs="Arial"/>
                <w:color w:val="000000"/>
                <w:szCs w:val="24"/>
                <w:lang w:eastAsia="pt-BR"/>
              </w:rPr>
            </w:pPr>
            <w:r w:rsidRPr="009D34F6">
              <w:rPr>
                <w:rFonts w:cs="Arial"/>
                <w:color w:val="000000"/>
                <w:szCs w:val="24"/>
                <w:lang w:eastAsia="pt-BR"/>
              </w:rPr>
              <w:t>Usuário</w:t>
            </w:r>
          </w:p>
        </w:tc>
      </w:tr>
      <w:tr w:rsidR="00E35504" w:rsidRPr="009D34F6" w14:paraId="652FEC55" w14:textId="77777777" w:rsidTr="008B73F2">
        <w:trPr>
          <w:tblCellSpacing w:w="0" w:type="dxa"/>
        </w:trPr>
        <w:tc>
          <w:tcPr>
            <w:tcW w:w="1420" w:type="dxa"/>
            <w:tcMar>
              <w:top w:w="0" w:type="dxa"/>
              <w:left w:w="108" w:type="dxa"/>
              <w:bottom w:w="0" w:type="dxa"/>
              <w:right w:w="0" w:type="dxa"/>
            </w:tcMar>
            <w:hideMark/>
          </w:tcPr>
          <w:p w14:paraId="7D0347F4" w14:textId="77777777" w:rsidR="00E35504" w:rsidRPr="009D34F6" w:rsidRDefault="00E35504" w:rsidP="00E35504">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Pré-condição</w:t>
            </w:r>
          </w:p>
        </w:tc>
        <w:tc>
          <w:tcPr>
            <w:tcW w:w="6100" w:type="dxa"/>
            <w:tcMar>
              <w:top w:w="0" w:type="dxa"/>
              <w:left w:w="108" w:type="dxa"/>
              <w:bottom w:w="0" w:type="dxa"/>
              <w:right w:w="108" w:type="dxa"/>
            </w:tcMar>
            <w:hideMark/>
          </w:tcPr>
          <w:p w14:paraId="01EC66C9" w14:textId="7E4BD0EE" w:rsidR="00E35504" w:rsidRPr="009D34F6" w:rsidRDefault="007924B6" w:rsidP="00E35504">
            <w:pPr>
              <w:suppressAutoHyphens w:val="0"/>
              <w:spacing w:line="276" w:lineRule="auto"/>
              <w:ind w:firstLine="0"/>
              <w:jc w:val="left"/>
              <w:rPr>
                <w:rFonts w:cs="Arial"/>
                <w:color w:val="000000"/>
                <w:szCs w:val="24"/>
                <w:lang w:eastAsia="pt-BR"/>
              </w:rPr>
            </w:pPr>
            <w:r w:rsidRPr="009D34F6">
              <w:rPr>
                <w:rFonts w:cs="Arial"/>
                <w:color w:val="000000"/>
                <w:szCs w:val="24"/>
                <w:lang w:eastAsia="pt-BR"/>
              </w:rPr>
              <w:t>Não há.</w:t>
            </w:r>
          </w:p>
        </w:tc>
      </w:tr>
      <w:tr w:rsidR="00E35504" w:rsidRPr="009D34F6" w14:paraId="17BDE596" w14:textId="77777777" w:rsidTr="008B73F2">
        <w:trPr>
          <w:tblCellSpacing w:w="0" w:type="dxa"/>
        </w:trPr>
        <w:tc>
          <w:tcPr>
            <w:tcW w:w="1420" w:type="dxa"/>
            <w:tcMar>
              <w:top w:w="0" w:type="dxa"/>
              <w:left w:w="108" w:type="dxa"/>
              <w:bottom w:w="0" w:type="dxa"/>
              <w:right w:w="0" w:type="dxa"/>
            </w:tcMar>
            <w:hideMark/>
          </w:tcPr>
          <w:p w14:paraId="7A8A6560" w14:textId="77777777" w:rsidR="00E35504" w:rsidRPr="009D34F6" w:rsidRDefault="00E35504" w:rsidP="00E35504">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Cenário Principal</w:t>
            </w:r>
          </w:p>
        </w:tc>
        <w:tc>
          <w:tcPr>
            <w:tcW w:w="6100" w:type="dxa"/>
            <w:tcMar>
              <w:top w:w="0" w:type="dxa"/>
              <w:left w:w="108" w:type="dxa"/>
              <w:bottom w:w="0" w:type="dxa"/>
              <w:right w:w="108" w:type="dxa"/>
            </w:tcMar>
            <w:hideMark/>
          </w:tcPr>
          <w:p w14:paraId="2A600551" w14:textId="3979BE0B" w:rsidR="00E35504" w:rsidRPr="009D34F6" w:rsidRDefault="00E35504" w:rsidP="00E35504">
            <w:pPr>
              <w:numPr>
                <w:ilvl w:val="0"/>
                <w:numId w:val="12"/>
              </w:numPr>
              <w:tabs>
                <w:tab w:val="clear" w:pos="720"/>
                <w:tab w:val="num" w:pos="377"/>
              </w:tabs>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 xml:space="preserve">O use case inicia quando o </w:t>
            </w:r>
            <w:r w:rsidR="007924B6" w:rsidRPr="009D34F6">
              <w:rPr>
                <w:rFonts w:cs="Arial"/>
                <w:color w:val="000000"/>
                <w:szCs w:val="24"/>
                <w:lang w:eastAsia="pt-BR"/>
              </w:rPr>
              <w:t>usuário entra no site</w:t>
            </w:r>
          </w:p>
          <w:p w14:paraId="40B8CE91" w14:textId="452C46BB" w:rsidR="00E35504" w:rsidRPr="009D34F6" w:rsidRDefault="00E35504" w:rsidP="00E35504">
            <w:pPr>
              <w:numPr>
                <w:ilvl w:val="0"/>
                <w:numId w:val="12"/>
              </w:numPr>
              <w:tabs>
                <w:tab w:val="clear" w:pos="720"/>
                <w:tab w:val="num" w:pos="377"/>
              </w:tabs>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 xml:space="preserve">O sistema carrega o formulário para </w:t>
            </w:r>
            <w:r w:rsidR="001515D4" w:rsidRPr="009D34F6">
              <w:rPr>
                <w:rFonts w:cs="Arial"/>
                <w:color w:val="000000"/>
                <w:szCs w:val="24"/>
                <w:lang w:eastAsia="pt-BR"/>
              </w:rPr>
              <w:t>serem</w:t>
            </w:r>
            <w:r w:rsidR="007924B6" w:rsidRPr="009D34F6">
              <w:rPr>
                <w:rFonts w:cs="Arial"/>
                <w:color w:val="000000"/>
                <w:szCs w:val="24"/>
                <w:lang w:eastAsia="pt-BR"/>
              </w:rPr>
              <w:t xml:space="preserve"> preenchidos os campos</w:t>
            </w:r>
          </w:p>
          <w:p w14:paraId="0CD957DC" w14:textId="75CE6DE3" w:rsidR="00E35504" w:rsidRPr="009D34F6" w:rsidRDefault="00E35504" w:rsidP="00E35504">
            <w:pPr>
              <w:numPr>
                <w:ilvl w:val="0"/>
                <w:numId w:val="12"/>
              </w:numPr>
              <w:tabs>
                <w:tab w:val="clear" w:pos="720"/>
                <w:tab w:val="num" w:pos="377"/>
              </w:tabs>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 xml:space="preserve">O usuário informa os dados </w:t>
            </w:r>
            <w:r w:rsidR="00A81F4F" w:rsidRPr="009D34F6">
              <w:rPr>
                <w:rFonts w:cs="Arial"/>
                <w:color w:val="000000"/>
                <w:szCs w:val="24"/>
                <w:lang w:eastAsia="pt-BR"/>
              </w:rPr>
              <w:t>solicitados</w:t>
            </w:r>
            <w:r w:rsidR="00AF28B6" w:rsidRPr="009D34F6">
              <w:rPr>
                <w:rFonts w:cs="Arial"/>
                <w:color w:val="000000"/>
                <w:szCs w:val="24"/>
                <w:lang w:eastAsia="pt-BR"/>
              </w:rPr>
              <w:t xml:space="preserve"> por cada </w:t>
            </w:r>
            <w:r w:rsidR="007924B6" w:rsidRPr="009D34F6">
              <w:rPr>
                <w:rFonts w:cs="Arial"/>
                <w:color w:val="000000"/>
                <w:szCs w:val="24"/>
                <w:lang w:eastAsia="pt-BR"/>
              </w:rPr>
              <w:t xml:space="preserve">campo </w:t>
            </w:r>
            <w:r w:rsidR="00AF28B6" w:rsidRPr="009D34F6">
              <w:rPr>
                <w:rFonts w:cs="Arial"/>
                <w:color w:val="000000"/>
                <w:szCs w:val="24"/>
                <w:lang w:eastAsia="pt-BR"/>
              </w:rPr>
              <w:t>(</w:t>
            </w:r>
            <w:r w:rsidR="007924B6" w:rsidRPr="009D34F6">
              <w:rPr>
                <w:rFonts w:cs="Arial"/>
                <w:color w:val="000000"/>
                <w:szCs w:val="24"/>
                <w:lang w:eastAsia="pt-BR"/>
              </w:rPr>
              <w:t>e-mail e senha</w:t>
            </w:r>
            <w:r w:rsidR="00AF28B6" w:rsidRPr="009D34F6">
              <w:rPr>
                <w:rFonts w:cs="Arial"/>
                <w:color w:val="000000"/>
                <w:szCs w:val="24"/>
                <w:lang w:eastAsia="pt-BR"/>
              </w:rPr>
              <w:t>)</w:t>
            </w:r>
          </w:p>
          <w:p w14:paraId="090C5BD5" w14:textId="66BDE5AF" w:rsidR="00E35504" w:rsidRPr="009D34F6" w:rsidRDefault="00E35504" w:rsidP="00E35504">
            <w:pPr>
              <w:numPr>
                <w:ilvl w:val="0"/>
                <w:numId w:val="12"/>
              </w:numPr>
              <w:tabs>
                <w:tab w:val="clear" w:pos="720"/>
                <w:tab w:val="num" w:pos="377"/>
              </w:tabs>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 xml:space="preserve">O sistema recebe </w:t>
            </w:r>
            <w:r w:rsidR="00AF28B6" w:rsidRPr="009D34F6">
              <w:rPr>
                <w:rFonts w:cs="Arial"/>
                <w:color w:val="000000"/>
                <w:szCs w:val="24"/>
                <w:lang w:eastAsia="pt-BR"/>
              </w:rPr>
              <w:t>as informações fornecidas pelo usuário</w:t>
            </w:r>
          </w:p>
          <w:p w14:paraId="37356DB1" w14:textId="26DE1FD7" w:rsidR="00E35504" w:rsidRPr="009D34F6" w:rsidRDefault="00E35504" w:rsidP="007924B6">
            <w:pPr>
              <w:numPr>
                <w:ilvl w:val="0"/>
                <w:numId w:val="12"/>
              </w:numPr>
              <w:tabs>
                <w:tab w:val="clear" w:pos="720"/>
                <w:tab w:val="num" w:pos="377"/>
              </w:tabs>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 xml:space="preserve">O sistema </w:t>
            </w:r>
            <w:r w:rsidR="007924B6" w:rsidRPr="009D34F6">
              <w:rPr>
                <w:rFonts w:cs="Arial"/>
                <w:color w:val="000000"/>
                <w:szCs w:val="24"/>
                <w:lang w:eastAsia="pt-BR"/>
              </w:rPr>
              <w:t>direciona o usuário as operações</w:t>
            </w:r>
          </w:p>
        </w:tc>
      </w:tr>
      <w:tr w:rsidR="00E35504" w:rsidRPr="009D34F6" w14:paraId="63657461" w14:textId="77777777" w:rsidTr="008B73F2">
        <w:trPr>
          <w:tblCellSpacing w:w="0" w:type="dxa"/>
        </w:trPr>
        <w:tc>
          <w:tcPr>
            <w:tcW w:w="1420" w:type="dxa"/>
            <w:tcMar>
              <w:top w:w="0" w:type="dxa"/>
              <w:left w:w="108" w:type="dxa"/>
              <w:bottom w:w="0" w:type="dxa"/>
              <w:right w:w="0" w:type="dxa"/>
            </w:tcMar>
            <w:hideMark/>
          </w:tcPr>
          <w:p w14:paraId="6B1D6D80" w14:textId="77777777" w:rsidR="00E35504" w:rsidRPr="009D34F6" w:rsidRDefault="00E35504" w:rsidP="00E35504">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Pós-condição</w:t>
            </w:r>
          </w:p>
        </w:tc>
        <w:tc>
          <w:tcPr>
            <w:tcW w:w="6100" w:type="dxa"/>
            <w:tcMar>
              <w:top w:w="0" w:type="dxa"/>
              <w:left w:w="108" w:type="dxa"/>
              <w:bottom w:w="0" w:type="dxa"/>
              <w:right w:w="108" w:type="dxa"/>
            </w:tcMar>
            <w:hideMark/>
          </w:tcPr>
          <w:p w14:paraId="62FEC8AD" w14:textId="77777777" w:rsidR="00E35504" w:rsidRPr="009D34F6" w:rsidRDefault="00E35504" w:rsidP="00E35504">
            <w:pPr>
              <w:suppressAutoHyphens w:val="0"/>
              <w:spacing w:line="276" w:lineRule="auto"/>
              <w:ind w:firstLine="0"/>
              <w:jc w:val="left"/>
              <w:rPr>
                <w:rFonts w:cs="Arial"/>
                <w:color w:val="000000"/>
                <w:szCs w:val="24"/>
                <w:lang w:eastAsia="pt-BR"/>
              </w:rPr>
            </w:pPr>
            <w:r w:rsidRPr="009D34F6">
              <w:rPr>
                <w:rFonts w:cs="Arial"/>
                <w:color w:val="000000"/>
                <w:szCs w:val="24"/>
                <w:lang w:eastAsia="pt-BR"/>
              </w:rPr>
              <w:t>Não possui</w:t>
            </w:r>
          </w:p>
        </w:tc>
      </w:tr>
      <w:tr w:rsidR="00E35504" w:rsidRPr="009D34F6" w14:paraId="30ABC70E" w14:textId="77777777" w:rsidTr="008B73F2">
        <w:trPr>
          <w:tblCellSpacing w:w="0" w:type="dxa"/>
        </w:trPr>
        <w:tc>
          <w:tcPr>
            <w:tcW w:w="1420" w:type="dxa"/>
            <w:tcMar>
              <w:top w:w="0" w:type="dxa"/>
              <w:left w:w="108" w:type="dxa"/>
              <w:bottom w:w="0" w:type="dxa"/>
              <w:right w:w="0" w:type="dxa"/>
            </w:tcMar>
            <w:hideMark/>
          </w:tcPr>
          <w:p w14:paraId="462E9DC8" w14:textId="77777777" w:rsidR="00E35504" w:rsidRPr="009D34F6" w:rsidRDefault="00E35504" w:rsidP="00E35504">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Cenário Alternativo</w:t>
            </w:r>
          </w:p>
        </w:tc>
        <w:tc>
          <w:tcPr>
            <w:tcW w:w="6100" w:type="dxa"/>
            <w:tcMar>
              <w:top w:w="0" w:type="dxa"/>
              <w:left w:w="108" w:type="dxa"/>
              <w:bottom w:w="0" w:type="dxa"/>
              <w:right w:w="108" w:type="dxa"/>
            </w:tcMar>
            <w:hideMark/>
          </w:tcPr>
          <w:p w14:paraId="0567D4C1" w14:textId="45CCD5E2" w:rsidR="00E35504" w:rsidRPr="009D34F6" w:rsidRDefault="00E35504" w:rsidP="00E35504">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*a – Em qualquer momento o </w:t>
            </w:r>
            <w:r w:rsidR="00AF28B6" w:rsidRPr="009D34F6">
              <w:rPr>
                <w:rFonts w:cs="Arial"/>
                <w:color w:val="000000"/>
                <w:szCs w:val="24"/>
                <w:lang w:eastAsia="pt-BR"/>
              </w:rPr>
              <w:t>usuário</w:t>
            </w:r>
            <w:r w:rsidRPr="009D34F6">
              <w:rPr>
                <w:rFonts w:cs="Arial"/>
                <w:color w:val="000000"/>
                <w:szCs w:val="24"/>
                <w:lang w:eastAsia="pt-BR"/>
              </w:rPr>
              <w:t xml:space="preserve"> pode sair do sistema</w:t>
            </w:r>
          </w:p>
          <w:p w14:paraId="7B59B472" w14:textId="77777777" w:rsidR="00E35504" w:rsidRPr="009D34F6" w:rsidRDefault="00E35504" w:rsidP="00E35504">
            <w:pPr>
              <w:suppressAutoHyphens w:val="0"/>
              <w:spacing w:line="276" w:lineRule="auto"/>
              <w:ind w:firstLine="0"/>
              <w:jc w:val="left"/>
              <w:rPr>
                <w:rFonts w:cs="Arial"/>
                <w:color w:val="000000"/>
                <w:szCs w:val="24"/>
                <w:lang w:eastAsia="pt-BR"/>
              </w:rPr>
            </w:pPr>
          </w:p>
          <w:p w14:paraId="0D5851E5" w14:textId="6A1AAE84" w:rsidR="00E35504" w:rsidRPr="009D34F6" w:rsidRDefault="00AF28B6" w:rsidP="00E35504">
            <w:pPr>
              <w:suppressAutoHyphens w:val="0"/>
              <w:spacing w:line="276" w:lineRule="auto"/>
              <w:ind w:firstLine="0"/>
              <w:jc w:val="left"/>
              <w:rPr>
                <w:rFonts w:cs="Arial"/>
                <w:color w:val="000000"/>
                <w:szCs w:val="24"/>
                <w:lang w:eastAsia="pt-BR"/>
              </w:rPr>
            </w:pPr>
            <w:r w:rsidRPr="009D34F6">
              <w:rPr>
                <w:rFonts w:cs="Arial"/>
                <w:color w:val="000000"/>
                <w:szCs w:val="24"/>
                <w:lang w:eastAsia="pt-BR"/>
              </w:rPr>
              <w:t>3a</w:t>
            </w:r>
            <w:r w:rsidR="00E35504" w:rsidRPr="009D34F6">
              <w:rPr>
                <w:rFonts w:cs="Arial"/>
                <w:color w:val="000000"/>
                <w:szCs w:val="24"/>
                <w:lang w:eastAsia="pt-BR"/>
              </w:rPr>
              <w:t xml:space="preserve"> – </w:t>
            </w:r>
            <w:r w:rsidR="008B73F2" w:rsidRPr="009D34F6">
              <w:rPr>
                <w:rFonts w:cs="Arial"/>
                <w:color w:val="000000"/>
                <w:szCs w:val="24"/>
                <w:lang w:eastAsia="pt-BR"/>
              </w:rPr>
              <w:t>Campos obrigatórios não preenchidos</w:t>
            </w:r>
          </w:p>
          <w:p w14:paraId="104A69F4" w14:textId="2D913773" w:rsidR="00E35504" w:rsidRPr="009D34F6" w:rsidRDefault="00AF28B6" w:rsidP="00E35504">
            <w:pPr>
              <w:suppressAutoHyphens w:val="0"/>
              <w:spacing w:line="276" w:lineRule="auto"/>
              <w:ind w:left="709" w:firstLine="0"/>
              <w:jc w:val="left"/>
              <w:rPr>
                <w:rFonts w:cs="Arial"/>
                <w:color w:val="000000"/>
                <w:szCs w:val="24"/>
                <w:lang w:eastAsia="pt-BR"/>
              </w:rPr>
            </w:pPr>
            <w:r w:rsidRPr="009D34F6">
              <w:rPr>
                <w:rFonts w:cs="Arial"/>
                <w:color w:val="000000"/>
                <w:szCs w:val="24"/>
                <w:lang w:eastAsia="pt-BR"/>
              </w:rPr>
              <w:t>3</w:t>
            </w:r>
            <w:r w:rsidR="00E35504" w:rsidRPr="009D34F6">
              <w:rPr>
                <w:rFonts w:cs="Arial"/>
                <w:color w:val="000000"/>
                <w:szCs w:val="24"/>
                <w:lang w:eastAsia="pt-BR"/>
              </w:rPr>
              <w:t xml:space="preserve">a.1 O sistema mostra mensagem explicativa informando </w:t>
            </w:r>
            <w:r w:rsidR="008B73F2" w:rsidRPr="009D34F6">
              <w:rPr>
                <w:rFonts w:cs="Arial"/>
                <w:color w:val="000000"/>
                <w:szCs w:val="24"/>
                <w:lang w:eastAsia="pt-BR"/>
              </w:rPr>
              <w:t>o campo obrigatório não preenchido</w:t>
            </w:r>
          </w:p>
          <w:p w14:paraId="11CF6C1E" w14:textId="6DECBBD1" w:rsidR="00E35504" w:rsidRPr="009D34F6" w:rsidRDefault="00AF28B6" w:rsidP="00E35504">
            <w:pPr>
              <w:suppressAutoHyphens w:val="0"/>
              <w:spacing w:line="276" w:lineRule="auto"/>
              <w:ind w:left="709" w:firstLine="0"/>
              <w:jc w:val="left"/>
              <w:rPr>
                <w:rFonts w:cs="Arial"/>
                <w:color w:val="000000"/>
                <w:szCs w:val="24"/>
                <w:lang w:eastAsia="pt-BR"/>
              </w:rPr>
            </w:pPr>
            <w:r w:rsidRPr="009D34F6">
              <w:rPr>
                <w:rFonts w:cs="Arial"/>
                <w:color w:val="000000"/>
                <w:szCs w:val="24"/>
                <w:lang w:eastAsia="pt-BR"/>
              </w:rPr>
              <w:t>3</w:t>
            </w:r>
            <w:r w:rsidR="00E35504" w:rsidRPr="009D34F6">
              <w:rPr>
                <w:rFonts w:cs="Arial"/>
                <w:color w:val="000000"/>
                <w:szCs w:val="24"/>
                <w:lang w:eastAsia="pt-BR"/>
              </w:rPr>
              <w:t xml:space="preserve">a.2 O sistema retorna ao passo </w:t>
            </w:r>
            <w:r w:rsidR="008B73F2" w:rsidRPr="009D34F6">
              <w:rPr>
                <w:rFonts w:cs="Arial"/>
                <w:color w:val="000000"/>
                <w:szCs w:val="24"/>
                <w:lang w:eastAsia="pt-BR"/>
              </w:rPr>
              <w:t>3</w:t>
            </w:r>
            <w:r w:rsidR="00E35504" w:rsidRPr="009D34F6">
              <w:rPr>
                <w:rFonts w:cs="Arial"/>
                <w:color w:val="000000"/>
                <w:szCs w:val="24"/>
                <w:lang w:eastAsia="pt-BR"/>
              </w:rPr>
              <w:t xml:space="preserve"> do fluxo principal</w:t>
            </w:r>
          </w:p>
          <w:p w14:paraId="5D737065" w14:textId="77777777" w:rsidR="00E35504" w:rsidRPr="009D34F6" w:rsidRDefault="00E35504" w:rsidP="00E35504">
            <w:pPr>
              <w:suppressAutoHyphens w:val="0"/>
              <w:spacing w:line="276" w:lineRule="auto"/>
              <w:ind w:firstLine="0"/>
              <w:jc w:val="left"/>
              <w:rPr>
                <w:rFonts w:cs="Arial"/>
                <w:color w:val="000000"/>
                <w:szCs w:val="24"/>
                <w:lang w:eastAsia="pt-BR"/>
              </w:rPr>
            </w:pPr>
          </w:p>
        </w:tc>
      </w:tr>
      <w:tr w:rsidR="00E35504" w:rsidRPr="009D34F6" w14:paraId="0BF0C20A" w14:textId="77777777" w:rsidTr="008B73F2">
        <w:trPr>
          <w:tblCellSpacing w:w="0" w:type="dxa"/>
        </w:trPr>
        <w:tc>
          <w:tcPr>
            <w:tcW w:w="1420" w:type="dxa"/>
            <w:tcMar>
              <w:top w:w="0" w:type="dxa"/>
              <w:left w:w="108" w:type="dxa"/>
              <w:bottom w:w="0" w:type="dxa"/>
              <w:right w:w="0" w:type="dxa"/>
            </w:tcMar>
            <w:hideMark/>
          </w:tcPr>
          <w:p w14:paraId="4900414C" w14:textId="77777777" w:rsidR="00E35504" w:rsidRPr="009D34F6" w:rsidRDefault="00E35504" w:rsidP="00E35504">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lastRenderedPageBreak/>
              <w:t>Inclusão</w:t>
            </w:r>
          </w:p>
        </w:tc>
        <w:tc>
          <w:tcPr>
            <w:tcW w:w="6100" w:type="dxa"/>
            <w:tcMar>
              <w:top w:w="0" w:type="dxa"/>
              <w:left w:w="108" w:type="dxa"/>
              <w:bottom w:w="0" w:type="dxa"/>
              <w:right w:w="108" w:type="dxa"/>
            </w:tcMar>
            <w:hideMark/>
          </w:tcPr>
          <w:p w14:paraId="29D5D8F4" w14:textId="77777777" w:rsidR="00E35504" w:rsidRPr="009D34F6" w:rsidRDefault="00E35504" w:rsidP="00E35504">
            <w:pPr>
              <w:suppressAutoHyphens w:val="0"/>
              <w:spacing w:line="276" w:lineRule="auto"/>
              <w:ind w:firstLine="0"/>
              <w:jc w:val="left"/>
              <w:rPr>
                <w:rFonts w:cs="Arial"/>
                <w:color w:val="000000"/>
                <w:szCs w:val="24"/>
                <w:lang w:eastAsia="pt-BR"/>
              </w:rPr>
            </w:pPr>
          </w:p>
        </w:tc>
      </w:tr>
      <w:tr w:rsidR="00E35504" w:rsidRPr="009D34F6" w14:paraId="1E1F1835" w14:textId="77777777" w:rsidTr="008B73F2">
        <w:trPr>
          <w:tblCellSpacing w:w="0" w:type="dxa"/>
        </w:trPr>
        <w:tc>
          <w:tcPr>
            <w:tcW w:w="1420" w:type="dxa"/>
            <w:tcMar>
              <w:top w:w="0" w:type="dxa"/>
              <w:left w:w="108" w:type="dxa"/>
              <w:bottom w:w="0" w:type="dxa"/>
              <w:right w:w="0" w:type="dxa"/>
            </w:tcMar>
            <w:hideMark/>
          </w:tcPr>
          <w:p w14:paraId="2E50B25B" w14:textId="77777777" w:rsidR="00E35504" w:rsidRPr="009D34F6" w:rsidRDefault="00E35504" w:rsidP="00E35504">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Extensão</w:t>
            </w:r>
          </w:p>
        </w:tc>
        <w:tc>
          <w:tcPr>
            <w:tcW w:w="6100" w:type="dxa"/>
            <w:tcMar>
              <w:top w:w="0" w:type="dxa"/>
              <w:left w:w="108" w:type="dxa"/>
              <w:bottom w:w="0" w:type="dxa"/>
              <w:right w:w="108" w:type="dxa"/>
            </w:tcMar>
            <w:hideMark/>
          </w:tcPr>
          <w:p w14:paraId="68D713CA" w14:textId="77777777" w:rsidR="00E35504" w:rsidRPr="009D34F6" w:rsidRDefault="00E35504" w:rsidP="00E35504">
            <w:pPr>
              <w:suppressAutoHyphens w:val="0"/>
              <w:spacing w:line="276" w:lineRule="auto"/>
              <w:ind w:firstLine="0"/>
              <w:jc w:val="left"/>
              <w:rPr>
                <w:rFonts w:cs="Arial"/>
                <w:color w:val="000000"/>
                <w:szCs w:val="24"/>
                <w:lang w:eastAsia="pt-BR"/>
              </w:rPr>
            </w:pPr>
          </w:p>
        </w:tc>
      </w:tr>
      <w:bookmarkEnd w:id="2"/>
    </w:tbl>
    <w:p w14:paraId="0DDDDE2C" w14:textId="77777777" w:rsidR="007924B6" w:rsidRPr="009D34F6" w:rsidRDefault="007924B6" w:rsidP="00E913C8">
      <w:pPr>
        <w:ind w:firstLine="0"/>
        <w:rPr>
          <w:rFonts w:cs="Arial"/>
          <w:szCs w:val="24"/>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7924B6" w:rsidRPr="009D34F6" w14:paraId="207E8BFD" w14:textId="77777777" w:rsidTr="00E913C8">
        <w:trPr>
          <w:tblCellSpacing w:w="0" w:type="dxa"/>
        </w:trPr>
        <w:tc>
          <w:tcPr>
            <w:tcW w:w="7520" w:type="dxa"/>
            <w:gridSpan w:val="2"/>
            <w:tcMar>
              <w:top w:w="0" w:type="dxa"/>
              <w:left w:w="108" w:type="dxa"/>
              <w:bottom w:w="0" w:type="dxa"/>
              <w:right w:w="108" w:type="dxa"/>
            </w:tcMar>
            <w:hideMark/>
          </w:tcPr>
          <w:p w14:paraId="13A0F25D" w14:textId="716A3B19" w:rsidR="007924B6" w:rsidRPr="009D34F6" w:rsidRDefault="007924B6" w:rsidP="00E913C8">
            <w:pPr>
              <w:suppressAutoHyphens w:val="0"/>
              <w:spacing w:line="276" w:lineRule="auto"/>
              <w:ind w:firstLine="0"/>
              <w:jc w:val="center"/>
              <w:rPr>
                <w:rFonts w:cs="Arial"/>
                <w:color w:val="000000"/>
                <w:szCs w:val="24"/>
                <w:lang w:eastAsia="pt-BR"/>
              </w:rPr>
            </w:pPr>
            <w:r w:rsidRPr="009D34F6">
              <w:rPr>
                <w:rFonts w:cs="Arial"/>
                <w:b/>
                <w:bCs/>
                <w:color w:val="000000"/>
                <w:szCs w:val="24"/>
                <w:lang w:eastAsia="pt-BR"/>
              </w:rPr>
              <w:t>Caso de Uso – Entrar como convidado</w:t>
            </w:r>
          </w:p>
        </w:tc>
      </w:tr>
      <w:tr w:rsidR="007924B6" w:rsidRPr="009D34F6" w14:paraId="312A0277" w14:textId="77777777" w:rsidTr="00E913C8">
        <w:trPr>
          <w:tblCellSpacing w:w="0" w:type="dxa"/>
        </w:trPr>
        <w:tc>
          <w:tcPr>
            <w:tcW w:w="1420" w:type="dxa"/>
            <w:tcMar>
              <w:top w:w="0" w:type="dxa"/>
              <w:left w:w="108" w:type="dxa"/>
              <w:bottom w:w="0" w:type="dxa"/>
              <w:right w:w="0" w:type="dxa"/>
            </w:tcMar>
            <w:hideMark/>
          </w:tcPr>
          <w:p w14:paraId="31CD3736" w14:textId="77777777" w:rsidR="007924B6" w:rsidRPr="009D34F6" w:rsidRDefault="007924B6" w:rsidP="00E913C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ID</w:t>
            </w:r>
          </w:p>
        </w:tc>
        <w:tc>
          <w:tcPr>
            <w:tcW w:w="6100" w:type="dxa"/>
            <w:tcMar>
              <w:top w:w="0" w:type="dxa"/>
              <w:left w:w="108" w:type="dxa"/>
              <w:bottom w:w="0" w:type="dxa"/>
              <w:right w:w="108" w:type="dxa"/>
            </w:tcMar>
            <w:hideMark/>
          </w:tcPr>
          <w:p w14:paraId="28CBE557" w14:textId="23BBB2B6" w:rsidR="007924B6" w:rsidRPr="009D34F6" w:rsidRDefault="007924B6" w:rsidP="00E913C8">
            <w:pPr>
              <w:suppressAutoHyphens w:val="0"/>
              <w:spacing w:line="276" w:lineRule="auto"/>
              <w:ind w:firstLine="0"/>
              <w:jc w:val="left"/>
              <w:rPr>
                <w:rFonts w:cs="Arial"/>
                <w:color w:val="000000"/>
                <w:szCs w:val="24"/>
                <w:lang w:eastAsia="pt-BR"/>
              </w:rPr>
            </w:pPr>
            <w:r w:rsidRPr="009D34F6">
              <w:rPr>
                <w:rFonts w:cs="Arial"/>
                <w:color w:val="000000"/>
                <w:szCs w:val="24"/>
                <w:lang w:eastAsia="pt-BR"/>
              </w:rPr>
              <w:t>UC 00</w:t>
            </w:r>
            <w:r w:rsidR="00E913C8" w:rsidRPr="009D34F6">
              <w:rPr>
                <w:rFonts w:cs="Arial"/>
                <w:color w:val="000000"/>
                <w:szCs w:val="24"/>
                <w:lang w:eastAsia="pt-BR"/>
              </w:rPr>
              <w:t>2</w:t>
            </w:r>
          </w:p>
        </w:tc>
      </w:tr>
      <w:tr w:rsidR="007924B6" w:rsidRPr="009D34F6" w14:paraId="4663812A" w14:textId="77777777" w:rsidTr="00E913C8">
        <w:trPr>
          <w:tblCellSpacing w:w="0" w:type="dxa"/>
        </w:trPr>
        <w:tc>
          <w:tcPr>
            <w:tcW w:w="1420" w:type="dxa"/>
            <w:tcMar>
              <w:top w:w="0" w:type="dxa"/>
              <w:left w:w="108" w:type="dxa"/>
              <w:bottom w:w="0" w:type="dxa"/>
              <w:right w:w="0" w:type="dxa"/>
            </w:tcMar>
            <w:hideMark/>
          </w:tcPr>
          <w:p w14:paraId="33AD4A20" w14:textId="77777777" w:rsidR="007924B6" w:rsidRPr="009D34F6" w:rsidRDefault="007924B6" w:rsidP="00E913C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Descrição</w:t>
            </w:r>
          </w:p>
        </w:tc>
        <w:tc>
          <w:tcPr>
            <w:tcW w:w="6100" w:type="dxa"/>
            <w:tcMar>
              <w:top w:w="0" w:type="dxa"/>
              <w:left w:w="108" w:type="dxa"/>
              <w:bottom w:w="0" w:type="dxa"/>
              <w:right w:w="108" w:type="dxa"/>
            </w:tcMar>
            <w:hideMark/>
          </w:tcPr>
          <w:p w14:paraId="1A017EA0" w14:textId="10DADD5C" w:rsidR="007924B6" w:rsidRPr="009D34F6" w:rsidRDefault="007924B6" w:rsidP="00E913C8">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Este caso de uso tem por objetivo levar o usuário a </w:t>
            </w:r>
            <w:r w:rsidR="00E913C8" w:rsidRPr="009D34F6">
              <w:rPr>
                <w:rFonts w:cs="Arial"/>
                <w:color w:val="000000"/>
                <w:szCs w:val="24"/>
                <w:lang w:eastAsia="pt-BR"/>
              </w:rPr>
              <w:t xml:space="preserve">fazer </w:t>
            </w:r>
            <w:r w:rsidRPr="009D34F6">
              <w:rPr>
                <w:rFonts w:cs="Arial"/>
                <w:color w:val="000000"/>
                <w:szCs w:val="24"/>
                <w:lang w:eastAsia="pt-BR"/>
              </w:rPr>
              <w:t>a inserção de dados do Cadastro</w:t>
            </w:r>
          </w:p>
        </w:tc>
      </w:tr>
      <w:tr w:rsidR="007924B6" w:rsidRPr="009D34F6" w14:paraId="3D518276" w14:textId="77777777" w:rsidTr="00E913C8">
        <w:trPr>
          <w:tblCellSpacing w:w="0" w:type="dxa"/>
        </w:trPr>
        <w:tc>
          <w:tcPr>
            <w:tcW w:w="1420" w:type="dxa"/>
            <w:tcMar>
              <w:top w:w="0" w:type="dxa"/>
              <w:left w:w="108" w:type="dxa"/>
              <w:bottom w:w="0" w:type="dxa"/>
              <w:right w:w="0" w:type="dxa"/>
            </w:tcMar>
            <w:hideMark/>
          </w:tcPr>
          <w:p w14:paraId="725EF535" w14:textId="77777777" w:rsidR="007924B6" w:rsidRPr="009D34F6" w:rsidRDefault="007924B6" w:rsidP="00E913C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Ator Primário</w:t>
            </w:r>
          </w:p>
        </w:tc>
        <w:tc>
          <w:tcPr>
            <w:tcW w:w="6100" w:type="dxa"/>
            <w:tcMar>
              <w:top w:w="0" w:type="dxa"/>
              <w:left w:w="108" w:type="dxa"/>
              <w:bottom w:w="0" w:type="dxa"/>
              <w:right w:w="108" w:type="dxa"/>
            </w:tcMar>
            <w:hideMark/>
          </w:tcPr>
          <w:p w14:paraId="3FF1E100" w14:textId="77777777" w:rsidR="007924B6" w:rsidRPr="009D34F6" w:rsidRDefault="007924B6" w:rsidP="00E913C8">
            <w:pPr>
              <w:suppressAutoHyphens w:val="0"/>
              <w:spacing w:line="276" w:lineRule="auto"/>
              <w:ind w:firstLine="0"/>
              <w:jc w:val="left"/>
              <w:rPr>
                <w:rFonts w:cs="Arial"/>
                <w:color w:val="000000"/>
                <w:szCs w:val="24"/>
                <w:lang w:eastAsia="pt-BR"/>
              </w:rPr>
            </w:pPr>
            <w:r w:rsidRPr="009D34F6">
              <w:rPr>
                <w:rFonts w:cs="Arial"/>
                <w:color w:val="000000"/>
                <w:szCs w:val="24"/>
                <w:lang w:eastAsia="pt-BR"/>
              </w:rPr>
              <w:t>Usuário</w:t>
            </w:r>
          </w:p>
        </w:tc>
      </w:tr>
      <w:tr w:rsidR="007924B6" w:rsidRPr="009D34F6" w14:paraId="2CBCEEB9" w14:textId="77777777" w:rsidTr="00E913C8">
        <w:trPr>
          <w:tblCellSpacing w:w="0" w:type="dxa"/>
        </w:trPr>
        <w:tc>
          <w:tcPr>
            <w:tcW w:w="1420" w:type="dxa"/>
            <w:tcMar>
              <w:top w:w="0" w:type="dxa"/>
              <w:left w:w="108" w:type="dxa"/>
              <w:bottom w:w="0" w:type="dxa"/>
              <w:right w:w="0" w:type="dxa"/>
            </w:tcMar>
            <w:hideMark/>
          </w:tcPr>
          <w:p w14:paraId="7B06AAF3" w14:textId="77777777" w:rsidR="007924B6" w:rsidRPr="009D34F6" w:rsidRDefault="007924B6" w:rsidP="00E913C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Pré-condição</w:t>
            </w:r>
          </w:p>
        </w:tc>
        <w:tc>
          <w:tcPr>
            <w:tcW w:w="6100" w:type="dxa"/>
            <w:tcMar>
              <w:top w:w="0" w:type="dxa"/>
              <w:left w:w="108" w:type="dxa"/>
              <w:bottom w:w="0" w:type="dxa"/>
              <w:right w:w="108" w:type="dxa"/>
            </w:tcMar>
            <w:hideMark/>
          </w:tcPr>
          <w:p w14:paraId="49D9346C" w14:textId="77777777" w:rsidR="007924B6" w:rsidRPr="009D34F6" w:rsidRDefault="007924B6" w:rsidP="00E913C8">
            <w:pPr>
              <w:suppressAutoHyphens w:val="0"/>
              <w:spacing w:line="276" w:lineRule="auto"/>
              <w:ind w:firstLine="0"/>
              <w:jc w:val="left"/>
              <w:rPr>
                <w:rFonts w:cs="Arial"/>
                <w:color w:val="000000"/>
                <w:szCs w:val="24"/>
                <w:lang w:eastAsia="pt-BR"/>
              </w:rPr>
            </w:pPr>
            <w:r w:rsidRPr="009D34F6">
              <w:rPr>
                <w:rFonts w:cs="Arial"/>
                <w:color w:val="000000"/>
                <w:szCs w:val="24"/>
                <w:lang w:eastAsia="pt-BR"/>
              </w:rPr>
              <w:t>Não há.</w:t>
            </w:r>
          </w:p>
        </w:tc>
      </w:tr>
      <w:tr w:rsidR="007924B6" w:rsidRPr="009D34F6" w14:paraId="5A715945" w14:textId="77777777" w:rsidTr="00E913C8">
        <w:trPr>
          <w:tblCellSpacing w:w="0" w:type="dxa"/>
        </w:trPr>
        <w:tc>
          <w:tcPr>
            <w:tcW w:w="1420" w:type="dxa"/>
            <w:tcMar>
              <w:top w:w="0" w:type="dxa"/>
              <w:left w:w="108" w:type="dxa"/>
              <w:bottom w:w="0" w:type="dxa"/>
              <w:right w:w="0" w:type="dxa"/>
            </w:tcMar>
            <w:hideMark/>
          </w:tcPr>
          <w:p w14:paraId="671F00BA" w14:textId="77777777" w:rsidR="007924B6" w:rsidRPr="009D34F6" w:rsidRDefault="007924B6" w:rsidP="00E913C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Cenário Principal</w:t>
            </w:r>
          </w:p>
        </w:tc>
        <w:tc>
          <w:tcPr>
            <w:tcW w:w="6100" w:type="dxa"/>
            <w:tcMar>
              <w:top w:w="0" w:type="dxa"/>
              <w:left w:w="108" w:type="dxa"/>
              <w:bottom w:w="0" w:type="dxa"/>
              <w:right w:w="108" w:type="dxa"/>
            </w:tcMar>
            <w:hideMark/>
          </w:tcPr>
          <w:p w14:paraId="2B6BD163" w14:textId="18F1A199" w:rsidR="007924B6" w:rsidRPr="009D34F6" w:rsidRDefault="007924B6" w:rsidP="007924B6">
            <w:pPr>
              <w:numPr>
                <w:ilvl w:val="0"/>
                <w:numId w:val="22"/>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use case inicia quando o usuário entra no site</w:t>
            </w:r>
          </w:p>
          <w:p w14:paraId="624C996E" w14:textId="77777777" w:rsidR="007924B6" w:rsidRPr="009D34F6" w:rsidRDefault="007924B6" w:rsidP="007924B6">
            <w:pPr>
              <w:numPr>
                <w:ilvl w:val="0"/>
                <w:numId w:val="22"/>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sistema carrega o formulário para serem preenchidos os campos</w:t>
            </w:r>
          </w:p>
          <w:p w14:paraId="3511238A" w14:textId="5FF5F8FF" w:rsidR="007924B6" w:rsidRPr="009D34F6" w:rsidRDefault="007924B6" w:rsidP="007924B6">
            <w:pPr>
              <w:numPr>
                <w:ilvl w:val="0"/>
                <w:numId w:val="22"/>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usuário seleciona a opção “Entrar como Convidado”</w:t>
            </w:r>
          </w:p>
          <w:p w14:paraId="6D8D227F" w14:textId="77777777" w:rsidR="007924B6" w:rsidRPr="009D34F6" w:rsidRDefault="007924B6" w:rsidP="007924B6">
            <w:pPr>
              <w:numPr>
                <w:ilvl w:val="0"/>
                <w:numId w:val="22"/>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sistema direciona o usuário as operações</w:t>
            </w:r>
          </w:p>
        </w:tc>
      </w:tr>
      <w:tr w:rsidR="007924B6" w:rsidRPr="009D34F6" w14:paraId="1E680A8C" w14:textId="77777777" w:rsidTr="00E913C8">
        <w:trPr>
          <w:tblCellSpacing w:w="0" w:type="dxa"/>
        </w:trPr>
        <w:tc>
          <w:tcPr>
            <w:tcW w:w="1420" w:type="dxa"/>
            <w:tcMar>
              <w:top w:w="0" w:type="dxa"/>
              <w:left w:w="108" w:type="dxa"/>
              <w:bottom w:w="0" w:type="dxa"/>
              <w:right w:w="0" w:type="dxa"/>
            </w:tcMar>
            <w:hideMark/>
          </w:tcPr>
          <w:p w14:paraId="497AA513" w14:textId="77777777" w:rsidR="007924B6" w:rsidRPr="009D34F6" w:rsidRDefault="007924B6" w:rsidP="00E913C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Pós-condição</w:t>
            </w:r>
          </w:p>
        </w:tc>
        <w:tc>
          <w:tcPr>
            <w:tcW w:w="6100" w:type="dxa"/>
            <w:tcMar>
              <w:top w:w="0" w:type="dxa"/>
              <w:left w:w="108" w:type="dxa"/>
              <w:bottom w:w="0" w:type="dxa"/>
              <w:right w:w="108" w:type="dxa"/>
            </w:tcMar>
            <w:hideMark/>
          </w:tcPr>
          <w:p w14:paraId="011BB128" w14:textId="77777777" w:rsidR="007924B6" w:rsidRPr="009D34F6" w:rsidRDefault="007924B6" w:rsidP="00E913C8">
            <w:pPr>
              <w:suppressAutoHyphens w:val="0"/>
              <w:spacing w:line="276" w:lineRule="auto"/>
              <w:ind w:firstLine="0"/>
              <w:jc w:val="left"/>
              <w:rPr>
                <w:rFonts w:cs="Arial"/>
                <w:color w:val="000000"/>
                <w:szCs w:val="24"/>
                <w:lang w:eastAsia="pt-BR"/>
              </w:rPr>
            </w:pPr>
            <w:r w:rsidRPr="009D34F6">
              <w:rPr>
                <w:rFonts w:cs="Arial"/>
                <w:color w:val="000000"/>
                <w:szCs w:val="24"/>
                <w:lang w:eastAsia="pt-BR"/>
              </w:rPr>
              <w:t>Não possui</w:t>
            </w:r>
          </w:p>
        </w:tc>
      </w:tr>
      <w:tr w:rsidR="007924B6" w:rsidRPr="009D34F6" w14:paraId="5A5A3916" w14:textId="77777777" w:rsidTr="00E913C8">
        <w:trPr>
          <w:tblCellSpacing w:w="0" w:type="dxa"/>
        </w:trPr>
        <w:tc>
          <w:tcPr>
            <w:tcW w:w="1420" w:type="dxa"/>
            <w:tcMar>
              <w:top w:w="0" w:type="dxa"/>
              <w:left w:w="108" w:type="dxa"/>
              <w:bottom w:w="0" w:type="dxa"/>
              <w:right w:w="0" w:type="dxa"/>
            </w:tcMar>
            <w:hideMark/>
          </w:tcPr>
          <w:p w14:paraId="18696D7C" w14:textId="77777777" w:rsidR="007924B6" w:rsidRPr="009D34F6" w:rsidRDefault="007924B6" w:rsidP="00E913C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Cenário Alternativo</w:t>
            </w:r>
          </w:p>
        </w:tc>
        <w:tc>
          <w:tcPr>
            <w:tcW w:w="6100" w:type="dxa"/>
            <w:tcMar>
              <w:top w:w="0" w:type="dxa"/>
              <w:left w:w="108" w:type="dxa"/>
              <w:bottom w:w="0" w:type="dxa"/>
              <w:right w:w="108" w:type="dxa"/>
            </w:tcMar>
            <w:hideMark/>
          </w:tcPr>
          <w:p w14:paraId="46693BAB" w14:textId="4F4FE176" w:rsidR="007924B6" w:rsidRPr="009D34F6" w:rsidRDefault="007924B6" w:rsidP="007924B6">
            <w:pPr>
              <w:suppressAutoHyphens w:val="0"/>
              <w:spacing w:line="276" w:lineRule="auto"/>
              <w:ind w:firstLine="0"/>
              <w:jc w:val="left"/>
              <w:rPr>
                <w:rFonts w:cs="Arial"/>
                <w:color w:val="000000"/>
                <w:szCs w:val="24"/>
                <w:lang w:eastAsia="pt-BR"/>
              </w:rPr>
            </w:pPr>
            <w:r w:rsidRPr="009D34F6">
              <w:rPr>
                <w:rFonts w:cs="Arial"/>
                <w:color w:val="000000"/>
                <w:szCs w:val="24"/>
                <w:lang w:eastAsia="pt-BR"/>
              </w:rPr>
              <w:t>*a – Em qualquer momento o usuário pode sair do sistema</w:t>
            </w:r>
          </w:p>
          <w:p w14:paraId="46894A0D" w14:textId="1BEABAED" w:rsidR="00E913C8" w:rsidRPr="009D34F6" w:rsidRDefault="00E913C8" w:rsidP="007924B6">
            <w:pPr>
              <w:suppressAutoHyphens w:val="0"/>
              <w:spacing w:line="276" w:lineRule="auto"/>
              <w:ind w:firstLine="0"/>
              <w:jc w:val="left"/>
              <w:rPr>
                <w:rFonts w:cs="Arial"/>
                <w:color w:val="000000"/>
                <w:szCs w:val="24"/>
                <w:lang w:eastAsia="pt-BR"/>
              </w:rPr>
            </w:pPr>
          </w:p>
          <w:p w14:paraId="1711E6A6" w14:textId="76DE5933" w:rsidR="00E913C8" w:rsidRPr="009D34F6" w:rsidRDefault="00E913C8" w:rsidP="007924B6">
            <w:pPr>
              <w:suppressAutoHyphens w:val="0"/>
              <w:spacing w:line="276" w:lineRule="auto"/>
              <w:ind w:firstLine="0"/>
              <w:jc w:val="left"/>
              <w:rPr>
                <w:rFonts w:cs="Arial"/>
                <w:color w:val="000000"/>
                <w:szCs w:val="24"/>
                <w:lang w:eastAsia="pt-BR"/>
              </w:rPr>
            </w:pPr>
            <w:r w:rsidRPr="009D34F6">
              <w:rPr>
                <w:rFonts w:cs="Arial"/>
                <w:color w:val="000000"/>
                <w:szCs w:val="24"/>
                <w:lang w:eastAsia="pt-BR"/>
              </w:rPr>
              <w:t>3.</w:t>
            </w:r>
            <w:r w:rsidR="00074CCF" w:rsidRPr="009D34F6">
              <w:rPr>
                <w:rFonts w:cs="Arial"/>
                <w:color w:val="000000"/>
                <w:szCs w:val="24"/>
                <w:lang w:eastAsia="pt-BR"/>
              </w:rPr>
              <w:t>a O usuário pode cadastrar-se no sistema</w:t>
            </w:r>
          </w:p>
          <w:p w14:paraId="4B10FF93" w14:textId="5A200138" w:rsidR="00074CCF" w:rsidRPr="009D34F6" w:rsidRDefault="00074CCF" w:rsidP="007924B6">
            <w:pPr>
              <w:suppressAutoHyphens w:val="0"/>
              <w:spacing w:line="276" w:lineRule="auto"/>
              <w:ind w:firstLine="0"/>
              <w:jc w:val="left"/>
              <w:rPr>
                <w:rFonts w:cs="Arial"/>
                <w:color w:val="000000"/>
                <w:szCs w:val="24"/>
                <w:lang w:eastAsia="pt-BR"/>
              </w:rPr>
            </w:pPr>
            <w:r w:rsidRPr="009D34F6">
              <w:rPr>
                <w:rFonts w:cs="Arial"/>
                <w:color w:val="000000"/>
                <w:szCs w:val="24"/>
                <w:lang w:eastAsia="pt-BR"/>
              </w:rPr>
              <w:t>3a.1 Ao clicar em “entrar”, bem no topo do site, o usuário é direcionado a uma tela de “entrar”, onde pode optar por se cadastrar.</w:t>
            </w:r>
          </w:p>
          <w:p w14:paraId="18DBA6B9" w14:textId="24B5207B" w:rsidR="00074CCF" w:rsidRPr="009D34F6" w:rsidRDefault="00074CCF" w:rsidP="007924B6">
            <w:pPr>
              <w:suppressAutoHyphens w:val="0"/>
              <w:spacing w:line="276" w:lineRule="auto"/>
              <w:ind w:firstLine="0"/>
              <w:jc w:val="left"/>
              <w:rPr>
                <w:rFonts w:cs="Arial"/>
                <w:color w:val="000000"/>
                <w:szCs w:val="24"/>
                <w:lang w:eastAsia="pt-BR"/>
              </w:rPr>
            </w:pPr>
            <w:r w:rsidRPr="009D34F6">
              <w:rPr>
                <w:rFonts w:cs="Arial"/>
                <w:color w:val="000000"/>
                <w:szCs w:val="24"/>
                <w:lang w:eastAsia="pt-BR"/>
              </w:rPr>
              <w:t>3a.2 Clicando no botão “entrar”, o usuário conseguirá acessar as operações do sistema.</w:t>
            </w:r>
          </w:p>
          <w:p w14:paraId="79555992" w14:textId="054BC24A" w:rsidR="007924B6" w:rsidRPr="009D34F6" w:rsidRDefault="007924B6" w:rsidP="007924B6">
            <w:pPr>
              <w:suppressAutoHyphens w:val="0"/>
              <w:spacing w:line="276" w:lineRule="auto"/>
              <w:ind w:firstLine="0"/>
              <w:jc w:val="left"/>
              <w:rPr>
                <w:rFonts w:cs="Arial"/>
                <w:color w:val="000000"/>
                <w:szCs w:val="24"/>
                <w:lang w:eastAsia="pt-BR"/>
              </w:rPr>
            </w:pPr>
          </w:p>
        </w:tc>
      </w:tr>
      <w:tr w:rsidR="007924B6" w:rsidRPr="009D34F6" w14:paraId="1D050C69" w14:textId="77777777" w:rsidTr="007924B6">
        <w:trPr>
          <w:tblCellSpacing w:w="0" w:type="dxa"/>
        </w:trPr>
        <w:tc>
          <w:tcPr>
            <w:tcW w:w="1420" w:type="dxa"/>
            <w:tcMar>
              <w:top w:w="0" w:type="dxa"/>
              <w:left w:w="108" w:type="dxa"/>
              <w:bottom w:w="0" w:type="dxa"/>
              <w:right w:w="0" w:type="dxa"/>
            </w:tcMar>
            <w:hideMark/>
          </w:tcPr>
          <w:p w14:paraId="524CF55B" w14:textId="77777777" w:rsidR="007924B6" w:rsidRPr="009D34F6" w:rsidRDefault="007924B6" w:rsidP="00E913C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Inclusão</w:t>
            </w:r>
          </w:p>
        </w:tc>
        <w:tc>
          <w:tcPr>
            <w:tcW w:w="6100" w:type="dxa"/>
            <w:tcMar>
              <w:top w:w="0" w:type="dxa"/>
              <w:left w:w="108" w:type="dxa"/>
              <w:bottom w:w="0" w:type="dxa"/>
              <w:right w:w="108" w:type="dxa"/>
            </w:tcMar>
          </w:tcPr>
          <w:p w14:paraId="6D6D8144" w14:textId="259410A3" w:rsidR="007924B6" w:rsidRPr="009D34F6" w:rsidRDefault="007924B6" w:rsidP="00E913C8">
            <w:pPr>
              <w:suppressAutoHyphens w:val="0"/>
              <w:spacing w:line="276" w:lineRule="auto"/>
              <w:ind w:firstLine="0"/>
              <w:jc w:val="left"/>
              <w:rPr>
                <w:rFonts w:cs="Arial"/>
                <w:color w:val="000000"/>
                <w:szCs w:val="24"/>
                <w:lang w:eastAsia="pt-BR"/>
              </w:rPr>
            </w:pPr>
          </w:p>
        </w:tc>
      </w:tr>
      <w:tr w:rsidR="007924B6" w:rsidRPr="009D34F6" w14:paraId="5CABE6F7" w14:textId="77777777" w:rsidTr="00E913C8">
        <w:trPr>
          <w:tblCellSpacing w:w="0" w:type="dxa"/>
        </w:trPr>
        <w:tc>
          <w:tcPr>
            <w:tcW w:w="1420" w:type="dxa"/>
            <w:tcMar>
              <w:top w:w="0" w:type="dxa"/>
              <w:left w:w="108" w:type="dxa"/>
              <w:bottom w:w="0" w:type="dxa"/>
              <w:right w:w="0" w:type="dxa"/>
            </w:tcMar>
            <w:hideMark/>
          </w:tcPr>
          <w:p w14:paraId="65B9D19D" w14:textId="77777777" w:rsidR="007924B6" w:rsidRPr="009D34F6" w:rsidRDefault="007924B6" w:rsidP="00E913C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Extensão</w:t>
            </w:r>
          </w:p>
        </w:tc>
        <w:tc>
          <w:tcPr>
            <w:tcW w:w="6100" w:type="dxa"/>
            <w:tcMar>
              <w:top w:w="0" w:type="dxa"/>
              <w:left w:w="108" w:type="dxa"/>
              <w:bottom w:w="0" w:type="dxa"/>
              <w:right w:w="108" w:type="dxa"/>
            </w:tcMar>
            <w:hideMark/>
          </w:tcPr>
          <w:p w14:paraId="24AB5A17" w14:textId="77777777" w:rsidR="007924B6" w:rsidRPr="009D34F6" w:rsidRDefault="007924B6" w:rsidP="00E913C8">
            <w:pPr>
              <w:suppressAutoHyphens w:val="0"/>
              <w:spacing w:line="276" w:lineRule="auto"/>
              <w:ind w:firstLine="0"/>
              <w:jc w:val="left"/>
              <w:rPr>
                <w:rFonts w:cs="Arial"/>
                <w:color w:val="000000"/>
                <w:szCs w:val="24"/>
                <w:lang w:eastAsia="pt-BR"/>
              </w:rPr>
            </w:pPr>
          </w:p>
        </w:tc>
      </w:tr>
    </w:tbl>
    <w:p w14:paraId="4DADB05D" w14:textId="77777777" w:rsidR="00EC1D44" w:rsidRPr="009D34F6" w:rsidRDefault="00EC1D44" w:rsidP="00074CCF">
      <w:pPr>
        <w:ind w:firstLine="0"/>
        <w:rPr>
          <w:rFonts w:cs="Arial"/>
          <w:color w:val="000000"/>
          <w:szCs w:val="24"/>
          <w:lang w:eastAsia="pt-BR"/>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E913C8" w:rsidRPr="009D34F6" w14:paraId="44CCF8DC" w14:textId="77777777" w:rsidTr="00E913C8">
        <w:trPr>
          <w:tblCellSpacing w:w="0" w:type="dxa"/>
        </w:trPr>
        <w:tc>
          <w:tcPr>
            <w:tcW w:w="7520" w:type="dxa"/>
            <w:gridSpan w:val="2"/>
            <w:tcMar>
              <w:top w:w="0" w:type="dxa"/>
              <w:left w:w="108" w:type="dxa"/>
              <w:bottom w:w="0" w:type="dxa"/>
              <w:right w:w="108" w:type="dxa"/>
            </w:tcMar>
            <w:hideMark/>
          </w:tcPr>
          <w:p w14:paraId="185D0D1E" w14:textId="297B3F4F" w:rsidR="00E913C8" w:rsidRPr="009D34F6" w:rsidRDefault="00E913C8" w:rsidP="00E913C8">
            <w:pPr>
              <w:suppressAutoHyphens w:val="0"/>
              <w:spacing w:line="276" w:lineRule="auto"/>
              <w:ind w:firstLine="0"/>
              <w:jc w:val="center"/>
              <w:rPr>
                <w:rFonts w:cs="Arial"/>
                <w:color w:val="000000"/>
                <w:szCs w:val="24"/>
                <w:lang w:eastAsia="pt-BR"/>
              </w:rPr>
            </w:pPr>
            <w:r w:rsidRPr="009D34F6">
              <w:rPr>
                <w:rFonts w:cs="Arial"/>
                <w:b/>
                <w:bCs/>
                <w:color w:val="000000"/>
                <w:szCs w:val="24"/>
                <w:lang w:eastAsia="pt-BR"/>
              </w:rPr>
              <w:t xml:space="preserve">Caso de Uso – </w:t>
            </w:r>
            <w:r w:rsidR="00074CCF" w:rsidRPr="009D34F6">
              <w:rPr>
                <w:rFonts w:cs="Arial"/>
                <w:b/>
                <w:bCs/>
                <w:color w:val="000000"/>
                <w:szCs w:val="24"/>
                <w:lang w:eastAsia="pt-BR"/>
              </w:rPr>
              <w:t>Fazer o Cadastro</w:t>
            </w:r>
          </w:p>
        </w:tc>
      </w:tr>
      <w:tr w:rsidR="00E913C8" w:rsidRPr="009D34F6" w14:paraId="17D938FA" w14:textId="77777777" w:rsidTr="00E913C8">
        <w:trPr>
          <w:tblCellSpacing w:w="0" w:type="dxa"/>
        </w:trPr>
        <w:tc>
          <w:tcPr>
            <w:tcW w:w="1420" w:type="dxa"/>
            <w:tcMar>
              <w:top w:w="0" w:type="dxa"/>
              <w:left w:w="108" w:type="dxa"/>
              <w:bottom w:w="0" w:type="dxa"/>
              <w:right w:w="0" w:type="dxa"/>
            </w:tcMar>
            <w:hideMark/>
          </w:tcPr>
          <w:p w14:paraId="0673FC46" w14:textId="77777777" w:rsidR="00E913C8" w:rsidRPr="009D34F6" w:rsidRDefault="00E913C8" w:rsidP="00E913C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ID</w:t>
            </w:r>
          </w:p>
        </w:tc>
        <w:tc>
          <w:tcPr>
            <w:tcW w:w="6100" w:type="dxa"/>
            <w:tcMar>
              <w:top w:w="0" w:type="dxa"/>
              <w:left w:w="108" w:type="dxa"/>
              <w:bottom w:w="0" w:type="dxa"/>
              <w:right w:w="108" w:type="dxa"/>
            </w:tcMar>
            <w:hideMark/>
          </w:tcPr>
          <w:p w14:paraId="2AA1AF92" w14:textId="70364C94" w:rsidR="00EC1D44" w:rsidRPr="009D34F6" w:rsidRDefault="00E913C8" w:rsidP="00E913C8">
            <w:pPr>
              <w:suppressAutoHyphens w:val="0"/>
              <w:spacing w:line="276" w:lineRule="auto"/>
              <w:ind w:firstLine="0"/>
              <w:jc w:val="left"/>
              <w:rPr>
                <w:rFonts w:cs="Arial"/>
                <w:color w:val="000000"/>
                <w:szCs w:val="24"/>
                <w:lang w:eastAsia="pt-BR"/>
              </w:rPr>
            </w:pPr>
            <w:r w:rsidRPr="009D34F6">
              <w:rPr>
                <w:rFonts w:cs="Arial"/>
                <w:color w:val="000000"/>
                <w:szCs w:val="24"/>
                <w:lang w:eastAsia="pt-BR"/>
              </w:rPr>
              <w:t>UC 003</w:t>
            </w:r>
          </w:p>
        </w:tc>
      </w:tr>
      <w:tr w:rsidR="00E913C8" w:rsidRPr="009D34F6" w14:paraId="368B206C" w14:textId="77777777" w:rsidTr="00E913C8">
        <w:trPr>
          <w:tblCellSpacing w:w="0" w:type="dxa"/>
        </w:trPr>
        <w:tc>
          <w:tcPr>
            <w:tcW w:w="1420" w:type="dxa"/>
            <w:tcMar>
              <w:top w:w="0" w:type="dxa"/>
              <w:left w:w="108" w:type="dxa"/>
              <w:bottom w:w="0" w:type="dxa"/>
              <w:right w:w="0" w:type="dxa"/>
            </w:tcMar>
            <w:hideMark/>
          </w:tcPr>
          <w:p w14:paraId="036B867F" w14:textId="77777777" w:rsidR="00E913C8" w:rsidRPr="009D34F6" w:rsidRDefault="00E913C8" w:rsidP="00E913C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Descrição</w:t>
            </w:r>
          </w:p>
        </w:tc>
        <w:tc>
          <w:tcPr>
            <w:tcW w:w="6100" w:type="dxa"/>
            <w:tcMar>
              <w:top w:w="0" w:type="dxa"/>
              <w:left w:w="108" w:type="dxa"/>
              <w:bottom w:w="0" w:type="dxa"/>
              <w:right w:w="108" w:type="dxa"/>
            </w:tcMar>
            <w:hideMark/>
          </w:tcPr>
          <w:p w14:paraId="4F13680A" w14:textId="78D6AB15" w:rsidR="00E913C8" w:rsidRPr="009D34F6" w:rsidRDefault="00E913C8" w:rsidP="00E913C8">
            <w:pPr>
              <w:suppressAutoHyphens w:val="0"/>
              <w:spacing w:line="276" w:lineRule="auto"/>
              <w:ind w:firstLine="0"/>
              <w:jc w:val="left"/>
              <w:rPr>
                <w:rFonts w:cs="Arial"/>
                <w:color w:val="000000"/>
                <w:szCs w:val="24"/>
                <w:lang w:eastAsia="pt-BR"/>
              </w:rPr>
            </w:pPr>
            <w:r w:rsidRPr="009D34F6">
              <w:rPr>
                <w:rFonts w:cs="Arial"/>
                <w:color w:val="000000"/>
                <w:szCs w:val="24"/>
                <w:lang w:eastAsia="pt-BR"/>
              </w:rPr>
              <w:t>Este caso de uso tem por objetivo levar o usuário a ter acesso ao sistema</w:t>
            </w:r>
            <w:r w:rsidR="00074CCF" w:rsidRPr="009D34F6">
              <w:rPr>
                <w:rFonts w:cs="Arial"/>
                <w:color w:val="000000"/>
                <w:szCs w:val="24"/>
                <w:lang w:eastAsia="pt-BR"/>
              </w:rPr>
              <w:t>, preenchendo seus dados</w:t>
            </w:r>
          </w:p>
        </w:tc>
      </w:tr>
      <w:tr w:rsidR="00E913C8" w:rsidRPr="009D34F6" w14:paraId="2D9A0820" w14:textId="77777777" w:rsidTr="00E913C8">
        <w:trPr>
          <w:tblCellSpacing w:w="0" w:type="dxa"/>
        </w:trPr>
        <w:tc>
          <w:tcPr>
            <w:tcW w:w="1420" w:type="dxa"/>
            <w:tcMar>
              <w:top w:w="0" w:type="dxa"/>
              <w:left w:w="108" w:type="dxa"/>
              <w:bottom w:w="0" w:type="dxa"/>
              <w:right w:w="0" w:type="dxa"/>
            </w:tcMar>
            <w:hideMark/>
          </w:tcPr>
          <w:p w14:paraId="1267B271" w14:textId="5F464355" w:rsidR="00E913C8" w:rsidRPr="009D34F6" w:rsidRDefault="00E913C8" w:rsidP="00E913C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lastRenderedPageBreak/>
              <w:t>Ator Primário</w:t>
            </w:r>
          </w:p>
        </w:tc>
        <w:tc>
          <w:tcPr>
            <w:tcW w:w="6100" w:type="dxa"/>
            <w:tcMar>
              <w:top w:w="0" w:type="dxa"/>
              <w:left w:w="108" w:type="dxa"/>
              <w:bottom w:w="0" w:type="dxa"/>
              <w:right w:w="108" w:type="dxa"/>
            </w:tcMar>
            <w:hideMark/>
          </w:tcPr>
          <w:p w14:paraId="2F355F69" w14:textId="77777777" w:rsidR="00E913C8" w:rsidRPr="009D34F6" w:rsidRDefault="00E913C8" w:rsidP="00E913C8">
            <w:pPr>
              <w:suppressAutoHyphens w:val="0"/>
              <w:spacing w:line="276" w:lineRule="auto"/>
              <w:ind w:firstLine="0"/>
              <w:jc w:val="left"/>
              <w:rPr>
                <w:rFonts w:cs="Arial"/>
                <w:color w:val="000000"/>
                <w:szCs w:val="24"/>
                <w:lang w:eastAsia="pt-BR"/>
              </w:rPr>
            </w:pPr>
            <w:r w:rsidRPr="009D34F6">
              <w:rPr>
                <w:rFonts w:cs="Arial"/>
                <w:color w:val="000000"/>
                <w:szCs w:val="24"/>
                <w:lang w:eastAsia="pt-BR"/>
              </w:rPr>
              <w:t>Usuário</w:t>
            </w:r>
          </w:p>
        </w:tc>
      </w:tr>
      <w:tr w:rsidR="00E913C8" w:rsidRPr="009D34F6" w14:paraId="1F561AE7" w14:textId="77777777" w:rsidTr="00E913C8">
        <w:trPr>
          <w:tblCellSpacing w:w="0" w:type="dxa"/>
        </w:trPr>
        <w:tc>
          <w:tcPr>
            <w:tcW w:w="1420" w:type="dxa"/>
            <w:tcMar>
              <w:top w:w="0" w:type="dxa"/>
              <w:left w:w="108" w:type="dxa"/>
              <w:bottom w:w="0" w:type="dxa"/>
              <w:right w:w="0" w:type="dxa"/>
            </w:tcMar>
            <w:hideMark/>
          </w:tcPr>
          <w:p w14:paraId="09368A52" w14:textId="77777777" w:rsidR="00E913C8" w:rsidRPr="009D34F6" w:rsidRDefault="00E913C8" w:rsidP="00E913C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Pré-condição</w:t>
            </w:r>
          </w:p>
        </w:tc>
        <w:tc>
          <w:tcPr>
            <w:tcW w:w="6100" w:type="dxa"/>
            <w:tcMar>
              <w:top w:w="0" w:type="dxa"/>
              <w:left w:w="108" w:type="dxa"/>
              <w:bottom w:w="0" w:type="dxa"/>
              <w:right w:w="108" w:type="dxa"/>
            </w:tcMar>
            <w:hideMark/>
          </w:tcPr>
          <w:p w14:paraId="0C652556" w14:textId="77777777" w:rsidR="00E913C8" w:rsidRPr="009D34F6" w:rsidRDefault="00E913C8" w:rsidP="00E913C8">
            <w:pPr>
              <w:suppressAutoHyphens w:val="0"/>
              <w:spacing w:line="276" w:lineRule="auto"/>
              <w:ind w:firstLine="0"/>
              <w:jc w:val="left"/>
              <w:rPr>
                <w:rFonts w:cs="Arial"/>
                <w:color w:val="000000"/>
                <w:szCs w:val="24"/>
                <w:lang w:eastAsia="pt-BR"/>
              </w:rPr>
            </w:pPr>
            <w:r w:rsidRPr="009D34F6">
              <w:rPr>
                <w:rFonts w:cs="Arial"/>
                <w:color w:val="000000"/>
                <w:szCs w:val="24"/>
                <w:lang w:eastAsia="pt-BR"/>
              </w:rPr>
              <w:t>Não há.</w:t>
            </w:r>
          </w:p>
        </w:tc>
      </w:tr>
      <w:tr w:rsidR="00E913C8" w:rsidRPr="009D34F6" w14:paraId="58DA50A0" w14:textId="77777777" w:rsidTr="00E913C8">
        <w:trPr>
          <w:tblCellSpacing w:w="0" w:type="dxa"/>
        </w:trPr>
        <w:tc>
          <w:tcPr>
            <w:tcW w:w="1420" w:type="dxa"/>
            <w:tcMar>
              <w:top w:w="0" w:type="dxa"/>
              <w:left w:w="108" w:type="dxa"/>
              <w:bottom w:w="0" w:type="dxa"/>
              <w:right w:w="0" w:type="dxa"/>
            </w:tcMar>
            <w:hideMark/>
          </w:tcPr>
          <w:p w14:paraId="4552CE68" w14:textId="77777777" w:rsidR="00E913C8" w:rsidRPr="009D34F6" w:rsidRDefault="00E913C8" w:rsidP="00E913C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Cenário Principal</w:t>
            </w:r>
          </w:p>
        </w:tc>
        <w:tc>
          <w:tcPr>
            <w:tcW w:w="6100" w:type="dxa"/>
            <w:tcMar>
              <w:top w:w="0" w:type="dxa"/>
              <w:left w:w="108" w:type="dxa"/>
              <w:bottom w:w="0" w:type="dxa"/>
              <w:right w:w="108" w:type="dxa"/>
            </w:tcMar>
            <w:hideMark/>
          </w:tcPr>
          <w:p w14:paraId="14C5585B" w14:textId="04086F54" w:rsidR="00E913C8" w:rsidRPr="009D34F6" w:rsidRDefault="00E913C8" w:rsidP="00074CCF">
            <w:pPr>
              <w:numPr>
                <w:ilvl w:val="0"/>
                <w:numId w:val="23"/>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use case inicia quando o usuário entra no site</w:t>
            </w:r>
          </w:p>
          <w:p w14:paraId="71DB5619" w14:textId="77777777" w:rsidR="00E913C8" w:rsidRPr="009D34F6" w:rsidRDefault="00E913C8" w:rsidP="00074CCF">
            <w:pPr>
              <w:numPr>
                <w:ilvl w:val="0"/>
                <w:numId w:val="23"/>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sistema carrega o formulário para serem preenchidos os campos</w:t>
            </w:r>
          </w:p>
          <w:p w14:paraId="06830262" w14:textId="2EC8FF70" w:rsidR="00E913C8" w:rsidRPr="009D34F6" w:rsidRDefault="00E913C8" w:rsidP="00074CCF">
            <w:pPr>
              <w:numPr>
                <w:ilvl w:val="0"/>
                <w:numId w:val="23"/>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usuário seleciona a opção “Entrar”</w:t>
            </w:r>
            <w:r w:rsidR="00074CCF" w:rsidRPr="009D34F6">
              <w:rPr>
                <w:rFonts w:cs="Arial"/>
                <w:color w:val="000000"/>
                <w:szCs w:val="24"/>
                <w:lang w:eastAsia="pt-BR"/>
              </w:rPr>
              <w:t>, no topo do sistema</w:t>
            </w:r>
          </w:p>
          <w:p w14:paraId="6FFC32A4" w14:textId="1EF6393F" w:rsidR="00074CCF" w:rsidRPr="009D34F6" w:rsidRDefault="00074CCF" w:rsidP="00074CCF">
            <w:pPr>
              <w:numPr>
                <w:ilvl w:val="0"/>
                <w:numId w:val="23"/>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usuário é direcionado a uma tela para ser preenchida, com o e-mail e senha</w:t>
            </w:r>
          </w:p>
          <w:p w14:paraId="66FED790" w14:textId="294481BB" w:rsidR="00074CCF" w:rsidRPr="009D34F6" w:rsidRDefault="00074CCF" w:rsidP="00074CCF">
            <w:pPr>
              <w:numPr>
                <w:ilvl w:val="0"/>
                <w:numId w:val="23"/>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Após preencher, deve-se clicar no botão “entrar”</w:t>
            </w:r>
          </w:p>
          <w:p w14:paraId="6AFF2278" w14:textId="06EB85C0" w:rsidR="00E913C8" w:rsidRPr="009D34F6" w:rsidRDefault="00074CCF" w:rsidP="00074CCF">
            <w:pPr>
              <w:numPr>
                <w:ilvl w:val="0"/>
                <w:numId w:val="23"/>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Depois de feito isso, o</w:t>
            </w:r>
            <w:r w:rsidR="00E913C8" w:rsidRPr="009D34F6">
              <w:rPr>
                <w:rFonts w:cs="Arial"/>
                <w:color w:val="000000"/>
                <w:szCs w:val="24"/>
                <w:lang w:eastAsia="pt-BR"/>
              </w:rPr>
              <w:t xml:space="preserve"> sistema direciona o usuário as operações</w:t>
            </w:r>
          </w:p>
        </w:tc>
      </w:tr>
      <w:tr w:rsidR="00E913C8" w:rsidRPr="009D34F6" w14:paraId="65977E5F" w14:textId="77777777" w:rsidTr="00E913C8">
        <w:trPr>
          <w:tblCellSpacing w:w="0" w:type="dxa"/>
        </w:trPr>
        <w:tc>
          <w:tcPr>
            <w:tcW w:w="1420" w:type="dxa"/>
            <w:tcMar>
              <w:top w:w="0" w:type="dxa"/>
              <w:left w:w="108" w:type="dxa"/>
              <w:bottom w:w="0" w:type="dxa"/>
              <w:right w:w="0" w:type="dxa"/>
            </w:tcMar>
            <w:hideMark/>
          </w:tcPr>
          <w:p w14:paraId="4A53EDDB" w14:textId="77777777" w:rsidR="00E913C8" w:rsidRPr="009D34F6" w:rsidRDefault="00E913C8" w:rsidP="00E913C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Pós-condição</w:t>
            </w:r>
          </w:p>
        </w:tc>
        <w:tc>
          <w:tcPr>
            <w:tcW w:w="6100" w:type="dxa"/>
            <w:tcMar>
              <w:top w:w="0" w:type="dxa"/>
              <w:left w:w="108" w:type="dxa"/>
              <w:bottom w:w="0" w:type="dxa"/>
              <w:right w:w="108" w:type="dxa"/>
            </w:tcMar>
            <w:hideMark/>
          </w:tcPr>
          <w:p w14:paraId="10D8BB56" w14:textId="77777777" w:rsidR="00E913C8" w:rsidRPr="009D34F6" w:rsidRDefault="00E913C8" w:rsidP="00E913C8">
            <w:pPr>
              <w:suppressAutoHyphens w:val="0"/>
              <w:spacing w:line="276" w:lineRule="auto"/>
              <w:ind w:firstLine="0"/>
              <w:jc w:val="left"/>
              <w:rPr>
                <w:rFonts w:cs="Arial"/>
                <w:color w:val="000000"/>
                <w:szCs w:val="24"/>
                <w:lang w:eastAsia="pt-BR"/>
              </w:rPr>
            </w:pPr>
            <w:r w:rsidRPr="009D34F6">
              <w:rPr>
                <w:rFonts w:cs="Arial"/>
                <w:color w:val="000000"/>
                <w:szCs w:val="24"/>
                <w:lang w:eastAsia="pt-BR"/>
              </w:rPr>
              <w:t>Não possui</w:t>
            </w:r>
          </w:p>
        </w:tc>
      </w:tr>
      <w:tr w:rsidR="00E913C8" w:rsidRPr="009D34F6" w14:paraId="5145EFA0" w14:textId="77777777" w:rsidTr="00E913C8">
        <w:trPr>
          <w:tblCellSpacing w:w="0" w:type="dxa"/>
        </w:trPr>
        <w:tc>
          <w:tcPr>
            <w:tcW w:w="1420" w:type="dxa"/>
            <w:tcMar>
              <w:top w:w="0" w:type="dxa"/>
              <w:left w:w="108" w:type="dxa"/>
              <w:bottom w:w="0" w:type="dxa"/>
              <w:right w:w="0" w:type="dxa"/>
            </w:tcMar>
            <w:hideMark/>
          </w:tcPr>
          <w:p w14:paraId="7FD80230" w14:textId="77777777" w:rsidR="00E913C8" w:rsidRPr="009D34F6" w:rsidRDefault="00E913C8" w:rsidP="00E913C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Cenário Alternativo</w:t>
            </w:r>
          </w:p>
        </w:tc>
        <w:tc>
          <w:tcPr>
            <w:tcW w:w="6100" w:type="dxa"/>
            <w:tcMar>
              <w:top w:w="0" w:type="dxa"/>
              <w:left w:w="108" w:type="dxa"/>
              <w:bottom w:w="0" w:type="dxa"/>
              <w:right w:w="108" w:type="dxa"/>
            </w:tcMar>
            <w:hideMark/>
          </w:tcPr>
          <w:p w14:paraId="1CD8D90F" w14:textId="1476BC11" w:rsidR="00E913C8" w:rsidRPr="009D34F6" w:rsidRDefault="00E913C8" w:rsidP="00E913C8">
            <w:pPr>
              <w:suppressAutoHyphens w:val="0"/>
              <w:spacing w:line="276" w:lineRule="auto"/>
              <w:ind w:firstLine="0"/>
              <w:jc w:val="left"/>
              <w:rPr>
                <w:rFonts w:cs="Arial"/>
                <w:color w:val="000000"/>
                <w:szCs w:val="24"/>
                <w:lang w:eastAsia="pt-BR"/>
              </w:rPr>
            </w:pPr>
            <w:r w:rsidRPr="009D34F6">
              <w:rPr>
                <w:rFonts w:cs="Arial"/>
                <w:color w:val="000000"/>
                <w:szCs w:val="24"/>
                <w:lang w:eastAsia="pt-BR"/>
              </w:rPr>
              <w:t>*a – Em qualquer momento o usuário pode sair do sistema</w:t>
            </w:r>
          </w:p>
          <w:p w14:paraId="355D28E9" w14:textId="77777777" w:rsidR="00074CCF" w:rsidRPr="009D34F6" w:rsidRDefault="00074CCF" w:rsidP="00E913C8">
            <w:pPr>
              <w:suppressAutoHyphens w:val="0"/>
              <w:spacing w:line="276" w:lineRule="auto"/>
              <w:ind w:firstLine="0"/>
              <w:jc w:val="left"/>
              <w:rPr>
                <w:rFonts w:cs="Arial"/>
                <w:color w:val="000000"/>
                <w:szCs w:val="24"/>
                <w:lang w:eastAsia="pt-BR"/>
              </w:rPr>
            </w:pPr>
          </w:p>
          <w:p w14:paraId="00F3486A" w14:textId="51F74810" w:rsidR="00074CCF" w:rsidRPr="009D34F6" w:rsidRDefault="00074CCF" w:rsidP="00E913C8">
            <w:pPr>
              <w:suppressAutoHyphens w:val="0"/>
              <w:spacing w:line="276" w:lineRule="auto"/>
              <w:ind w:firstLine="0"/>
              <w:jc w:val="left"/>
              <w:rPr>
                <w:rFonts w:cs="Arial"/>
                <w:color w:val="000000"/>
                <w:szCs w:val="24"/>
                <w:lang w:eastAsia="pt-BR"/>
              </w:rPr>
            </w:pPr>
            <w:r w:rsidRPr="009D34F6">
              <w:rPr>
                <w:rFonts w:cs="Arial"/>
                <w:color w:val="000000"/>
                <w:szCs w:val="24"/>
                <w:lang w:eastAsia="pt-BR"/>
              </w:rPr>
              <w:t>4.a Entrar como convidado</w:t>
            </w:r>
          </w:p>
          <w:p w14:paraId="6FDF1E5C" w14:textId="3D897AD2" w:rsidR="00074CCF" w:rsidRPr="009D34F6" w:rsidRDefault="00074CCF" w:rsidP="00E913C8">
            <w:pPr>
              <w:suppressAutoHyphens w:val="0"/>
              <w:spacing w:line="276" w:lineRule="auto"/>
              <w:ind w:firstLine="0"/>
              <w:jc w:val="left"/>
              <w:rPr>
                <w:rFonts w:cs="Arial"/>
                <w:color w:val="000000"/>
                <w:szCs w:val="24"/>
                <w:lang w:eastAsia="pt-BR"/>
              </w:rPr>
            </w:pPr>
            <w:r w:rsidRPr="009D34F6">
              <w:rPr>
                <w:rFonts w:cs="Arial"/>
                <w:color w:val="000000"/>
                <w:szCs w:val="24"/>
                <w:lang w:eastAsia="pt-BR"/>
              </w:rPr>
              <w:t>4a.1 O usuário pode optar por entrar como convidado, sem necessidade de preencher o e-mail e a senha</w:t>
            </w:r>
          </w:p>
          <w:p w14:paraId="5E720684" w14:textId="4B9DCF2C" w:rsidR="00074CCF" w:rsidRPr="009D34F6" w:rsidRDefault="00074CCF" w:rsidP="00074CCF">
            <w:pPr>
              <w:suppressAutoHyphens w:val="0"/>
              <w:spacing w:line="276" w:lineRule="auto"/>
              <w:ind w:firstLine="0"/>
              <w:jc w:val="left"/>
              <w:rPr>
                <w:rFonts w:cs="Arial"/>
                <w:color w:val="000000"/>
                <w:szCs w:val="24"/>
                <w:lang w:eastAsia="pt-BR"/>
              </w:rPr>
            </w:pPr>
            <w:r w:rsidRPr="009D34F6">
              <w:rPr>
                <w:rFonts w:cs="Arial"/>
                <w:color w:val="000000"/>
                <w:szCs w:val="24"/>
                <w:lang w:eastAsia="pt-BR"/>
              </w:rPr>
              <w:t>4a.2 O sistema retorna ao passo 4 do fluxo principal</w:t>
            </w:r>
          </w:p>
          <w:p w14:paraId="326ECA32" w14:textId="77777777" w:rsidR="00074CCF" w:rsidRPr="009D34F6" w:rsidRDefault="00074CCF" w:rsidP="00074CCF">
            <w:pPr>
              <w:suppressAutoHyphens w:val="0"/>
              <w:spacing w:line="276" w:lineRule="auto"/>
              <w:ind w:firstLine="0"/>
              <w:jc w:val="left"/>
              <w:rPr>
                <w:rFonts w:cs="Arial"/>
                <w:color w:val="000000"/>
                <w:szCs w:val="24"/>
                <w:lang w:eastAsia="pt-BR"/>
              </w:rPr>
            </w:pPr>
          </w:p>
          <w:p w14:paraId="0D51EFE0" w14:textId="5CCFCD66" w:rsidR="00074CCF" w:rsidRPr="009D34F6" w:rsidRDefault="00074CCF" w:rsidP="00074CCF">
            <w:pPr>
              <w:suppressAutoHyphens w:val="0"/>
              <w:spacing w:line="276" w:lineRule="auto"/>
              <w:ind w:firstLine="0"/>
              <w:jc w:val="left"/>
              <w:rPr>
                <w:rFonts w:cs="Arial"/>
                <w:color w:val="000000"/>
                <w:szCs w:val="24"/>
                <w:lang w:eastAsia="pt-BR"/>
              </w:rPr>
            </w:pPr>
            <w:r w:rsidRPr="009D34F6">
              <w:rPr>
                <w:rFonts w:cs="Arial"/>
                <w:color w:val="000000"/>
                <w:szCs w:val="24"/>
                <w:lang w:eastAsia="pt-BR"/>
              </w:rPr>
              <w:t>4a – Campos obrigatórios não preenchidos</w:t>
            </w:r>
          </w:p>
          <w:p w14:paraId="1B6C2664" w14:textId="0855D94F" w:rsidR="00074CCF" w:rsidRPr="009D34F6" w:rsidRDefault="00074CCF" w:rsidP="00074CCF">
            <w:pPr>
              <w:suppressAutoHyphens w:val="0"/>
              <w:spacing w:line="276" w:lineRule="auto"/>
              <w:ind w:left="709" w:firstLine="0"/>
              <w:jc w:val="left"/>
              <w:rPr>
                <w:rFonts w:cs="Arial"/>
                <w:color w:val="000000"/>
                <w:szCs w:val="24"/>
                <w:lang w:eastAsia="pt-BR"/>
              </w:rPr>
            </w:pPr>
            <w:r w:rsidRPr="009D34F6">
              <w:rPr>
                <w:rFonts w:cs="Arial"/>
                <w:color w:val="000000"/>
                <w:szCs w:val="24"/>
                <w:lang w:eastAsia="pt-BR"/>
              </w:rPr>
              <w:t>4a.1 O sistema mostra mensagem explicativa informando o campo obrigatório não preenchido</w:t>
            </w:r>
          </w:p>
          <w:p w14:paraId="6714EDA1" w14:textId="6AF67471" w:rsidR="00074CCF" w:rsidRPr="009D34F6" w:rsidRDefault="00074CCF" w:rsidP="00074CCF">
            <w:pPr>
              <w:suppressAutoHyphens w:val="0"/>
              <w:spacing w:line="276" w:lineRule="auto"/>
              <w:ind w:left="709" w:firstLine="0"/>
              <w:jc w:val="left"/>
              <w:rPr>
                <w:rFonts w:cs="Arial"/>
                <w:color w:val="000000"/>
                <w:szCs w:val="24"/>
                <w:lang w:eastAsia="pt-BR"/>
              </w:rPr>
            </w:pPr>
            <w:r w:rsidRPr="009D34F6">
              <w:rPr>
                <w:rFonts w:cs="Arial"/>
                <w:color w:val="000000"/>
                <w:szCs w:val="24"/>
                <w:lang w:eastAsia="pt-BR"/>
              </w:rPr>
              <w:t>4a.2 O sistema retorna ao passo 4 do fluxo principal</w:t>
            </w:r>
          </w:p>
          <w:p w14:paraId="460BE466" w14:textId="77777777" w:rsidR="00E913C8" w:rsidRPr="009D34F6" w:rsidRDefault="00E913C8" w:rsidP="00E913C8">
            <w:pPr>
              <w:suppressAutoHyphens w:val="0"/>
              <w:spacing w:line="276" w:lineRule="auto"/>
              <w:ind w:firstLine="0"/>
              <w:jc w:val="left"/>
              <w:rPr>
                <w:rFonts w:cs="Arial"/>
                <w:color w:val="000000"/>
                <w:szCs w:val="24"/>
                <w:lang w:eastAsia="pt-BR"/>
              </w:rPr>
            </w:pPr>
          </w:p>
        </w:tc>
      </w:tr>
      <w:tr w:rsidR="00E913C8" w:rsidRPr="009D34F6" w14:paraId="10429269" w14:textId="77777777" w:rsidTr="00E913C8">
        <w:trPr>
          <w:tblCellSpacing w:w="0" w:type="dxa"/>
        </w:trPr>
        <w:tc>
          <w:tcPr>
            <w:tcW w:w="1420" w:type="dxa"/>
            <w:tcMar>
              <w:top w:w="0" w:type="dxa"/>
              <w:left w:w="108" w:type="dxa"/>
              <w:bottom w:w="0" w:type="dxa"/>
              <w:right w:w="0" w:type="dxa"/>
            </w:tcMar>
            <w:hideMark/>
          </w:tcPr>
          <w:p w14:paraId="0306AD69" w14:textId="77777777" w:rsidR="00E913C8" w:rsidRPr="009D34F6" w:rsidRDefault="00E913C8" w:rsidP="00E913C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Inclusão</w:t>
            </w:r>
          </w:p>
        </w:tc>
        <w:tc>
          <w:tcPr>
            <w:tcW w:w="6100" w:type="dxa"/>
            <w:tcMar>
              <w:top w:w="0" w:type="dxa"/>
              <w:left w:w="108" w:type="dxa"/>
              <w:bottom w:w="0" w:type="dxa"/>
              <w:right w:w="108" w:type="dxa"/>
            </w:tcMar>
          </w:tcPr>
          <w:p w14:paraId="32375848" w14:textId="77777777" w:rsidR="00E913C8" w:rsidRPr="009D34F6" w:rsidRDefault="00E913C8" w:rsidP="00E913C8">
            <w:pPr>
              <w:suppressAutoHyphens w:val="0"/>
              <w:spacing w:line="276" w:lineRule="auto"/>
              <w:ind w:firstLine="0"/>
              <w:jc w:val="left"/>
              <w:rPr>
                <w:rFonts w:cs="Arial"/>
                <w:color w:val="000000"/>
                <w:szCs w:val="24"/>
                <w:lang w:eastAsia="pt-BR"/>
              </w:rPr>
            </w:pPr>
          </w:p>
        </w:tc>
      </w:tr>
      <w:tr w:rsidR="00E913C8" w:rsidRPr="009D34F6" w14:paraId="50CF620F" w14:textId="77777777" w:rsidTr="00E913C8">
        <w:trPr>
          <w:tblCellSpacing w:w="0" w:type="dxa"/>
        </w:trPr>
        <w:tc>
          <w:tcPr>
            <w:tcW w:w="1420" w:type="dxa"/>
            <w:tcMar>
              <w:top w:w="0" w:type="dxa"/>
              <w:left w:w="108" w:type="dxa"/>
              <w:bottom w:w="0" w:type="dxa"/>
              <w:right w:w="0" w:type="dxa"/>
            </w:tcMar>
            <w:hideMark/>
          </w:tcPr>
          <w:p w14:paraId="64F77EDD" w14:textId="77777777" w:rsidR="00E913C8" w:rsidRPr="009D34F6" w:rsidRDefault="00E913C8" w:rsidP="00E913C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Extensão</w:t>
            </w:r>
          </w:p>
        </w:tc>
        <w:tc>
          <w:tcPr>
            <w:tcW w:w="6100" w:type="dxa"/>
            <w:tcMar>
              <w:top w:w="0" w:type="dxa"/>
              <w:left w:w="108" w:type="dxa"/>
              <w:bottom w:w="0" w:type="dxa"/>
              <w:right w:w="108" w:type="dxa"/>
            </w:tcMar>
            <w:hideMark/>
          </w:tcPr>
          <w:p w14:paraId="05CAD162" w14:textId="77777777" w:rsidR="00E913C8" w:rsidRPr="009D34F6" w:rsidRDefault="00E913C8" w:rsidP="00E913C8">
            <w:pPr>
              <w:suppressAutoHyphens w:val="0"/>
              <w:spacing w:line="276" w:lineRule="auto"/>
              <w:ind w:firstLine="0"/>
              <w:jc w:val="left"/>
              <w:rPr>
                <w:rFonts w:cs="Arial"/>
                <w:color w:val="000000"/>
                <w:szCs w:val="24"/>
                <w:lang w:eastAsia="pt-BR"/>
              </w:rPr>
            </w:pPr>
          </w:p>
        </w:tc>
      </w:tr>
    </w:tbl>
    <w:p w14:paraId="6F900AD0" w14:textId="34E3D27D" w:rsidR="00E913C8" w:rsidRPr="009D34F6" w:rsidRDefault="00E913C8" w:rsidP="00074CCF">
      <w:pPr>
        <w:suppressAutoHyphens w:val="0"/>
        <w:spacing w:line="276" w:lineRule="auto"/>
        <w:ind w:firstLine="0"/>
        <w:jc w:val="center"/>
        <w:rPr>
          <w:rFonts w:cs="Arial"/>
          <w:b/>
          <w:bCs/>
          <w:color w:val="000000"/>
          <w:szCs w:val="24"/>
          <w:lang w:eastAsia="pt-BR"/>
        </w:rPr>
      </w:pPr>
    </w:p>
    <w:p w14:paraId="230EDB35" w14:textId="77777777" w:rsidR="00EC1D44" w:rsidRPr="009D34F6" w:rsidRDefault="00EC1D44" w:rsidP="00074CCF">
      <w:pPr>
        <w:suppressAutoHyphens w:val="0"/>
        <w:spacing w:line="276" w:lineRule="auto"/>
        <w:ind w:firstLine="0"/>
        <w:jc w:val="center"/>
        <w:rPr>
          <w:rFonts w:cs="Arial"/>
          <w:b/>
          <w:bCs/>
          <w:color w:val="000000"/>
          <w:szCs w:val="24"/>
          <w:lang w:eastAsia="pt-BR"/>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7924B6" w:rsidRPr="009D34F6" w14:paraId="072A9706" w14:textId="77777777" w:rsidTr="00E913C8">
        <w:trPr>
          <w:tblCellSpacing w:w="0" w:type="dxa"/>
        </w:trPr>
        <w:tc>
          <w:tcPr>
            <w:tcW w:w="7520" w:type="dxa"/>
            <w:gridSpan w:val="2"/>
            <w:tcMar>
              <w:top w:w="0" w:type="dxa"/>
              <w:left w:w="108" w:type="dxa"/>
              <w:bottom w:w="0" w:type="dxa"/>
              <w:right w:w="108" w:type="dxa"/>
            </w:tcMar>
            <w:hideMark/>
          </w:tcPr>
          <w:p w14:paraId="004C43DB" w14:textId="77777777" w:rsidR="00074CCF" w:rsidRPr="009D34F6" w:rsidRDefault="007924B6" w:rsidP="00074CCF">
            <w:pPr>
              <w:suppressAutoHyphens w:val="0"/>
              <w:spacing w:line="276" w:lineRule="auto"/>
              <w:ind w:firstLine="0"/>
              <w:jc w:val="center"/>
              <w:rPr>
                <w:rFonts w:cs="Arial"/>
                <w:b/>
                <w:bCs/>
                <w:color w:val="000000"/>
                <w:szCs w:val="24"/>
                <w:lang w:eastAsia="pt-BR"/>
              </w:rPr>
            </w:pPr>
            <w:r w:rsidRPr="009D34F6">
              <w:rPr>
                <w:rFonts w:cs="Arial"/>
                <w:b/>
                <w:bCs/>
                <w:color w:val="000000"/>
                <w:szCs w:val="24"/>
                <w:lang w:eastAsia="pt-BR"/>
              </w:rPr>
              <w:t xml:space="preserve">Caso de Uso – </w:t>
            </w:r>
            <w:r w:rsidR="00074CCF" w:rsidRPr="009D34F6">
              <w:rPr>
                <w:rFonts w:cs="Arial"/>
                <w:b/>
                <w:bCs/>
                <w:color w:val="000000"/>
                <w:szCs w:val="24"/>
                <w:lang w:eastAsia="pt-BR"/>
              </w:rPr>
              <w:t xml:space="preserve">Escolher uma das operações (Estatística Descritiva, Probabilidade e Regressão e </w:t>
            </w:r>
            <w:r w:rsidR="00B33364" w:rsidRPr="009D34F6">
              <w:rPr>
                <w:rFonts w:cs="Arial"/>
                <w:b/>
                <w:bCs/>
                <w:color w:val="000000"/>
                <w:szCs w:val="24"/>
                <w:lang w:eastAsia="pt-BR"/>
              </w:rPr>
              <w:t>Correlação</w:t>
            </w:r>
            <w:r w:rsidR="00074CCF" w:rsidRPr="009D34F6">
              <w:rPr>
                <w:rFonts w:cs="Arial"/>
                <w:b/>
                <w:bCs/>
                <w:color w:val="000000"/>
                <w:szCs w:val="24"/>
                <w:lang w:eastAsia="pt-BR"/>
              </w:rPr>
              <w:t>)</w:t>
            </w:r>
          </w:p>
          <w:p w14:paraId="51500DB4" w14:textId="49A955C5" w:rsidR="007924B6" w:rsidRPr="009D34F6" w:rsidRDefault="007924B6" w:rsidP="00E913C8">
            <w:pPr>
              <w:suppressAutoHyphens w:val="0"/>
              <w:spacing w:line="276" w:lineRule="auto"/>
              <w:ind w:firstLine="0"/>
              <w:jc w:val="center"/>
              <w:rPr>
                <w:rFonts w:cs="Arial"/>
                <w:b/>
                <w:bCs/>
                <w:color w:val="000000"/>
                <w:szCs w:val="24"/>
                <w:lang w:eastAsia="pt-BR"/>
              </w:rPr>
            </w:pPr>
          </w:p>
        </w:tc>
      </w:tr>
      <w:tr w:rsidR="007924B6" w:rsidRPr="009D34F6" w14:paraId="6B1E2DF3" w14:textId="77777777" w:rsidTr="00E913C8">
        <w:trPr>
          <w:tblCellSpacing w:w="0" w:type="dxa"/>
        </w:trPr>
        <w:tc>
          <w:tcPr>
            <w:tcW w:w="1420" w:type="dxa"/>
            <w:tcMar>
              <w:top w:w="0" w:type="dxa"/>
              <w:left w:w="108" w:type="dxa"/>
              <w:bottom w:w="0" w:type="dxa"/>
              <w:right w:w="0" w:type="dxa"/>
            </w:tcMar>
            <w:hideMark/>
          </w:tcPr>
          <w:p w14:paraId="07F0727C" w14:textId="77777777" w:rsidR="007924B6" w:rsidRPr="009D34F6" w:rsidRDefault="007924B6" w:rsidP="00E913C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ID</w:t>
            </w:r>
          </w:p>
        </w:tc>
        <w:tc>
          <w:tcPr>
            <w:tcW w:w="6100" w:type="dxa"/>
            <w:tcMar>
              <w:top w:w="0" w:type="dxa"/>
              <w:left w:w="108" w:type="dxa"/>
              <w:bottom w:w="0" w:type="dxa"/>
              <w:right w:w="108" w:type="dxa"/>
            </w:tcMar>
            <w:hideMark/>
          </w:tcPr>
          <w:p w14:paraId="2E64C674" w14:textId="1AD76E94" w:rsidR="007924B6" w:rsidRPr="009D34F6" w:rsidRDefault="007924B6" w:rsidP="00E913C8">
            <w:pPr>
              <w:suppressAutoHyphens w:val="0"/>
              <w:spacing w:line="276" w:lineRule="auto"/>
              <w:ind w:firstLine="0"/>
              <w:jc w:val="left"/>
              <w:rPr>
                <w:rFonts w:cs="Arial"/>
                <w:color w:val="000000"/>
                <w:szCs w:val="24"/>
                <w:lang w:eastAsia="pt-BR"/>
              </w:rPr>
            </w:pPr>
            <w:r w:rsidRPr="009D34F6">
              <w:rPr>
                <w:rFonts w:cs="Arial"/>
                <w:color w:val="000000"/>
                <w:szCs w:val="24"/>
                <w:lang w:eastAsia="pt-BR"/>
              </w:rPr>
              <w:t>UC 00</w:t>
            </w:r>
            <w:r w:rsidR="00074CCF" w:rsidRPr="009D34F6">
              <w:rPr>
                <w:rFonts w:cs="Arial"/>
                <w:color w:val="000000"/>
                <w:szCs w:val="24"/>
                <w:lang w:eastAsia="pt-BR"/>
              </w:rPr>
              <w:t>4</w:t>
            </w:r>
          </w:p>
        </w:tc>
      </w:tr>
      <w:tr w:rsidR="007924B6" w:rsidRPr="009D34F6" w14:paraId="0B40A033" w14:textId="77777777" w:rsidTr="00E913C8">
        <w:trPr>
          <w:tblCellSpacing w:w="0" w:type="dxa"/>
        </w:trPr>
        <w:tc>
          <w:tcPr>
            <w:tcW w:w="1420" w:type="dxa"/>
            <w:tcMar>
              <w:top w:w="0" w:type="dxa"/>
              <w:left w:w="108" w:type="dxa"/>
              <w:bottom w:w="0" w:type="dxa"/>
              <w:right w:w="0" w:type="dxa"/>
            </w:tcMar>
            <w:hideMark/>
          </w:tcPr>
          <w:p w14:paraId="7FD5ACFF" w14:textId="77777777" w:rsidR="007924B6" w:rsidRPr="009D34F6" w:rsidRDefault="007924B6" w:rsidP="00E913C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Descrição</w:t>
            </w:r>
          </w:p>
        </w:tc>
        <w:tc>
          <w:tcPr>
            <w:tcW w:w="6100" w:type="dxa"/>
            <w:tcMar>
              <w:top w:w="0" w:type="dxa"/>
              <w:left w:w="108" w:type="dxa"/>
              <w:bottom w:w="0" w:type="dxa"/>
              <w:right w:w="108" w:type="dxa"/>
            </w:tcMar>
            <w:hideMark/>
          </w:tcPr>
          <w:p w14:paraId="435ABE3A" w14:textId="26C62A74" w:rsidR="007924B6" w:rsidRPr="009D34F6" w:rsidRDefault="007924B6" w:rsidP="00E913C8">
            <w:pPr>
              <w:suppressAutoHyphens w:val="0"/>
              <w:spacing w:line="276" w:lineRule="auto"/>
              <w:ind w:firstLine="0"/>
              <w:jc w:val="left"/>
              <w:rPr>
                <w:rFonts w:cs="Arial"/>
                <w:color w:val="000000"/>
                <w:szCs w:val="24"/>
                <w:lang w:eastAsia="pt-BR"/>
              </w:rPr>
            </w:pPr>
            <w:r w:rsidRPr="009D34F6">
              <w:rPr>
                <w:rFonts w:cs="Arial"/>
                <w:color w:val="000000"/>
                <w:szCs w:val="24"/>
                <w:lang w:eastAsia="pt-BR"/>
              </w:rPr>
              <w:t>Este caso de uso tem por objetivo levar o usuário a ter as</w:t>
            </w:r>
            <w:r w:rsidR="00B33364" w:rsidRPr="009D34F6">
              <w:rPr>
                <w:rFonts w:cs="Arial"/>
                <w:color w:val="000000"/>
                <w:szCs w:val="24"/>
                <w:lang w:eastAsia="pt-BR"/>
              </w:rPr>
              <w:t xml:space="preserve"> operações do sistema</w:t>
            </w:r>
          </w:p>
        </w:tc>
      </w:tr>
      <w:tr w:rsidR="007924B6" w:rsidRPr="009D34F6" w14:paraId="7C810183" w14:textId="77777777" w:rsidTr="00E913C8">
        <w:trPr>
          <w:tblCellSpacing w:w="0" w:type="dxa"/>
        </w:trPr>
        <w:tc>
          <w:tcPr>
            <w:tcW w:w="1420" w:type="dxa"/>
            <w:tcMar>
              <w:top w:w="0" w:type="dxa"/>
              <w:left w:w="108" w:type="dxa"/>
              <w:bottom w:w="0" w:type="dxa"/>
              <w:right w:w="0" w:type="dxa"/>
            </w:tcMar>
            <w:hideMark/>
          </w:tcPr>
          <w:p w14:paraId="494E71EF" w14:textId="77777777" w:rsidR="007924B6" w:rsidRPr="009D34F6" w:rsidRDefault="007924B6" w:rsidP="00E913C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Ator Primário</w:t>
            </w:r>
          </w:p>
        </w:tc>
        <w:tc>
          <w:tcPr>
            <w:tcW w:w="6100" w:type="dxa"/>
            <w:tcMar>
              <w:top w:w="0" w:type="dxa"/>
              <w:left w:w="108" w:type="dxa"/>
              <w:bottom w:w="0" w:type="dxa"/>
              <w:right w:w="108" w:type="dxa"/>
            </w:tcMar>
            <w:hideMark/>
          </w:tcPr>
          <w:p w14:paraId="6175BA82" w14:textId="77777777" w:rsidR="007924B6" w:rsidRPr="009D34F6" w:rsidRDefault="007924B6" w:rsidP="00E913C8">
            <w:pPr>
              <w:suppressAutoHyphens w:val="0"/>
              <w:spacing w:line="276" w:lineRule="auto"/>
              <w:ind w:firstLine="0"/>
              <w:jc w:val="left"/>
              <w:rPr>
                <w:rFonts w:cs="Arial"/>
                <w:color w:val="000000"/>
                <w:szCs w:val="24"/>
                <w:lang w:eastAsia="pt-BR"/>
              </w:rPr>
            </w:pPr>
            <w:r w:rsidRPr="009D34F6">
              <w:rPr>
                <w:rFonts w:cs="Arial"/>
                <w:color w:val="000000"/>
                <w:szCs w:val="24"/>
                <w:lang w:eastAsia="pt-BR"/>
              </w:rPr>
              <w:t>Usuário</w:t>
            </w:r>
          </w:p>
        </w:tc>
      </w:tr>
      <w:tr w:rsidR="007924B6" w:rsidRPr="009D34F6" w14:paraId="44777E74" w14:textId="77777777" w:rsidTr="00E913C8">
        <w:trPr>
          <w:tblCellSpacing w:w="0" w:type="dxa"/>
        </w:trPr>
        <w:tc>
          <w:tcPr>
            <w:tcW w:w="1420" w:type="dxa"/>
            <w:tcMar>
              <w:top w:w="0" w:type="dxa"/>
              <w:left w:w="108" w:type="dxa"/>
              <w:bottom w:w="0" w:type="dxa"/>
              <w:right w:w="0" w:type="dxa"/>
            </w:tcMar>
            <w:hideMark/>
          </w:tcPr>
          <w:p w14:paraId="7C23FB31" w14:textId="77777777" w:rsidR="007924B6" w:rsidRPr="009D34F6" w:rsidRDefault="007924B6" w:rsidP="00E913C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Pré-condição</w:t>
            </w:r>
          </w:p>
        </w:tc>
        <w:tc>
          <w:tcPr>
            <w:tcW w:w="6100" w:type="dxa"/>
            <w:tcMar>
              <w:top w:w="0" w:type="dxa"/>
              <w:left w:w="108" w:type="dxa"/>
              <w:bottom w:w="0" w:type="dxa"/>
              <w:right w:w="108" w:type="dxa"/>
            </w:tcMar>
            <w:hideMark/>
          </w:tcPr>
          <w:p w14:paraId="0B6889B4" w14:textId="32B89FB2" w:rsidR="007924B6" w:rsidRPr="009D34F6" w:rsidRDefault="00B33364" w:rsidP="00E913C8">
            <w:pPr>
              <w:suppressAutoHyphens w:val="0"/>
              <w:spacing w:line="276" w:lineRule="auto"/>
              <w:ind w:firstLine="0"/>
              <w:jc w:val="left"/>
              <w:rPr>
                <w:rFonts w:cs="Arial"/>
                <w:color w:val="000000"/>
                <w:szCs w:val="24"/>
                <w:lang w:eastAsia="pt-BR"/>
              </w:rPr>
            </w:pPr>
            <w:r w:rsidRPr="009D34F6">
              <w:rPr>
                <w:rFonts w:cs="Arial"/>
                <w:color w:val="000000"/>
                <w:szCs w:val="24"/>
                <w:lang w:eastAsia="pt-BR"/>
              </w:rPr>
              <w:t>Já ter feito login ou entrado como convidado</w:t>
            </w:r>
          </w:p>
        </w:tc>
      </w:tr>
      <w:tr w:rsidR="007924B6" w:rsidRPr="009D34F6" w14:paraId="3DF5A0E0" w14:textId="77777777" w:rsidTr="00E913C8">
        <w:trPr>
          <w:tblCellSpacing w:w="0" w:type="dxa"/>
        </w:trPr>
        <w:tc>
          <w:tcPr>
            <w:tcW w:w="1420" w:type="dxa"/>
            <w:tcMar>
              <w:top w:w="0" w:type="dxa"/>
              <w:left w:w="108" w:type="dxa"/>
              <w:bottom w:w="0" w:type="dxa"/>
              <w:right w:w="0" w:type="dxa"/>
            </w:tcMar>
            <w:hideMark/>
          </w:tcPr>
          <w:p w14:paraId="373B0D98" w14:textId="77777777" w:rsidR="007924B6" w:rsidRPr="009D34F6" w:rsidRDefault="007924B6" w:rsidP="00E913C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lastRenderedPageBreak/>
              <w:t>Cenário Principal</w:t>
            </w:r>
          </w:p>
        </w:tc>
        <w:tc>
          <w:tcPr>
            <w:tcW w:w="6100" w:type="dxa"/>
            <w:tcMar>
              <w:top w:w="0" w:type="dxa"/>
              <w:left w:w="108" w:type="dxa"/>
              <w:bottom w:w="0" w:type="dxa"/>
              <w:right w:w="108" w:type="dxa"/>
            </w:tcMar>
            <w:hideMark/>
          </w:tcPr>
          <w:p w14:paraId="6F8557CF" w14:textId="78308826" w:rsidR="007924B6" w:rsidRPr="009D34F6" w:rsidRDefault="007924B6" w:rsidP="00B33364">
            <w:pPr>
              <w:numPr>
                <w:ilvl w:val="0"/>
                <w:numId w:val="24"/>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use case inicia quando o usuário entra no site</w:t>
            </w:r>
          </w:p>
          <w:p w14:paraId="69868700" w14:textId="3FB0EA38" w:rsidR="007924B6" w:rsidRPr="009D34F6" w:rsidRDefault="00B33364" w:rsidP="00B33364">
            <w:pPr>
              <w:numPr>
                <w:ilvl w:val="0"/>
                <w:numId w:val="24"/>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usuário faz login ou entra como convidado no sistema</w:t>
            </w:r>
          </w:p>
          <w:p w14:paraId="68F5ECEE" w14:textId="2A76A314" w:rsidR="007924B6" w:rsidRPr="009D34F6" w:rsidRDefault="007924B6" w:rsidP="00B33364">
            <w:pPr>
              <w:numPr>
                <w:ilvl w:val="0"/>
                <w:numId w:val="24"/>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 xml:space="preserve">O usuário </w:t>
            </w:r>
            <w:r w:rsidR="00B33364" w:rsidRPr="009D34F6">
              <w:rPr>
                <w:rFonts w:cs="Arial"/>
                <w:color w:val="000000"/>
                <w:szCs w:val="24"/>
                <w:lang w:eastAsia="pt-BR"/>
              </w:rPr>
              <w:t>é direcionado a uma página com os tipos de operações, permitindo que o usuário escolha entre Estatística Descritiva, Probabilidade e Regressão e Correlação</w:t>
            </w:r>
          </w:p>
          <w:p w14:paraId="50979ABE" w14:textId="77777777" w:rsidR="00B33364" w:rsidRPr="009D34F6" w:rsidRDefault="007924B6" w:rsidP="00B33364">
            <w:pPr>
              <w:numPr>
                <w:ilvl w:val="0"/>
                <w:numId w:val="24"/>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 xml:space="preserve">O sistema direciona o usuário </w:t>
            </w:r>
            <w:r w:rsidR="00B33364" w:rsidRPr="009D34F6">
              <w:rPr>
                <w:rFonts w:cs="Arial"/>
                <w:color w:val="000000"/>
                <w:szCs w:val="24"/>
                <w:lang w:eastAsia="pt-BR"/>
              </w:rPr>
              <w:t>aos formulários, conforme a escolha, para serem preenchidos</w:t>
            </w:r>
          </w:p>
          <w:p w14:paraId="5FB28056" w14:textId="77777777" w:rsidR="00B33364" w:rsidRPr="009D34F6" w:rsidRDefault="00B33364" w:rsidP="00B33364">
            <w:pPr>
              <w:numPr>
                <w:ilvl w:val="0"/>
                <w:numId w:val="24"/>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sistema faz a leitura desses dados, a partir do botão “Calcular”</w:t>
            </w:r>
          </w:p>
          <w:p w14:paraId="24E2A9F6" w14:textId="77777777" w:rsidR="00B33364" w:rsidRPr="009D34F6" w:rsidRDefault="00B33364" w:rsidP="00B33364">
            <w:pPr>
              <w:numPr>
                <w:ilvl w:val="0"/>
                <w:numId w:val="24"/>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São fornecidas as respostas pelo sistema</w:t>
            </w:r>
          </w:p>
          <w:p w14:paraId="3D8F4FD0" w14:textId="15938DF6" w:rsidR="00B33364" w:rsidRPr="009D34F6" w:rsidRDefault="00B33364" w:rsidP="00B33364">
            <w:pPr>
              <w:numPr>
                <w:ilvl w:val="0"/>
                <w:numId w:val="24"/>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sistema encerra a operação</w:t>
            </w:r>
          </w:p>
        </w:tc>
      </w:tr>
      <w:tr w:rsidR="007924B6" w:rsidRPr="009D34F6" w14:paraId="4954EDF1" w14:textId="77777777" w:rsidTr="00E913C8">
        <w:trPr>
          <w:tblCellSpacing w:w="0" w:type="dxa"/>
        </w:trPr>
        <w:tc>
          <w:tcPr>
            <w:tcW w:w="1420" w:type="dxa"/>
            <w:tcMar>
              <w:top w:w="0" w:type="dxa"/>
              <w:left w:w="108" w:type="dxa"/>
              <w:bottom w:w="0" w:type="dxa"/>
              <w:right w:w="0" w:type="dxa"/>
            </w:tcMar>
            <w:hideMark/>
          </w:tcPr>
          <w:p w14:paraId="132981B4" w14:textId="77777777" w:rsidR="007924B6" w:rsidRPr="009D34F6" w:rsidRDefault="007924B6" w:rsidP="00E913C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Pós-condição</w:t>
            </w:r>
          </w:p>
        </w:tc>
        <w:tc>
          <w:tcPr>
            <w:tcW w:w="6100" w:type="dxa"/>
            <w:tcMar>
              <w:top w:w="0" w:type="dxa"/>
              <w:left w:w="108" w:type="dxa"/>
              <w:bottom w:w="0" w:type="dxa"/>
              <w:right w:w="108" w:type="dxa"/>
            </w:tcMar>
            <w:hideMark/>
          </w:tcPr>
          <w:p w14:paraId="3A617F14" w14:textId="77777777" w:rsidR="007924B6" w:rsidRPr="009D34F6" w:rsidRDefault="007924B6" w:rsidP="00E913C8">
            <w:pPr>
              <w:suppressAutoHyphens w:val="0"/>
              <w:spacing w:line="276" w:lineRule="auto"/>
              <w:ind w:firstLine="0"/>
              <w:jc w:val="left"/>
              <w:rPr>
                <w:rFonts w:cs="Arial"/>
                <w:color w:val="000000"/>
                <w:szCs w:val="24"/>
                <w:lang w:eastAsia="pt-BR"/>
              </w:rPr>
            </w:pPr>
            <w:r w:rsidRPr="009D34F6">
              <w:rPr>
                <w:rFonts w:cs="Arial"/>
                <w:color w:val="000000"/>
                <w:szCs w:val="24"/>
                <w:lang w:eastAsia="pt-BR"/>
              </w:rPr>
              <w:t>Não possui</w:t>
            </w:r>
          </w:p>
        </w:tc>
      </w:tr>
      <w:tr w:rsidR="007924B6" w:rsidRPr="009D34F6" w14:paraId="6445FD00" w14:textId="77777777" w:rsidTr="00E913C8">
        <w:trPr>
          <w:tblCellSpacing w:w="0" w:type="dxa"/>
        </w:trPr>
        <w:tc>
          <w:tcPr>
            <w:tcW w:w="1420" w:type="dxa"/>
            <w:tcMar>
              <w:top w:w="0" w:type="dxa"/>
              <w:left w:w="108" w:type="dxa"/>
              <w:bottom w:w="0" w:type="dxa"/>
              <w:right w:w="0" w:type="dxa"/>
            </w:tcMar>
            <w:hideMark/>
          </w:tcPr>
          <w:p w14:paraId="5A3921EC" w14:textId="77777777" w:rsidR="007924B6" w:rsidRPr="009D34F6" w:rsidRDefault="007924B6" w:rsidP="00E913C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Cenário Alternativo</w:t>
            </w:r>
          </w:p>
        </w:tc>
        <w:tc>
          <w:tcPr>
            <w:tcW w:w="6100" w:type="dxa"/>
            <w:tcMar>
              <w:top w:w="0" w:type="dxa"/>
              <w:left w:w="108" w:type="dxa"/>
              <w:bottom w:w="0" w:type="dxa"/>
              <w:right w:w="108" w:type="dxa"/>
            </w:tcMar>
            <w:hideMark/>
          </w:tcPr>
          <w:p w14:paraId="5CD73FBC" w14:textId="58B9C426" w:rsidR="007924B6" w:rsidRPr="009D34F6" w:rsidRDefault="007924B6" w:rsidP="00E913C8">
            <w:pPr>
              <w:suppressAutoHyphens w:val="0"/>
              <w:spacing w:line="276" w:lineRule="auto"/>
              <w:ind w:firstLine="0"/>
              <w:jc w:val="left"/>
              <w:rPr>
                <w:rFonts w:cs="Arial"/>
                <w:color w:val="000000"/>
                <w:szCs w:val="24"/>
                <w:lang w:eastAsia="pt-BR"/>
              </w:rPr>
            </w:pPr>
            <w:r w:rsidRPr="009D34F6">
              <w:rPr>
                <w:rFonts w:cs="Arial"/>
                <w:color w:val="000000"/>
                <w:szCs w:val="24"/>
                <w:lang w:eastAsia="pt-BR"/>
              </w:rPr>
              <w:t>*a – Em qualquer momento o usuário pode sair do sistema</w:t>
            </w:r>
          </w:p>
          <w:p w14:paraId="69A6BEF8" w14:textId="77777777" w:rsidR="00B33364" w:rsidRPr="009D34F6" w:rsidRDefault="00B33364" w:rsidP="00E913C8">
            <w:pPr>
              <w:suppressAutoHyphens w:val="0"/>
              <w:spacing w:line="276" w:lineRule="auto"/>
              <w:ind w:firstLine="0"/>
              <w:jc w:val="left"/>
              <w:rPr>
                <w:rFonts w:cs="Arial"/>
                <w:color w:val="000000"/>
                <w:szCs w:val="24"/>
                <w:lang w:eastAsia="pt-BR"/>
              </w:rPr>
            </w:pPr>
          </w:p>
          <w:p w14:paraId="48B509CE" w14:textId="77777777" w:rsidR="007924B6" w:rsidRPr="009D34F6" w:rsidRDefault="007924B6" w:rsidP="00E913C8">
            <w:pPr>
              <w:suppressAutoHyphens w:val="0"/>
              <w:spacing w:line="276" w:lineRule="auto"/>
              <w:ind w:firstLine="0"/>
              <w:jc w:val="left"/>
              <w:rPr>
                <w:rFonts w:cs="Arial"/>
                <w:color w:val="000000"/>
                <w:szCs w:val="24"/>
                <w:lang w:eastAsia="pt-BR"/>
              </w:rPr>
            </w:pPr>
          </w:p>
        </w:tc>
      </w:tr>
      <w:tr w:rsidR="007924B6" w:rsidRPr="009D34F6" w14:paraId="0DA28628" w14:textId="77777777" w:rsidTr="00E913C8">
        <w:trPr>
          <w:tblCellSpacing w:w="0" w:type="dxa"/>
        </w:trPr>
        <w:tc>
          <w:tcPr>
            <w:tcW w:w="1420" w:type="dxa"/>
            <w:tcMar>
              <w:top w:w="0" w:type="dxa"/>
              <w:left w:w="108" w:type="dxa"/>
              <w:bottom w:w="0" w:type="dxa"/>
              <w:right w:w="0" w:type="dxa"/>
            </w:tcMar>
            <w:hideMark/>
          </w:tcPr>
          <w:p w14:paraId="6C07C8AE" w14:textId="77777777" w:rsidR="007924B6" w:rsidRPr="009D34F6" w:rsidRDefault="007924B6" w:rsidP="00E913C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Inclusão</w:t>
            </w:r>
          </w:p>
        </w:tc>
        <w:tc>
          <w:tcPr>
            <w:tcW w:w="6100" w:type="dxa"/>
            <w:tcMar>
              <w:top w:w="0" w:type="dxa"/>
              <w:left w:w="108" w:type="dxa"/>
              <w:bottom w:w="0" w:type="dxa"/>
              <w:right w:w="108" w:type="dxa"/>
            </w:tcMar>
          </w:tcPr>
          <w:p w14:paraId="01AAB9B2" w14:textId="77777777" w:rsidR="007924B6" w:rsidRPr="009D34F6" w:rsidRDefault="007924B6" w:rsidP="00E913C8">
            <w:pPr>
              <w:suppressAutoHyphens w:val="0"/>
              <w:spacing w:line="276" w:lineRule="auto"/>
              <w:ind w:firstLine="0"/>
              <w:jc w:val="left"/>
              <w:rPr>
                <w:rFonts w:cs="Arial"/>
                <w:color w:val="000000"/>
                <w:szCs w:val="24"/>
                <w:lang w:eastAsia="pt-BR"/>
              </w:rPr>
            </w:pPr>
          </w:p>
        </w:tc>
      </w:tr>
      <w:tr w:rsidR="007924B6" w:rsidRPr="009D34F6" w14:paraId="2B5E150C" w14:textId="77777777" w:rsidTr="00E913C8">
        <w:trPr>
          <w:tblCellSpacing w:w="0" w:type="dxa"/>
        </w:trPr>
        <w:tc>
          <w:tcPr>
            <w:tcW w:w="1420" w:type="dxa"/>
            <w:tcMar>
              <w:top w:w="0" w:type="dxa"/>
              <w:left w:w="108" w:type="dxa"/>
              <w:bottom w:w="0" w:type="dxa"/>
              <w:right w:w="0" w:type="dxa"/>
            </w:tcMar>
            <w:hideMark/>
          </w:tcPr>
          <w:p w14:paraId="2F01719E" w14:textId="77777777" w:rsidR="007924B6" w:rsidRPr="009D34F6" w:rsidRDefault="007924B6" w:rsidP="00E913C8">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Extensão</w:t>
            </w:r>
          </w:p>
        </w:tc>
        <w:tc>
          <w:tcPr>
            <w:tcW w:w="6100" w:type="dxa"/>
            <w:tcMar>
              <w:top w:w="0" w:type="dxa"/>
              <w:left w:w="108" w:type="dxa"/>
              <w:bottom w:w="0" w:type="dxa"/>
              <w:right w:w="108" w:type="dxa"/>
            </w:tcMar>
            <w:hideMark/>
          </w:tcPr>
          <w:p w14:paraId="65709702" w14:textId="77777777" w:rsidR="007924B6" w:rsidRPr="009D34F6" w:rsidRDefault="007924B6" w:rsidP="00E913C8">
            <w:pPr>
              <w:suppressAutoHyphens w:val="0"/>
              <w:spacing w:line="276" w:lineRule="auto"/>
              <w:ind w:firstLine="0"/>
              <w:jc w:val="left"/>
              <w:rPr>
                <w:rFonts w:cs="Arial"/>
                <w:color w:val="000000"/>
                <w:szCs w:val="24"/>
                <w:lang w:eastAsia="pt-BR"/>
              </w:rPr>
            </w:pPr>
          </w:p>
        </w:tc>
      </w:tr>
    </w:tbl>
    <w:p w14:paraId="7A50E7A7" w14:textId="77777777" w:rsidR="00EC1D44" w:rsidRPr="009D34F6" w:rsidRDefault="00EC1D44" w:rsidP="00EC1D44">
      <w:pPr>
        <w:suppressAutoHyphens w:val="0"/>
        <w:spacing w:line="276" w:lineRule="auto"/>
        <w:ind w:firstLine="0"/>
        <w:rPr>
          <w:rFonts w:cs="Arial"/>
          <w:b/>
          <w:bCs/>
          <w:color w:val="000000"/>
          <w:szCs w:val="24"/>
          <w:lang w:eastAsia="pt-BR"/>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EC1D44" w:rsidRPr="009D34F6" w14:paraId="5D5DF18B" w14:textId="77777777" w:rsidTr="00760BEB">
        <w:trPr>
          <w:tblCellSpacing w:w="0" w:type="dxa"/>
        </w:trPr>
        <w:tc>
          <w:tcPr>
            <w:tcW w:w="7520" w:type="dxa"/>
            <w:gridSpan w:val="2"/>
            <w:tcMar>
              <w:top w:w="0" w:type="dxa"/>
              <w:left w:w="108" w:type="dxa"/>
              <w:bottom w:w="0" w:type="dxa"/>
              <w:right w:w="108" w:type="dxa"/>
            </w:tcMar>
            <w:hideMark/>
          </w:tcPr>
          <w:p w14:paraId="0CD3F7A5" w14:textId="484B131B" w:rsidR="00EC1D44" w:rsidRPr="009D34F6" w:rsidRDefault="00EC1D44" w:rsidP="00760BEB">
            <w:pPr>
              <w:suppressAutoHyphens w:val="0"/>
              <w:spacing w:line="276" w:lineRule="auto"/>
              <w:ind w:firstLine="0"/>
              <w:jc w:val="center"/>
              <w:rPr>
                <w:rFonts w:cs="Arial"/>
                <w:b/>
                <w:bCs/>
                <w:color w:val="000000"/>
                <w:szCs w:val="24"/>
                <w:lang w:eastAsia="pt-BR"/>
              </w:rPr>
            </w:pPr>
            <w:r w:rsidRPr="009D34F6">
              <w:rPr>
                <w:rFonts w:cs="Arial"/>
                <w:b/>
                <w:bCs/>
                <w:color w:val="000000"/>
                <w:szCs w:val="24"/>
                <w:lang w:eastAsia="pt-BR"/>
              </w:rPr>
              <w:t>Caso de Uso – Inserção de Dados Importados</w:t>
            </w:r>
          </w:p>
          <w:p w14:paraId="3AD01FBA" w14:textId="77777777" w:rsidR="00EC1D44" w:rsidRPr="009D34F6" w:rsidRDefault="00EC1D44" w:rsidP="00760BEB">
            <w:pPr>
              <w:suppressAutoHyphens w:val="0"/>
              <w:spacing w:line="276" w:lineRule="auto"/>
              <w:ind w:firstLine="0"/>
              <w:jc w:val="center"/>
              <w:rPr>
                <w:rFonts w:cs="Arial"/>
                <w:b/>
                <w:bCs/>
                <w:color w:val="000000"/>
                <w:szCs w:val="24"/>
                <w:lang w:eastAsia="pt-BR"/>
              </w:rPr>
            </w:pPr>
          </w:p>
        </w:tc>
      </w:tr>
      <w:tr w:rsidR="00EC1D44" w:rsidRPr="009D34F6" w14:paraId="2E86C440" w14:textId="77777777" w:rsidTr="00760BEB">
        <w:trPr>
          <w:tblCellSpacing w:w="0" w:type="dxa"/>
        </w:trPr>
        <w:tc>
          <w:tcPr>
            <w:tcW w:w="1420" w:type="dxa"/>
            <w:tcMar>
              <w:top w:w="0" w:type="dxa"/>
              <w:left w:w="108" w:type="dxa"/>
              <w:bottom w:w="0" w:type="dxa"/>
              <w:right w:w="0" w:type="dxa"/>
            </w:tcMar>
            <w:hideMark/>
          </w:tcPr>
          <w:p w14:paraId="78084C91" w14:textId="77777777" w:rsidR="00EC1D44" w:rsidRPr="009D34F6" w:rsidRDefault="00EC1D44" w:rsidP="00760BEB">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ID</w:t>
            </w:r>
          </w:p>
        </w:tc>
        <w:tc>
          <w:tcPr>
            <w:tcW w:w="6100" w:type="dxa"/>
            <w:tcMar>
              <w:top w:w="0" w:type="dxa"/>
              <w:left w:w="108" w:type="dxa"/>
              <w:bottom w:w="0" w:type="dxa"/>
              <w:right w:w="108" w:type="dxa"/>
            </w:tcMar>
            <w:hideMark/>
          </w:tcPr>
          <w:p w14:paraId="716E462B" w14:textId="741352DB" w:rsidR="00EC1D44" w:rsidRPr="009D34F6" w:rsidRDefault="00EC1D44" w:rsidP="00760BEB">
            <w:pPr>
              <w:suppressAutoHyphens w:val="0"/>
              <w:spacing w:line="276" w:lineRule="auto"/>
              <w:ind w:firstLine="0"/>
              <w:jc w:val="left"/>
              <w:rPr>
                <w:rFonts w:cs="Arial"/>
                <w:color w:val="000000"/>
                <w:szCs w:val="24"/>
                <w:lang w:eastAsia="pt-BR"/>
              </w:rPr>
            </w:pPr>
            <w:r w:rsidRPr="009D34F6">
              <w:rPr>
                <w:rFonts w:cs="Arial"/>
                <w:color w:val="000000"/>
                <w:szCs w:val="24"/>
                <w:lang w:eastAsia="pt-BR"/>
              </w:rPr>
              <w:t>UC 00</w:t>
            </w:r>
            <w:r w:rsidR="00983CF1" w:rsidRPr="009D34F6">
              <w:rPr>
                <w:rFonts w:cs="Arial"/>
                <w:color w:val="000000"/>
                <w:szCs w:val="24"/>
                <w:lang w:eastAsia="pt-BR"/>
              </w:rPr>
              <w:t>5</w:t>
            </w:r>
          </w:p>
        </w:tc>
      </w:tr>
      <w:tr w:rsidR="00EC1D44" w:rsidRPr="009D34F6" w14:paraId="2D2891FF" w14:textId="77777777" w:rsidTr="00760BEB">
        <w:trPr>
          <w:tblCellSpacing w:w="0" w:type="dxa"/>
        </w:trPr>
        <w:tc>
          <w:tcPr>
            <w:tcW w:w="1420" w:type="dxa"/>
            <w:tcMar>
              <w:top w:w="0" w:type="dxa"/>
              <w:left w:w="108" w:type="dxa"/>
              <w:bottom w:w="0" w:type="dxa"/>
              <w:right w:w="0" w:type="dxa"/>
            </w:tcMar>
            <w:hideMark/>
          </w:tcPr>
          <w:p w14:paraId="0323A2FF" w14:textId="77777777" w:rsidR="00EC1D44" w:rsidRPr="009D34F6" w:rsidRDefault="00EC1D44" w:rsidP="00760BEB">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Descrição</w:t>
            </w:r>
          </w:p>
        </w:tc>
        <w:tc>
          <w:tcPr>
            <w:tcW w:w="6100" w:type="dxa"/>
            <w:tcMar>
              <w:top w:w="0" w:type="dxa"/>
              <w:left w:w="108" w:type="dxa"/>
              <w:bottom w:w="0" w:type="dxa"/>
              <w:right w:w="108" w:type="dxa"/>
            </w:tcMar>
            <w:hideMark/>
          </w:tcPr>
          <w:p w14:paraId="0930B8A7" w14:textId="6174639C" w:rsidR="00EC1D44" w:rsidRPr="009D34F6" w:rsidRDefault="00EC1D44" w:rsidP="00760BEB">
            <w:pPr>
              <w:suppressAutoHyphens w:val="0"/>
              <w:spacing w:line="276" w:lineRule="auto"/>
              <w:ind w:firstLine="0"/>
              <w:jc w:val="left"/>
              <w:rPr>
                <w:rFonts w:cs="Arial"/>
                <w:color w:val="000000"/>
                <w:szCs w:val="24"/>
                <w:lang w:eastAsia="pt-BR"/>
              </w:rPr>
            </w:pPr>
            <w:r w:rsidRPr="009D34F6">
              <w:rPr>
                <w:rFonts w:cs="Arial"/>
                <w:color w:val="000000"/>
                <w:szCs w:val="24"/>
                <w:lang w:eastAsia="pt-BR"/>
              </w:rPr>
              <w:t>Este caso de uso tem por objetivo levar o usuário ao preenchimento de dados a partir da importação de um arquivo</w:t>
            </w:r>
          </w:p>
        </w:tc>
      </w:tr>
      <w:tr w:rsidR="00EC1D44" w:rsidRPr="009D34F6" w14:paraId="44B3E919" w14:textId="77777777" w:rsidTr="00760BEB">
        <w:trPr>
          <w:tblCellSpacing w:w="0" w:type="dxa"/>
        </w:trPr>
        <w:tc>
          <w:tcPr>
            <w:tcW w:w="1420" w:type="dxa"/>
            <w:tcMar>
              <w:top w:w="0" w:type="dxa"/>
              <w:left w:w="108" w:type="dxa"/>
              <w:bottom w:w="0" w:type="dxa"/>
              <w:right w:w="0" w:type="dxa"/>
            </w:tcMar>
            <w:hideMark/>
          </w:tcPr>
          <w:p w14:paraId="0875BE5F" w14:textId="77777777" w:rsidR="00EC1D44" w:rsidRPr="009D34F6" w:rsidRDefault="00EC1D44" w:rsidP="00760BEB">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Ator Primário</w:t>
            </w:r>
          </w:p>
        </w:tc>
        <w:tc>
          <w:tcPr>
            <w:tcW w:w="6100" w:type="dxa"/>
            <w:tcMar>
              <w:top w:w="0" w:type="dxa"/>
              <w:left w:w="108" w:type="dxa"/>
              <w:bottom w:w="0" w:type="dxa"/>
              <w:right w:w="108" w:type="dxa"/>
            </w:tcMar>
            <w:hideMark/>
          </w:tcPr>
          <w:p w14:paraId="2814E578" w14:textId="77777777" w:rsidR="00EC1D44" w:rsidRPr="009D34F6" w:rsidRDefault="00EC1D44" w:rsidP="00760BEB">
            <w:pPr>
              <w:suppressAutoHyphens w:val="0"/>
              <w:spacing w:line="276" w:lineRule="auto"/>
              <w:ind w:firstLine="0"/>
              <w:jc w:val="left"/>
              <w:rPr>
                <w:rFonts w:cs="Arial"/>
                <w:color w:val="000000"/>
                <w:szCs w:val="24"/>
                <w:lang w:eastAsia="pt-BR"/>
              </w:rPr>
            </w:pPr>
            <w:r w:rsidRPr="009D34F6">
              <w:rPr>
                <w:rFonts w:cs="Arial"/>
                <w:color w:val="000000"/>
                <w:szCs w:val="24"/>
                <w:lang w:eastAsia="pt-BR"/>
              </w:rPr>
              <w:t>Usuário</w:t>
            </w:r>
          </w:p>
        </w:tc>
      </w:tr>
      <w:tr w:rsidR="00EC1D44" w:rsidRPr="009D34F6" w14:paraId="0901DC53" w14:textId="77777777" w:rsidTr="00760BEB">
        <w:trPr>
          <w:tblCellSpacing w:w="0" w:type="dxa"/>
        </w:trPr>
        <w:tc>
          <w:tcPr>
            <w:tcW w:w="1420" w:type="dxa"/>
            <w:tcMar>
              <w:top w:w="0" w:type="dxa"/>
              <w:left w:w="108" w:type="dxa"/>
              <w:bottom w:w="0" w:type="dxa"/>
              <w:right w:w="0" w:type="dxa"/>
            </w:tcMar>
            <w:hideMark/>
          </w:tcPr>
          <w:p w14:paraId="450244A1" w14:textId="77777777" w:rsidR="00EC1D44" w:rsidRPr="009D34F6" w:rsidRDefault="00EC1D44" w:rsidP="00760BEB">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Pré-condição</w:t>
            </w:r>
          </w:p>
        </w:tc>
        <w:tc>
          <w:tcPr>
            <w:tcW w:w="6100" w:type="dxa"/>
            <w:tcMar>
              <w:top w:w="0" w:type="dxa"/>
              <w:left w:w="108" w:type="dxa"/>
              <w:bottom w:w="0" w:type="dxa"/>
              <w:right w:w="108" w:type="dxa"/>
            </w:tcMar>
            <w:hideMark/>
          </w:tcPr>
          <w:p w14:paraId="030F9CE0" w14:textId="77777777" w:rsidR="00EC1D44" w:rsidRPr="009D34F6" w:rsidRDefault="00EC1D44" w:rsidP="00760BEB">
            <w:pPr>
              <w:suppressAutoHyphens w:val="0"/>
              <w:spacing w:line="276" w:lineRule="auto"/>
              <w:ind w:firstLine="0"/>
              <w:jc w:val="left"/>
              <w:rPr>
                <w:rFonts w:cs="Arial"/>
                <w:color w:val="000000"/>
                <w:szCs w:val="24"/>
                <w:lang w:eastAsia="pt-BR"/>
              </w:rPr>
            </w:pPr>
            <w:r w:rsidRPr="009D34F6">
              <w:rPr>
                <w:rFonts w:cs="Arial"/>
                <w:color w:val="000000"/>
                <w:szCs w:val="24"/>
                <w:lang w:eastAsia="pt-BR"/>
              </w:rPr>
              <w:t>Já ter feito login ou entrado como convidado, e selecionado qual tipo de operação</w:t>
            </w:r>
          </w:p>
        </w:tc>
      </w:tr>
      <w:tr w:rsidR="00EC1D44" w:rsidRPr="009D34F6" w14:paraId="1649655B" w14:textId="77777777" w:rsidTr="00760BEB">
        <w:trPr>
          <w:tblCellSpacing w:w="0" w:type="dxa"/>
        </w:trPr>
        <w:tc>
          <w:tcPr>
            <w:tcW w:w="1420" w:type="dxa"/>
            <w:tcMar>
              <w:top w:w="0" w:type="dxa"/>
              <w:left w:w="108" w:type="dxa"/>
              <w:bottom w:w="0" w:type="dxa"/>
              <w:right w:w="0" w:type="dxa"/>
            </w:tcMar>
            <w:hideMark/>
          </w:tcPr>
          <w:p w14:paraId="276E104E" w14:textId="77777777" w:rsidR="00EC1D44" w:rsidRPr="009D34F6" w:rsidRDefault="00EC1D44" w:rsidP="00760BEB">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Cenário Principal</w:t>
            </w:r>
          </w:p>
        </w:tc>
        <w:tc>
          <w:tcPr>
            <w:tcW w:w="6100" w:type="dxa"/>
            <w:tcMar>
              <w:top w:w="0" w:type="dxa"/>
              <w:left w:w="108" w:type="dxa"/>
              <w:bottom w:w="0" w:type="dxa"/>
              <w:right w:w="108" w:type="dxa"/>
            </w:tcMar>
            <w:hideMark/>
          </w:tcPr>
          <w:p w14:paraId="44745AFD" w14:textId="77777777" w:rsidR="00EC1D44" w:rsidRPr="009D34F6" w:rsidRDefault="00EC1D44" w:rsidP="00760BEB">
            <w:pPr>
              <w:numPr>
                <w:ilvl w:val="0"/>
                <w:numId w:val="25"/>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use case inicia quando o usuário entra no site</w:t>
            </w:r>
          </w:p>
          <w:p w14:paraId="3ED3849F" w14:textId="77777777" w:rsidR="00EC1D44" w:rsidRPr="009D34F6" w:rsidRDefault="00EC1D44" w:rsidP="00760BEB">
            <w:pPr>
              <w:numPr>
                <w:ilvl w:val="0"/>
                <w:numId w:val="25"/>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usuário faz login ou entra como convidado no sistema</w:t>
            </w:r>
          </w:p>
          <w:p w14:paraId="5393AEB6" w14:textId="77777777" w:rsidR="00EC1D44" w:rsidRPr="009D34F6" w:rsidRDefault="00EC1D44" w:rsidP="00760BEB">
            <w:pPr>
              <w:numPr>
                <w:ilvl w:val="0"/>
                <w:numId w:val="25"/>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usuário é direcionado a uma página com os tipos de operações, permitindo que o usuário escolha entre Estatística Descritiva, Probabilidade e Regressão e Correlação</w:t>
            </w:r>
          </w:p>
          <w:p w14:paraId="63A26BFC" w14:textId="47956527" w:rsidR="00EC1D44" w:rsidRPr="009D34F6" w:rsidRDefault="00EC1D44" w:rsidP="00760BEB">
            <w:pPr>
              <w:numPr>
                <w:ilvl w:val="0"/>
                <w:numId w:val="25"/>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sistema direciona o usuário aos formulários, conforme a escolha, para serem preenchidos a partir da importação de dados</w:t>
            </w:r>
          </w:p>
          <w:p w14:paraId="691583A7" w14:textId="77777777" w:rsidR="00EC1D44" w:rsidRPr="009D34F6" w:rsidRDefault="00EC1D44" w:rsidP="00760BEB">
            <w:pPr>
              <w:numPr>
                <w:ilvl w:val="0"/>
                <w:numId w:val="25"/>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sistema faz a leitura desses dados, a partir do botão “Calcular”</w:t>
            </w:r>
          </w:p>
          <w:p w14:paraId="79688717" w14:textId="77777777" w:rsidR="00EC1D44" w:rsidRPr="009D34F6" w:rsidRDefault="00EC1D44" w:rsidP="00760BEB">
            <w:pPr>
              <w:numPr>
                <w:ilvl w:val="0"/>
                <w:numId w:val="25"/>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São fornecidas as respostas pelo sistema</w:t>
            </w:r>
          </w:p>
          <w:p w14:paraId="3A136D00" w14:textId="77777777" w:rsidR="00EC1D44" w:rsidRPr="009D34F6" w:rsidRDefault="00EC1D44" w:rsidP="00760BEB">
            <w:pPr>
              <w:numPr>
                <w:ilvl w:val="0"/>
                <w:numId w:val="25"/>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lastRenderedPageBreak/>
              <w:t>O sistema encerra a operação</w:t>
            </w:r>
          </w:p>
        </w:tc>
      </w:tr>
      <w:tr w:rsidR="00EC1D44" w:rsidRPr="009D34F6" w14:paraId="10E10D4E" w14:textId="77777777" w:rsidTr="00760BEB">
        <w:trPr>
          <w:tblCellSpacing w:w="0" w:type="dxa"/>
        </w:trPr>
        <w:tc>
          <w:tcPr>
            <w:tcW w:w="1420" w:type="dxa"/>
            <w:tcMar>
              <w:top w:w="0" w:type="dxa"/>
              <w:left w:w="108" w:type="dxa"/>
              <w:bottom w:w="0" w:type="dxa"/>
              <w:right w:w="0" w:type="dxa"/>
            </w:tcMar>
            <w:hideMark/>
          </w:tcPr>
          <w:p w14:paraId="18C20B0F" w14:textId="77777777" w:rsidR="00EC1D44" w:rsidRPr="009D34F6" w:rsidRDefault="00EC1D44" w:rsidP="00760BEB">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lastRenderedPageBreak/>
              <w:t>Pós-condição</w:t>
            </w:r>
          </w:p>
        </w:tc>
        <w:tc>
          <w:tcPr>
            <w:tcW w:w="6100" w:type="dxa"/>
            <w:tcMar>
              <w:top w:w="0" w:type="dxa"/>
              <w:left w:w="108" w:type="dxa"/>
              <w:bottom w:w="0" w:type="dxa"/>
              <w:right w:w="108" w:type="dxa"/>
            </w:tcMar>
            <w:hideMark/>
          </w:tcPr>
          <w:p w14:paraId="672EFE5C" w14:textId="77777777" w:rsidR="00EC1D44" w:rsidRPr="009D34F6" w:rsidRDefault="00EC1D44" w:rsidP="00760BEB">
            <w:pPr>
              <w:suppressAutoHyphens w:val="0"/>
              <w:spacing w:line="276" w:lineRule="auto"/>
              <w:ind w:firstLine="0"/>
              <w:jc w:val="left"/>
              <w:rPr>
                <w:rFonts w:cs="Arial"/>
                <w:color w:val="000000"/>
                <w:szCs w:val="24"/>
                <w:lang w:eastAsia="pt-BR"/>
              </w:rPr>
            </w:pPr>
            <w:r w:rsidRPr="009D34F6">
              <w:rPr>
                <w:rFonts w:cs="Arial"/>
                <w:color w:val="000000"/>
                <w:szCs w:val="24"/>
                <w:lang w:eastAsia="pt-BR"/>
              </w:rPr>
              <w:t>Não possui</w:t>
            </w:r>
          </w:p>
        </w:tc>
      </w:tr>
      <w:tr w:rsidR="00EC1D44" w:rsidRPr="009D34F6" w14:paraId="5930A3A4" w14:textId="77777777" w:rsidTr="00760BEB">
        <w:trPr>
          <w:tblCellSpacing w:w="0" w:type="dxa"/>
        </w:trPr>
        <w:tc>
          <w:tcPr>
            <w:tcW w:w="1420" w:type="dxa"/>
            <w:tcMar>
              <w:top w:w="0" w:type="dxa"/>
              <w:left w:w="108" w:type="dxa"/>
              <w:bottom w:w="0" w:type="dxa"/>
              <w:right w:w="0" w:type="dxa"/>
            </w:tcMar>
            <w:hideMark/>
          </w:tcPr>
          <w:p w14:paraId="24C822CF" w14:textId="77777777" w:rsidR="00EC1D44" w:rsidRPr="009D34F6" w:rsidRDefault="00EC1D44" w:rsidP="00760BEB">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Cenário Alternativo</w:t>
            </w:r>
          </w:p>
        </w:tc>
        <w:tc>
          <w:tcPr>
            <w:tcW w:w="6100" w:type="dxa"/>
            <w:tcMar>
              <w:top w:w="0" w:type="dxa"/>
              <w:left w:w="108" w:type="dxa"/>
              <w:bottom w:w="0" w:type="dxa"/>
              <w:right w:w="108" w:type="dxa"/>
            </w:tcMar>
            <w:hideMark/>
          </w:tcPr>
          <w:p w14:paraId="2CEC1EE4" w14:textId="77777777" w:rsidR="00EC1D44" w:rsidRPr="009D34F6" w:rsidRDefault="00EC1D44" w:rsidP="00760BEB">
            <w:pPr>
              <w:suppressAutoHyphens w:val="0"/>
              <w:spacing w:line="276" w:lineRule="auto"/>
              <w:ind w:firstLine="0"/>
              <w:jc w:val="left"/>
              <w:rPr>
                <w:rFonts w:cs="Arial"/>
                <w:color w:val="000000"/>
                <w:szCs w:val="24"/>
                <w:lang w:eastAsia="pt-BR"/>
              </w:rPr>
            </w:pPr>
            <w:r w:rsidRPr="009D34F6">
              <w:rPr>
                <w:rFonts w:cs="Arial"/>
                <w:color w:val="000000"/>
                <w:szCs w:val="24"/>
                <w:lang w:eastAsia="pt-BR"/>
              </w:rPr>
              <w:t>*a – Em qualquer momento o usuário pode sair do sistema</w:t>
            </w:r>
          </w:p>
          <w:p w14:paraId="7969D370" w14:textId="77777777" w:rsidR="00EC1D44" w:rsidRPr="009D34F6" w:rsidRDefault="00EC1D44" w:rsidP="00760BEB">
            <w:pPr>
              <w:suppressAutoHyphens w:val="0"/>
              <w:spacing w:line="276" w:lineRule="auto"/>
              <w:ind w:firstLine="0"/>
              <w:jc w:val="left"/>
              <w:rPr>
                <w:rFonts w:cs="Arial"/>
                <w:color w:val="000000"/>
                <w:szCs w:val="24"/>
                <w:lang w:eastAsia="pt-BR"/>
              </w:rPr>
            </w:pPr>
          </w:p>
          <w:p w14:paraId="6BE15BE2" w14:textId="06A4B959" w:rsidR="00EC1D44" w:rsidRPr="009D34F6" w:rsidRDefault="00EC1D44" w:rsidP="00760BEB">
            <w:pPr>
              <w:suppressAutoHyphens w:val="0"/>
              <w:spacing w:line="276" w:lineRule="auto"/>
              <w:ind w:firstLine="0"/>
              <w:jc w:val="left"/>
              <w:rPr>
                <w:rFonts w:cs="Arial"/>
                <w:color w:val="000000"/>
                <w:szCs w:val="24"/>
                <w:lang w:eastAsia="pt-BR"/>
              </w:rPr>
            </w:pPr>
            <w:r w:rsidRPr="009D34F6">
              <w:rPr>
                <w:rFonts w:cs="Arial"/>
                <w:color w:val="000000"/>
                <w:szCs w:val="24"/>
                <w:lang w:eastAsia="pt-BR"/>
              </w:rPr>
              <w:t>4.a O usuário selecionar a opção de “Manual”</w:t>
            </w:r>
          </w:p>
          <w:p w14:paraId="651C4A28" w14:textId="7EAC97CD" w:rsidR="00EC1D44" w:rsidRPr="009D34F6" w:rsidRDefault="00EC1D44" w:rsidP="00760BEB">
            <w:pPr>
              <w:suppressAutoHyphens w:val="0"/>
              <w:spacing w:line="276" w:lineRule="auto"/>
              <w:ind w:firstLine="0"/>
              <w:jc w:val="left"/>
              <w:rPr>
                <w:rFonts w:cs="Arial"/>
                <w:color w:val="000000"/>
                <w:szCs w:val="24"/>
                <w:lang w:eastAsia="pt-BR"/>
              </w:rPr>
            </w:pPr>
            <w:r w:rsidRPr="009D34F6">
              <w:rPr>
                <w:rFonts w:cs="Arial"/>
                <w:color w:val="000000"/>
                <w:szCs w:val="24"/>
                <w:lang w:eastAsia="pt-BR"/>
              </w:rPr>
              <w:t>4a.1 O usuário insere os dados digitando um por um</w:t>
            </w:r>
          </w:p>
          <w:p w14:paraId="0955C4CA" w14:textId="56D48DA9" w:rsidR="00EC1D44" w:rsidRPr="009D34F6" w:rsidRDefault="00EC1D44" w:rsidP="00760BEB">
            <w:pPr>
              <w:suppressAutoHyphens w:val="0"/>
              <w:spacing w:line="276" w:lineRule="auto"/>
              <w:ind w:firstLine="0"/>
              <w:jc w:val="left"/>
              <w:rPr>
                <w:rFonts w:cs="Arial"/>
                <w:color w:val="000000"/>
                <w:szCs w:val="24"/>
                <w:lang w:eastAsia="pt-BR"/>
              </w:rPr>
            </w:pPr>
            <w:r w:rsidRPr="009D34F6">
              <w:rPr>
                <w:rFonts w:cs="Arial"/>
                <w:color w:val="000000"/>
                <w:szCs w:val="24"/>
                <w:lang w:eastAsia="pt-BR"/>
              </w:rPr>
              <w:t>4a.2 O sistema realiza a leitura e interpretação dos dados</w:t>
            </w:r>
          </w:p>
          <w:p w14:paraId="3A6B2E35" w14:textId="7204D648" w:rsidR="00EC1D44" w:rsidRPr="009D34F6" w:rsidRDefault="00EC1D44" w:rsidP="00760BEB">
            <w:pPr>
              <w:suppressAutoHyphens w:val="0"/>
              <w:spacing w:line="276" w:lineRule="auto"/>
              <w:ind w:firstLine="0"/>
              <w:jc w:val="left"/>
              <w:rPr>
                <w:rFonts w:cs="Arial"/>
                <w:color w:val="000000"/>
                <w:szCs w:val="24"/>
                <w:lang w:eastAsia="pt-BR"/>
              </w:rPr>
            </w:pPr>
            <w:r w:rsidRPr="009D34F6">
              <w:rPr>
                <w:rFonts w:cs="Arial"/>
                <w:color w:val="000000"/>
                <w:szCs w:val="24"/>
                <w:lang w:eastAsia="pt-BR"/>
              </w:rPr>
              <w:t>4a.3 São fornecidas as respostas pelo sistema</w:t>
            </w:r>
          </w:p>
          <w:p w14:paraId="3CD88344" w14:textId="394C0836" w:rsidR="00EC1D44" w:rsidRPr="009D34F6" w:rsidRDefault="00EC1D44" w:rsidP="00760BEB">
            <w:pPr>
              <w:suppressAutoHyphens w:val="0"/>
              <w:spacing w:line="276" w:lineRule="auto"/>
              <w:ind w:firstLine="0"/>
              <w:jc w:val="left"/>
              <w:rPr>
                <w:rFonts w:cs="Arial"/>
                <w:color w:val="000000"/>
                <w:szCs w:val="24"/>
                <w:lang w:eastAsia="pt-BR"/>
              </w:rPr>
            </w:pPr>
            <w:r w:rsidRPr="009D34F6">
              <w:rPr>
                <w:rFonts w:cs="Arial"/>
                <w:color w:val="000000"/>
                <w:szCs w:val="24"/>
                <w:lang w:eastAsia="pt-BR"/>
              </w:rPr>
              <w:t xml:space="preserve">4a.4 O sistema encerra a operação </w:t>
            </w:r>
          </w:p>
        </w:tc>
      </w:tr>
      <w:tr w:rsidR="00EC1D44" w:rsidRPr="009D34F6" w14:paraId="183EC0FF" w14:textId="77777777" w:rsidTr="00760BEB">
        <w:trPr>
          <w:tblCellSpacing w:w="0" w:type="dxa"/>
        </w:trPr>
        <w:tc>
          <w:tcPr>
            <w:tcW w:w="1420" w:type="dxa"/>
            <w:tcMar>
              <w:top w:w="0" w:type="dxa"/>
              <w:left w:w="108" w:type="dxa"/>
              <w:bottom w:w="0" w:type="dxa"/>
              <w:right w:w="0" w:type="dxa"/>
            </w:tcMar>
            <w:hideMark/>
          </w:tcPr>
          <w:p w14:paraId="3A029F8C" w14:textId="77777777" w:rsidR="00EC1D44" w:rsidRPr="009D34F6" w:rsidRDefault="00EC1D44" w:rsidP="00760BEB">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Inclusão</w:t>
            </w:r>
          </w:p>
        </w:tc>
        <w:tc>
          <w:tcPr>
            <w:tcW w:w="6100" w:type="dxa"/>
            <w:tcMar>
              <w:top w:w="0" w:type="dxa"/>
              <w:left w:w="108" w:type="dxa"/>
              <w:bottom w:w="0" w:type="dxa"/>
              <w:right w:w="108" w:type="dxa"/>
            </w:tcMar>
          </w:tcPr>
          <w:p w14:paraId="11AF96F4" w14:textId="77777777" w:rsidR="00EC1D44" w:rsidRPr="009D34F6" w:rsidRDefault="00EC1D44" w:rsidP="00760BEB">
            <w:pPr>
              <w:suppressAutoHyphens w:val="0"/>
              <w:spacing w:line="276" w:lineRule="auto"/>
              <w:ind w:firstLine="0"/>
              <w:jc w:val="left"/>
              <w:rPr>
                <w:rFonts w:cs="Arial"/>
                <w:color w:val="000000"/>
                <w:szCs w:val="24"/>
                <w:lang w:eastAsia="pt-BR"/>
              </w:rPr>
            </w:pPr>
          </w:p>
        </w:tc>
      </w:tr>
      <w:tr w:rsidR="00EC1D44" w:rsidRPr="009D34F6" w14:paraId="0C4FC326" w14:textId="77777777" w:rsidTr="00760BEB">
        <w:trPr>
          <w:tblCellSpacing w:w="0" w:type="dxa"/>
        </w:trPr>
        <w:tc>
          <w:tcPr>
            <w:tcW w:w="1420" w:type="dxa"/>
            <w:tcMar>
              <w:top w:w="0" w:type="dxa"/>
              <w:left w:w="108" w:type="dxa"/>
              <w:bottom w:w="0" w:type="dxa"/>
              <w:right w:w="0" w:type="dxa"/>
            </w:tcMar>
            <w:hideMark/>
          </w:tcPr>
          <w:p w14:paraId="3A7EAC83" w14:textId="77777777" w:rsidR="00EC1D44" w:rsidRPr="009D34F6" w:rsidRDefault="00EC1D44" w:rsidP="00760BEB">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Extensão</w:t>
            </w:r>
          </w:p>
        </w:tc>
        <w:tc>
          <w:tcPr>
            <w:tcW w:w="6100" w:type="dxa"/>
            <w:tcMar>
              <w:top w:w="0" w:type="dxa"/>
              <w:left w:w="108" w:type="dxa"/>
              <w:bottom w:w="0" w:type="dxa"/>
              <w:right w:w="108" w:type="dxa"/>
            </w:tcMar>
            <w:hideMark/>
          </w:tcPr>
          <w:p w14:paraId="28ACE812" w14:textId="77777777" w:rsidR="00EC1D44" w:rsidRPr="009D34F6" w:rsidRDefault="00EC1D44" w:rsidP="00760BEB">
            <w:pPr>
              <w:suppressAutoHyphens w:val="0"/>
              <w:spacing w:line="276" w:lineRule="auto"/>
              <w:ind w:firstLine="0"/>
              <w:jc w:val="left"/>
              <w:rPr>
                <w:rFonts w:cs="Arial"/>
                <w:color w:val="000000"/>
                <w:szCs w:val="24"/>
                <w:lang w:eastAsia="pt-BR"/>
              </w:rPr>
            </w:pPr>
          </w:p>
        </w:tc>
      </w:tr>
    </w:tbl>
    <w:p w14:paraId="4DA9024E" w14:textId="77777777" w:rsidR="005C1A91" w:rsidRPr="009D34F6" w:rsidRDefault="005C1A91" w:rsidP="005C1A91">
      <w:pPr>
        <w:ind w:firstLine="0"/>
        <w:rPr>
          <w:rFonts w:cs="Arial"/>
          <w:color w:val="000000"/>
          <w:szCs w:val="24"/>
          <w:lang w:eastAsia="pt-BR"/>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5C1A91" w:rsidRPr="009D34F6" w14:paraId="556706DD" w14:textId="77777777" w:rsidTr="00760BEB">
        <w:trPr>
          <w:tblCellSpacing w:w="0" w:type="dxa"/>
        </w:trPr>
        <w:tc>
          <w:tcPr>
            <w:tcW w:w="7520" w:type="dxa"/>
            <w:gridSpan w:val="2"/>
            <w:tcMar>
              <w:top w:w="0" w:type="dxa"/>
              <w:left w:w="108" w:type="dxa"/>
              <w:bottom w:w="0" w:type="dxa"/>
              <w:right w:w="108" w:type="dxa"/>
            </w:tcMar>
            <w:hideMark/>
          </w:tcPr>
          <w:p w14:paraId="67CA4286" w14:textId="6D98C1CA" w:rsidR="005C1A91" w:rsidRPr="009D34F6" w:rsidRDefault="005C1A91" w:rsidP="00760BEB">
            <w:pPr>
              <w:suppressAutoHyphens w:val="0"/>
              <w:spacing w:line="276" w:lineRule="auto"/>
              <w:ind w:firstLine="0"/>
              <w:jc w:val="center"/>
              <w:rPr>
                <w:rFonts w:cs="Arial"/>
                <w:color w:val="000000"/>
                <w:szCs w:val="24"/>
                <w:lang w:eastAsia="pt-BR"/>
              </w:rPr>
            </w:pPr>
            <w:r w:rsidRPr="009D34F6">
              <w:rPr>
                <w:rFonts w:cs="Arial"/>
                <w:b/>
                <w:bCs/>
                <w:color w:val="000000"/>
                <w:szCs w:val="24"/>
                <w:lang w:eastAsia="pt-BR"/>
              </w:rPr>
              <w:t>Caso de Uso – Analisar Dados</w:t>
            </w:r>
          </w:p>
        </w:tc>
      </w:tr>
      <w:tr w:rsidR="005C1A91" w:rsidRPr="009D34F6" w14:paraId="00319079" w14:textId="77777777" w:rsidTr="00760BEB">
        <w:trPr>
          <w:tblCellSpacing w:w="0" w:type="dxa"/>
        </w:trPr>
        <w:tc>
          <w:tcPr>
            <w:tcW w:w="1420" w:type="dxa"/>
            <w:tcMar>
              <w:top w:w="0" w:type="dxa"/>
              <w:left w:w="108" w:type="dxa"/>
              <w:bottom w:w="0" w:type="dxa"/>
              <w:right w:w="0" w:type="dxa"/>
            </w:tcMar>
            <w:hideMark/>
          </w:tcPr>
          <w:p w14:paraId="6C7F339C" w14:textId="77777777" w:rsidR="005C1A91" w:rsidRPr="009D34F6" w:rsidRDefault="005C1A91" w:rsidP="00760BEB">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ID</w:t>
            </w:r>
          </w:p>
        </w:tc>
        <w:tc>
          <w:tcPr>
            <w:tcW w:w="6100" w:type="dxa"/>
            <w:tcMar>
              <w:top w:w="0" w:type="dxa"/>
              <w:left w:w="108" w:type="dxa"/>
              <w:bottom w:w="0" w:type="dxa"/>
              <w:right w:w="108" w:type="dxa"/>
            </w:tcMar>
            <w:hideMark/>
          </w:tcPr>
          <w:p w14:paraId="66EBD404" w14:textId="5C0BDF47" w:rsidR="005C1A91" w:rsidRPr="009D34F6" w:rsidRDefault="005C1A91" w:rsidP="00760BEB">
            <w:pPr>
              <w:suppressAutoHyphens w:val="0"/>
              <w:spacing w:line="276" w:lineRule="auto"/>
              <w:ind w:firstLine="0"/>
              <w:jc w:val="left"/>
              <w:rPr>
                <w:rFonts w:cs="Arial"/>
                <w:color w:val="000000"/>
                <w:szCs w:val="24"/>
                <w:lang w:eastAsia="pt-BR"/>
              </w:rPr>
            </w:pPr>
            <w:r w:rsidRPr="009D34F6">
              <w:rPr>
                <w:rFonts w:cs="Arial"/>
                <w:color w:val="000000"/>
                <w:szCs w:val="24"/>
                <w:lang w:eastAsia="pt-BR"/>
              </w:rPr>
              <w:t>UC 00</w:t>
            </w:r>
            <w:r w:rsidR="00983CF1" w:rsidRPr="009D34F6">
              <w:rPr>
                <w:rFonts w:cs="Arial"/>
                <w:color w:val="000000"/>
                <w:szCs w:val="24"/>
                <w:lang w:eastAsia="pt-BR"/>
              </w:rPr>
              <w:t>6</w:t>
            </w:r>
          </w:p>
        </w:tc>
      </w:tr>
      <w:tr w:rsidR="005C1A91" w:rsidRPr="009D34F6" w14:paraId="27517A93" w14:textId="77777777" w:rsidTr="00760BEB">
        <w:trPr>
          <w:tblCellSpacing w:w="0" w:type="dxa"/>
        </w:trPr>
        <w:tc>
          <w:tcPr>
            <w:tcW w:w="1420" w:type="dxa"/>
            <w:tcMar>
              <w:top w:w="0" w:type="dxa"/>
              <w:left w:w="108" w:type="dxa"/>
              <w:bottom w:w="0" w:type="dxa"/>
              <w:right w:w="0" w:type="dxa"/>
            </w:tcMar>
            <w:hideMark/>
          </w:tcPr>
          <w:p w14:paraId="08801E78" w14:textId="77777777" w:rsidR="005C1A91" w:rsidRPr="009D34F6" w:rsidRDefault="005C1A91" w:rsidP="00760BEB">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Descrição</w:t>
            </w:r>
          </w:p>
        </w:tc>
        <w:tc>
          <w:tcPr>
            <w:tcW w:w="6100" w:type="dxa"/>
            <w:tcMar>
              <w:top w:w="0" w:type="dxa"/>
              <w:left w:w="108" w:type="dxa"/>
              <w:bottom w:w="0" w:type="dxa"/>
              <w:right w:w="108" w:type="dxa"/>
            </w:tcMar>
            <w:hideMark/>
          </w:tcPr>
          <w:p w14:paraId="361D9107" w14:textId="7BB0192E" w:rsidR="005C1A91" w:rsidRPr="009D34F6" w:rsidRDefault="005C1A91" w:rsidP="00760BEB">
            <w:pPr>
              <w:suppressAutoHyphens w:val="0"/>
              <w:spacing w:line="276" w:lineRule="auto"/>
              <w:ind w:firstLine="0"/>
              <w:jc w:val="left"/>
              <w:rPr>
                <w:rFonts w:cs="Arial"/>
                <w:color w:val="000000"/>
                <w:szCs w:val="24"/>
                <w:lang w:eastAsia="pt-BR"/>
              </w:rPr>
            </w:pPr>
            <w:r w:rsidRPr="009D34F6">
              <w:rPr>
                <w:rFonts w:cs="Arial"/>
                <w:color w:val="000000"/>
                <w:szCs w:val="24"/>
                <w:lang w:eastAsia="pt-BR"/>
              </w:rPr>
              <w:t>Este caso de uso tem por objetivo analisar os dados</w:t>
            </w:r>
          </w:p>
        </w:tc>
      </w:tr>
      <w:tr w:rsidR="005C1A91" w:rsidRPr="009D34F6" w14:paraId="2A4007D1" w14:textId="77777777" w:rsidTr="00760BEB">
        <w:trPr>
          <w:tblCellSpacing w:w="0" w:type="dxa"/>
        </w:trPr>
        <w:tc>
          <w:tcPr>
            <w:tcW w:w="1420" w:type="dxa"/>
            <w:tcMar>
              <w:top w:w="0" w:type="dxa"/>
              <w:left w:w="108" w:type="dxa"/>
              <w:bottom w:w="0" w:type="dxa"/>
              <w:right w:w="0" w:type="dxa"/>
            </w:tcMar>
            <w:hideMark/>
          </w:tcPr>
          <w:p w14:paraId="7BD81711" w14:textId="77777777" w:rsidR="005C1A91" w:rsidRPr="009D34F6" w:rsidRDefault="005C1A91" w:rsidP="00760BEB">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Ator Primário</w:t>
            </w:r>
          </w:p>
        </w:tc>
        <w:tc>
          <w:tcPr>
            <w:tcW w:w="6100" w:type="dxa"/>
            <w:tcMar>
              <w:top w:w="0" w:type="dxa"/>
              <w:left w:w="108" w:type="dxa"/>
              <w:bottom w:w="0" w:type="dxa"/>
              <w:right w:w="108" w:type="dxa"/>
            </w:tcMar>
            <w:hideMark/>
          </w:tcPr>
          <w:p w14:paraId="2BF9D3D3" w14:textId="77777777" w:rsidR="005C1A91" w:rsidRPr="009D34F6" w:rsidRDefault="005C1A91" w:rsidP="00760BEB">
            <w:pPr>
              <w:suppressAutoHyphens w:val="0"/>
              <w:spacing w:line="276" w:lineRule="auto"/>
              <w:ind w:firstLine="0"/>
              <w:jc w:val="left"/>
              <w:rPr>
                <w:rFonts w:cs="Arial"/>
                <w:color w:val="000000"/>
                <w:szCs w:val="24"/>
                <w:lang w:eastAsia="pt-BR"/>
              </w:rPr>
            </w:pPr>
            <w:r w:rsidRPr="009D34F6">
              <w:rPr>
                <w:rFonts w:cs="Arial"/>
                <w:color w:val="000000"/>
                <w:szCs w:val="24"/>
                <w:lang w:eastAsia="pt-BR"/>
              </w:rPr>
              <w:t>Usuário</w:t>
            </w:r>
          </w:p>
        </w:tc>
      </w:tr>
      <w:tr w:rsidR="005C1A91" w:rsidRPr="009D34F6" w14:paraId="0CAF4911" w14:textId="77777777" w:rsidTr="00760BEB">
        <w:trPr>
          <w:tblCellSpacing w:w="0" w:type="dxa"/>
        </w:trPr>
        <w:tc>
          <w:tcPr>
            <w:tcW w:w="1420" w:type="dxa"/>
            <w:tcMar>
              <w:top w:w="0" w:type="dxa"/>
              <w:left w:w="108" w:type="dxa"/>
              <w:bottom w:w="0" w:type="dxa"/>
              <w:right w:w="0" w:type="dxa"/>
            </w:tcMar>
            <w:hideMark/>
          </w:tcPr>
          <w:p w14:paraId="75789F4F" w14:textId="77777777" w:rsidR="005C1A91" w:rsidRPr="009D34F6" w:rsidRDefault="005C1A91" w:rsidP="00760BEB">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Pré-condição</w:t>
            </w:r>
          </w:p>
        </w:tc>
        <w:tc>
          <w:tcPr>
            <w:tcW w:w="6100" w:type="dxa"/>
            <w:tcMar>
              <w:top w:w="0" w:type="dxa"/>
              <w:left w:w="108" w:type="dxa"/>
              <w:bottom w:w="0" w:type="dxa"/>
              <w:right w:w="108" w:type="dxa"/>
            </w:tcMar>
            <w:hideMark/>
          </w:tcPr>
          <w:p w14:paraId="2F84975B" w14:textId="77777777" w:rsidR="005C1A91" w:rsidRPr="009D34F6" w:rsidRDefault="005C1A91" w:rsidP="00760BEB">
            <w:pPr>
              <w:suppressAutoHyphens w:val="0"/>
              <w:spacing w:line="276" w:lineRule="auto"/>
              <w:ind w:firstLine="0"/>
              <w:jc w:val="left"/>
              <w:rPr>
                <w:rFonts w:cs="Arial"/>
                <w:color w:val="000000"/>
                <w:szCs w:val="24"/>
                <w:lang w:eastAsia="pt-BR"/>
              </w:rPr>
            </w:pPr>
            <w:r w:rsidRPr="009D34F6">
              <w:rPr>
                <w:rFonts w:cs="Arial"/>
                <w:color w:val="000000"/>
                <w:szCs w:val="24"/>
                <w:lang w:eastAsia="pt-BR"/>
              </w:rPr>
              <w:t>Não há.</w:t>
            </w:r>
          </w:p>
        </w:tc>
      </w:tr>
      <w:tr w:rsidR="005C1A91" w:rsidRPr="009D34F6" w14:paraId="6B97601A" w14:textId="77777777" w:rsidTr="00760BEB">
        <w:trPr>
          <w:tblCellSpacing w:w="0" w:type="dxa"/>
        </w:trPr>
        <w:tc>
          <w:tcPr>
            <w:tcW w:w="1420" w:type="dxa"/>
            <w:tcMar>
              <w:top w:w="0" w:type="dxa"/>
              <w:left w:w="108" w:type="dxa"/>
              <w:bottom w:w="0" w:type="dxa"/>
              <w:right w:w="0" w:type="dxa"/>
            </w:tcMar>
            <w:hideMark/>
          </w:tcPr>
          <w:p w14:paraId="3B92BDD5" w14:textId="77777777" w:rsidR="005C1A91" w:rsidRPr="009D34F6" w:rsidRDefault="005C1A91" w:rsidP="005C1A91">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Cenário Principal</w:t>
            </w:r>
          </w:p>
        </w:tc>
        <w:tc>
          <w:tcPr>
            <w:tcW w:w="6100" w:type="dxa"/>
            <w:tcMar>
              <w:top w:w="0" w:type="dxa"/>
              <w:left w:w="108" w:type="dxa"/>
              <w:bottom w:w="0" w:type="dxa"/>
              <w:right w:w="108" w:type="dxa"/>
            </w:tcMar>
            <w:hideMark/>
          </w:tcPr>
          <w:p w14:paraId="0D2B16C5" w14:textId="032A4A3B" w:rsidR="005C1A91" w:rsidRPr="009D34F6" w:rsidRDefault="005C1A91" w:rsidP="005C1A91">
            <w:pPr>
              <w:numPr>
                <w:ilvl w:val="0"/>
                <w:numId w:val="26"/>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use case inicia quando o usuário entra no site</w:t>
            </w:r>
          </w:p>
          <w:p w14:paraId="491545BA" w14:textId="77777777" w:rsidR="005C1A91" w:rsidRPr="009D34F6" w:rsidRDefault="005C1A91" w:rsidP="005C1A91">
            <w:pPr>
              <w:numPr>
                <w:ilvl w:val="0"/>
                <w:numId w:val="26"/>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usuário faz login ou entra como convidado no sistema</w:t>
            </w:r>
          </w:p>
          <w:p w14:paraId="5020D952" w14:textId="77777777" w:rsidR="005C1A91" w:rsidRPr="009D34F6" w:rsidRDefault="005C1A91" w:rsidP="005C1A91">
            <w:pPr>
              <w:numPr>
                <w:ilvl w:val="0"/>
                <w:numId w:val="26"/>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usuário é direcionado a uma página com os tipos de operações, permitindo que o usuário escolha entre Estatística Descritiva, Probabilidade e Regressão e Correlação</w:t>
            </w:r>
          </w:p>
          <w:p w14:paraId="173DF615" w14:textId="77777777" w:rsidR="005C1A91" w:rsidRPr="009D34F6" w:rsidRDefault="005C1A91" w:rsidP="005C1A91">
            <w:pPr>
              <w:numPr>
                <w:ilvl w:val="0"/>
                <w:numId w:val="26"/>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sistema direciona o usuário aos formulários, conforme a escolha, para serem preenchidos a partir da importação de dados</w:t>
            </w:r>
          </w:p>
          <w:p w14:paraId="3F164E8F" w14:textId="77777777" w:rsidR="005C1A91" w:rsidRPr="009D34F6" w:rsidRDefault="005C1A91" w:rsidP="005C1A91">
            <w:pPr>
              <w:numPr>
                <w:ilvl w:val="0"/>
                <w:numId w:val="26"/>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sistema faz a leitura desses dados, a partir do botão “Calcular”</w:t>
            </w:r>
          </w:p>
          <w:p w14:paraId="55D09000" w14:textId="755435B6" w:rsidR="005C1A91" w:rsidRPr="009D34F6" w:rsidRDefault="005C1A91" w:rsidP="005C1A91">
            <w:pPr>
              <w:numPr>
                <w:ilvl w:val="0"/>
                <w:numId w:val="26"/>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São fornecidas as respostas pelo sistema</w:t>
            </w:r>
          </w:p>
          <w:p w14:paraId="3A9D8838" w14:textId="6201EAB9" w:rsidR="005C1A91" w:rsidRPr="009D34F6" w:rsidRDefault="005C1A91" w:rsidP="005C1A91">
            <w:pPr>
              <w:numPr>
                <w:ilvl w:val="0"/>
                <w:numId w:val="26"/>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usuário faz uma análise do que foi obtido após o desenvolvimento dos dados</w:t>
            </w:r>
          </w:p>
          <w:p w14:paraId="3B529E80" w14:textId="3C6D2BE8" w:rsidR="005C1A91" w:rsidRPr="009D34F6" w:rsidRDefault="005C1A91" w:rsidP="005C1A91">
            <w:pPr>
              <w:numPr>
                <w:ilvl w:val="0"/>
                <w:numId w:val="26"/>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sistema encerra a operação</w:t>
            </w:r>
          </w:p>
        </w:tc>
      </w:tr>
      <w:tr w:rsidR="005C1A91" w:rsidRPr="009D34F6" w14:paraId="5167D4C6" w14:textId="77777777" w:rsidTr="00760BEB">
        <w:trPr>
          <w:tblCellSpacing w:w="0" w:type="dxa"/>
        </w:trPr>
        <w:tc>
          <w:tcPr>
            <w:tcW w:w="1420" w:type="dxa"/>
            <w:tcMar>
              <w:top w:w="0" w:type="dxa"/>
              <w:left w:w="108" w:type="dxa"/>
              <w:bottom w:w="0" w:type="dxa"/>
              <w:right w:w="0" w:type="dxa"/>
            </w:tcMar>
            <w:hideMark/>
          </w:tcPr>
          <w:p w14:paraId="294EA9DA" w14:textId="77777777" w:rsidR="005C1A91" w:rsidRPr="009D34F6" w:rsidRDefault="005C1A91" w:rsidP="00760BEB">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Pós-condição</w:t>
            </w:r>
          </w:p>
        </w:tc>
        <w:tc>
          <w:tcPr>
            <w:tcW w:w="6100" w:type="dxa"/>
            <w:tcMar>
              <w:top w:w="0" w:type="dxa"/>
              <w:left w:w="108" w:type="dxa"/>
              <w:bottom w:w="0" w:type="dxa"/>
              <w:right w:w="108" w:type="dxa"/>
            </w:tcMar>
            <w:hideMark/>
          </w:tcPr>
          <w:p w14:paraId="49D6D2F5" w14:textId="77777777" w:rsidR="005C1A91" w:rsidRPr="009D34F6" w:rsidRDefault="005C1A91" w:rsidP="00760BEB">
            <w:pPr>
              <w:suppressAutoHyphens w:val="0"/>
              <w:spacing w:line="276" w:lineRule="auto"/>
              <w:ind w:firstLine="0"/>
              <w:jc w:val="left"/>
              <w:rPr>
                <w:rFonts w:cs="Arial"/>
                <w:color w:val="000000"/>
                <w:szCs w:val="24"/>
                <w:lang w:eastAsia="pt-BR"/>
              </w:rPr>
            </w:pPr>
            <w:r w:rsidRPr="009D34F6">
              <w:rPr>
                <w:rFonts w:cs="Arial"/>
                <w:color w:val="000000"/>
                <w:szCs w:val="24"/>
                <w:lang w:eastAsia="pt-BR"/>
              </w:rPr>
              <w:t>Não possui</w:t>
            </w:r>
          </w:p>
        </w:tc>
      </w:tr>
      <w:tr w:rsidR="005C1A91" w:rsidRPr="009D34F6" w14:paraId="010B9DE2" w14:textId="77777777" w:rsidTr="00760BEB">
        <w:trPr>
          <w:tblCellSpacing w:w="0" w:type="dxa"/>
        </w:trPr>
        <w:tc>
          <w:tcPr>
            <w:tcW w:w="1420" w:type="dxa"/>
            <w:tcMar>
              <w:top w:w="0" w:type="dxa"/>
              <w:left w:w="108" w:type="dxa"/>
              <w:bottom w:w="0" w:type="dxa"/>
              <w:right w:w="0" w:type="dxa"/>
            </w:tcMar>
            <w:hideMark/>
          </w:tcPr>
          <w:p w14:paraId="175A8C9E" w14:textId="77777777" w:rsidR="005C1A91" w:rsidRPr="009D34F6" w:rsidRDefault="005C1A91" w:rsidP="00760BEB">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Cenário Alternativo</w:t>
            </w:r>
          </w:p>
        </w:tc>
        <w:tc>
          <w:tcPr>
            <w:tcW w:w="6100" w:type="dxa"/>
            <w:tcMar>
              <w:top w:w="0" w:type="dxa"/>
              <w:left w:w="108" w:type="dxa"/>
              <w:bottom w:w="0" w:type="dxa"/>
              <w:right w:w="108" w:type="dxa"/>
            </w:tcMar>
            <w:hideMark/>
          </w:tcPr>
          <w:p w14:paraId="532301DF" w14:textId="7E96980A" w:rsidR="005C1A91" w:rsidRPr="009D34F6" w:rsidRDefault="005C1A91" w:rsidP="005C1A91">
            <w:pPr>
              <w:suppressAutoHyphens w:val="0"/>
              <w:spacing w:line="276" w:lineRule="auto"/>
              <w:ind w:firstLine="0"/>
              <w:jc w:val="left"/>
              <w:rPr>
                <w:rFonts w:cs="Arial"/>
                <w:color w:val="000000"/>
                <w:szCs w:val="24"/>
                <w:lang w:eastAsia="pt-BR"/>
              </w:rPr>
            </w:pPr>
            <w:r w:rsidRPr="009D34F6">
              <w:rPr>
                <w:rFonts w:cs="Arial"/>
                <w:color w:val="000000"/>
                <w:szCs w:val="24"/>
                <w:lang w:eastAsia="pt-BR"/>
              </w:rPr>
              <w:t>*a – Em qualquer momento o usuário pode sair do sistema</w:t>
            </w:r>
          </w:p>
        </w:tc>
      </w:tr>
      <w:tr w:rsidR="005C1A91" w:rsidRPr="009D34F6" w14:paraId="61BB2593" w14:textId="77777777" w:rsidTr="00760BEB">
        <w:trPr>
          <w:tblCellSpacing w:w="0" w:type="dxa"/>
        </w:trPr>
        <w:tc>
          <w:tcPr>
            <w:tcW w:w="1420" w:type="dxa"/>
            <w:tcMar>
              <w:top w:w="0" w:type="dxa"/>
              <w:left w:w="108" w:type="dxa"/>
              <w:bottom w:w="0" w:type="dxa"/>
              <w:right w:w="0" w:type="dxa"/>
            </w:tcMar>
            <w:hideMark/>
          </w:tcPr>
          <w:p w14:paraId="35B4A0B9" w14:textId="77777777" w:rsidR="005C1A91" w:rsidRPr="009D34F6" w:rsidRDefault="005C1A91" w:rsidP="00760BEB">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lastRenderedPageBreak/>
              <w:t>Inclusão</w:t>
            </w:r>
          </w:p>
        </w:tc>
        <w:tc>
          <w:tcPr>
            <w:tcW w:w="6100" w:type="dxa"/>
            <w:tcMar>
              <w:top w:w="0" w:type="dxa"/>
              <w:left w:w="108" w:type="dxa"/>
              <w:bottom w:w="0" w:type="dxa"/>
              <w:right w:w="108" w:type="dxa"/>
            </w:tcMar>
          </w:tcPr>
          <w:p w14:paraId="6D86A6D5" w14:textId="77777777" w:rsidR="005C1A91" w:rsidRPr="009D34F6" w:rsidRDefault="005C1A91" w:rsidP="00760BEB">
            <w:pPr>
              <w:suppressAutoHyphens w:val="0"/>
              <w:spacing w:line="276" w:lineRule="auto"/>
              <w:ind w:firstLine="0"/>
              <w:jc w:val="left"/>
              <w:rPr>
                <w:rFonts w:cs="Arial"/>
                <w:color w:val="000000"/>
                <w:szCs w:val="24"/>
                <w:lang w:eastAsia="pt-BR"/>
              </w:rPr>
            </w:pPr>
          </w:p>
        </w:tc>
      </w:tr>
      <w:tr w:rsidR="005C1A91" w:rsidRPr="009D34F6" w14:paraId="05091D60" w14:textId="77777777" w:rsidTr="00760BEB">
        <w:trPr>
          <w:tblCellSpacing w:w="0" w:type="dxa"/>
        </w:trPr>
        <w:tc>
          <w:tcPr>
            <w:tcW w:w="1420" w:type="dxa"/>
            <w:tcMar>
              <w:top w:w="0" w:type="dxa"/>
              <w:left w:w="108" w:type="dxa"/>
              <w:bottom w:w="0" w:type="dxa"/>
              <w:right w:w="0" w:type="dxa"/>
            </w:tcMar>
            <w:hideMark/>
          </w:tcPr>
          <w:p w14:paraId="639D5D54" w14:textId="77777777" w:rsidR="005C1A91" w:rsidRPr="009D34F6" w:rsidRDefault="005C1A91" w:rsidP="00760BEB">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Extensão</w:t>
            </w:r>
          </w:p>
        </w:tc>
        <w:tc>
          <w:tcPr>
            <w:tcW w:w="6100" w:type="dxa"/>
            <w:tcMar>
              <w:top w:w="0" w:type="dxa"/>
              <w:left w:w="108" w:type="dxa"/>
              <w:bottom w:w="0" w:type="dxa"/>
              <w:right w:w="108" w:type="dxa"/>
            </w:tcMar>
            <w:hideMark/>
          </w:tcPr>
          <w:p w14:paraId="2712530F" w14:textId="77777777" w:rsidR="005C1A91" w:rsidRPr="009D34F6" w:rsidRDefault="005C1A91" w:rsidP="00760BEB">
            <w:pPr>
              <w:suppressAutoHyphens w:val="0"/>
              <w:spacing w:line="276" w:lineRule="auto"/>
              <w:ind w:firstLine="0"/>
              <w:jc w:val="left"/>
              <w:rPr>
                <w:rFonts w:cs="Arial"/>
                <w:color w:val="000000"/>
                <w:szCs w:val="24"/>
                <w:lang w:eastAsia="pt-BR"/>
              </w:rPr>
            </w:pPr>
          </w:p>
        </w:tc>
      </w:tr>
    </w:tbl>
    <w:p w14:paraId="1879144B" w14:textId="77777777" w:rsidR="005C1A91" w:rsidRPr="009D34F6" w:rsidRDefault="005C1A91" w:rsidP="005C1A91">
      <w:pPr>
        <w:ind w:firstLine="0"/>
        <w:rPr>
          <w:rFonts w:cs="Arial"/>
          <w:color w:val="000000"/>
          <w:szCs w:val="24"/>
          <w:lang w:eastAsia="pt-BR"/>
        </w:rPr>
      </w:pPr>
    </w:p>
    <w:tbl>
      <w:tblPr>
        <w:tblW w:w="7520" w:type="dxa"/>
        <w:tblCellSpacing w:w="0"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firstRow="1" w:lastRow="0" w:firstColumn="1" w:lastColumn="0" w:noHBand="0" w:noVBand="1"/>
      </w:tblPr>
      <w:tblGrid>
        <w:gridCol w:w="1420"/>
        <w:gridCol w:w="6100"/>
      </w:tblGrid>
      <w:tr w:rsidR="005C1A91" w:rsidRPr="009D34F6" w14:paraId="0BDA2A92" w14:textId="77777777" w:rsidTr="00760BEB">
        <w:trPr>
          <w:tblCellSpacing w:w="0" w:type="dxa"/>
        </w:trPr>
        <w:tc>
          <w:tcPr>
            <w:tcW w:w="7520" w:type="dxa"/>
            <w:gridSpan w:val="2"/>
            <w:tcMar>
              <w:top w:w="0" w:type="dxa"/>
              <w:left w:w="108" w:type="dxa"/>
              <w:bottom w:w="0" w:type="dxa"/>
              <w:right w:w="108" w:type="dxa"/>
            </w:tcMar>
            <w:hideMark/>
          </w:tcPr>
          <w:p w14:paraId="780C5307" w14:textId="77777777" w:rsidR="005C1A91" w:rsidRPr="009D34F6" w:rsidRDefault="005C1A91" w:rsidP="00760BEB">
            <w:pPr>
              <w:suppressAutoHyphens w:val="0"/>
              <w:spacing w:line="276" w:lineRule="auto"/>
              <w:ind w:firstLine="0"/>
              <w:jc w:val="center"/>
              <w:rPr>
                <w:rFonts w:cs="Arial"/>
                <w:color w:val="000000"/>
                <w:szCs w:val="24"/>
                <w:lang w:eastAsia="pt-BR"/>
              </w:rPr>
            </w:pPr>
            <w:r w:rsidRPr="009D34F6">
              <w:rPr>
                <w:rFonts w:cs="Arial"/>
                <w:b/>
                <w:bCs/>
                <w:color w:val="000000"/>
                <w:szCs w:val="24"/>
                <w:lang w:eastAsia="pt-BR"/>
              </w:rPr>
              <w:t>Caso de Uso – Analisar Dados</w:t>
            </w:r>
          </w:p>
        </w:tc>
      </w:tr>
      <w:tr w:rsidR="005C1A91" w:rsidRPr="009D34F6" w14:paraId="75AFB453" w14:textId="77777777" w:rsidTr="00760BEB">
        <w:trPr>
          <w:tblCellSpacing w:w="0" w:type="dxa"/>
        </w:trPr>
        <w:tc>
          <w:tcPr>
            <w:tcW w:w="1420" w:type="dxa"/>
            <w:tcMar>
              <w:top w:w="0" w:type="dxa"/>
              <w:left w:w="108" w:type="dxa"/>
              <w:bottom w:w="0" w:type="dxa"/>
              <w:right w:w="0" w:type="dxa"/>
            </w:tcMar>
            <w:hideMark/>
          </w:tcPr>
          <w:p w14:paraId="4B9FD803" w14:textId="77777777" w:rsidR="005C1A91" w:rsidRPr="009D34F6" w:rsidRDefault="005C1A91" w:rsidP="00760BEB">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ID</w:t>
            </w:r>
          </w:p>
        </w:tc>
        <w:tc>
          <w:tcPr>
            <w:tcW w:w="6100" w:type="dxa"/>
            <w:tcMar>
              <w:top w:w="0" w:type="dxa"/>
              <w:left w:w="108" w:type="dxa"/>
              <w:bottom w:w="0" w:type="dxa"/>
              <w:right w:w="108" w:type="dxa"/>
            </w:tcMar>
            <w:hideMark/>
          </w:tcPr>
          <w:p w14:paraId="4E2ED50A" w14:textId="58983F60" w:rsidR="005C1A91" w:rsidRPr="009D34F6" w:rsidRDefault="005C1A91" w:rsidP="00760BEB">
            <w:pPr>
              <w:suppressAutoHyphens w:val="0"/>
              <w:spacing w:line="276" w:lineRule="auto"/>
              <w:ind w:firstLine="0"/>
              <w:jc w:val="left"/>
              <w:rPr>
                <w:rFonts w:cs="Arial"/>
                <w:color w:val="000000"/>
                <w:szCs w:val="24"/>
                <w:lang w:eastAsia="pt-BR"/>
              </w:rPr>
            </w:pPr>
            <w:r w:rsidRPr="009D34F6">
              <w:rPr>
                <w:rFonts w:cs="Arial"/>
                <w:color w:val="000000"/>
                <w:szCs w:val="24"/>
                <w:lang w:eastAsia="pt-BR"/>
              </w:rPr>
              <w:t>UC 00</w:t>
            </w:r>
            <w:r w:rsidR="00983CF1" w:rsidRPr="009D34F6">
              <w:rPr>
                <w:rFonts w:cs="Arial"/>
                <w:color w:val="000000"/>
                <w:szCs w:val="24"/>
                <w:lang w:eastAsia="pt-BR"/>
              </w:rPr>
              <w:t>7</w:t>
            </w:r>
          </w:p>
        </w:tc>
      </w:tr>
      <w:tr w:rsidR="005C1A91" w:rsidRPr="009D34F6" w14:paraId="3B93B769" w14:textId="77777777" w:rsidTr="00760BEB">
        <w:trPr>
          <w:tblCellSpacing w:w="0" w:type="dxa"/>
        </w:trPr>
        <w:tc>
          <w:tcPr>
            <w:tcW w:w="1420" w:type="dxa"/>
            <w:tcMar>
              <w:top w:w="0" w:type="dxa"/>
              <w:left w:w="108" w:type="dxa"/>
              <w:bottom w:w="0" w:type="dxa"/>
              <w:right w:w="0" w:type="dxa"/>
            </w:tcMar>
            <w:hideMark/>
          </w:tcPr>
          <w:p w14:paraId="70A5D03B" w14:textId="77777777" w:rsidR="005C1A91" w:rsidRPr="009D34F6" w:rsidRDefault="005C1A91" w:rsidP="00760BEB">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Descrição</w:t>
            </w:r>
          </w:p>
        </w:tc>
        <w:tc>
          <w:tcPr>
            <w:tcW w:w="6100" w:type="dxa"/>
            <w:tcMar>
              <w:top w:w="0" w:type="dxa"/>
              <w:left w:w="108" w:type="dxa"/>
              <w:bottom w:w="0" w:type="dxa"/>
              <w:right w:w="108" w:type="dxa"/>
            </w:tcMar>
            <w:hideMark/>
          </w:tcPr>
          <w:p w14:paraId="24325FD8" w14:textId="77777777" w:rsidR="005C1A91" w:rsidRPr="009D34F6" w:rsidRDefault="005C1A91" w:rsidP="00760BEB">
            <w:pPr>
              <w:suppressAutoHyphens w:val="0"/>
              <w:spacing w:line="276" w:lineRule="auto"/>
              <w:ind w:firstLine="0"/>
              <w:jc w:val="left"/>
              <w:rPr>
                <w:rFonts w:cs="Arial"/>
                <w:color w:val="000000"/>
                <w:szCs w:val="24"/>
                <w:lang w:eastAsia="pt-BR"/>
              </w:rPr>
            </w:pPr>
            <w:r w:rsidRPr="009D34F6">
              <w:rPr>
                <w:rFonts w:cs="Arial"/>
                <w:color w:val="000000"/>
                <w:szCs w:val="24"/>
                <w:lang w:eastAsia="pt-BR"/>
              </w:rPr>
              <w:t>Este caso de uso tem por objetivo analisar os dados</w:t>
            </w:r>
          </w:p>
        </w:tc>
      </w:tr>
      <w:tr w:rsidR="005C1A91" w:rsidRPr="009D34F6" w14:paraId="55025199" w14:textId="77777777" w:rsidTr="00760BEB">
        <w:trPr>
          <w:tblCellSpacing w:w="0" w:type="dxa"/>
        </w:trPr>
        <w:tc>
          <w:tcPr>
            <w:tcW w:w="1420" w:type="dxa"/>
            <w:tcMar>
              <w:top w:w="0" w:type="dxa"/>
              <w:left w:w="108" w:type="dxa"/>
              <w:bottom w:w="0" w:type="dxa"/>
              <w:right w:w="0" w:type="dxa"/>
            </w:tcMar>
            <w:hideMark/>
          </w:tcPr>
          <w:p w14:paraId="2CF01E19" w14:textId="77777777" w:rsidR="005C1A91" w:rsidRPr="009D34F6" w:rsidRDefault="005C1A91" w:rsidP="00760BEB">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Ator Primário</w:t>
            </w:r>
          </w:p>
        </w:tc>
        <w:tc>
          <w:tcPr>
            <w:tcW w:w="6100" w:type="dxa"/>
            <w:tcMar>
              <w:top w:w="0" w:type="dxa"/>
              <w:left w:w="108" w:type="dxa"/>
              <w:bottom w:w="0" w:type="dxa"/>
              <w:right w:w="108" w:type="dxa"/>
            </w:tcMar>
            <w:hideMark/>
          </w:tcPr>
          <w:p w14:paraId="12BF6E97" w14:textId="77777777" w:rsidR="005C1A91" w:rsidRPr="009D34F6" w:rsidRDefault="005C1A91" w:rsidP="00760BEB">
            <w:pPr>
              <w:suppressAutoHyphens w:val="0"/>
              <w:spacing w:line="276" w:lineRule="auto"/>
              <w:ind w:firstLine="0"/>
              <w:jc w:val="left"/>
              <w:rPr>
                <w:rFonts w:cs="Arial"/>
                <w:color w:val="000000"/>
                <w:szCs w:val="24"/>
                <w:lang w:eastAsia="pt-BR"/>
              </w:rPr>
            </w:pPr>
            <w:r w:rsidRPr="009D34F6">
              <w:rPr>
                <w:rFonts w:cs="Arial"/>
                <w:color w:val="000000"/>
                <w:szCs w:val="24"/>
                <w:lang w:eastAsia="pt-BR"/>
              </w:rPr>
              <w:t>Usuário</w:t>
            </w:r>
          </w:p>
        </w:tc>
      </w:tr>
      <w:tr w:rsidR="005C1A91" w:rsidRPr="009D34F6" w14:paraId="49447AEE" w14:textId="77777777" w:rsidTr="00760BEB">
        <w:trPr>
          <w:tblCellSpacing w:w="0" w:type="dxa"/>
        </w:trPr>
        <w:tc>
          <w:tcPr>
            <w:tcW w:w="1420" w:type="dxa"/>
            <w:tcMar>
              <w:top w:w="0" w:type="dxa"/>
              <w:left w:w="108" w:type="dxa"/>
              <w:bottom w:w="0" w:type="dxa"/>
              <w:right w:w="0" w:type="dxa"/>
            </w:tcMar>
            <w:hideMark/>
          </w:tcPr>
          <w:p w14:paraId="55014401" w14:textId="77777777" w:rsidR="005C1A91" w:rsidRPr="009D34F6" w:rsidRDefault="005C1A91" w:rsidP="00760BEB">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Pré-condição</w:t>
            </w:r>
          </w:p>
        </w:tc>
        <w:tc>
          <w:tcPr>
            <w:tcW w:w="6100" w:type="dxa"/>
            <w:tcMar>
              <w:top w:w="0" w:type="dxa"/>
              <w:left w:w="108" w:type="dxa"/>
              <w:bottom w:w="0" w:type="dxa"/>
              <w:right w:w="108" w:type="dxa"/>
            </w:tcMar>
            <w:hideMark/>
          </w:tcPr>
          <w:p w14:paraId="2C9ACA02" w14:textId="77777777" w:rsidR="005C1A91" w:rsidRPr="009D34F6" w:rsidRDefault="005C1A91" w:rsidP="00760BEB">
            <w:pPr>
              <w:suppressAutoHyphens w:val="0"/>
              <w:spacing w:line="276" w:lineRule="auto"/>
              <w:ind w:firstLine="0"/>
              <w:jc w:val="left"/>
              <w:rPr>
                <w:rFonts w:cs="Arial"/>
                <w:color w:val="000000"/>
                <w:szCs w:val="24"/>
                <w:lang w:eastAsia="pt-BR"/>
              </w:rPr>
            </w:pPr>
            <w:r w:rsidRPr="009D34F6">
              <w:rPr>
                <w:rFonts w:cs="Arial"/>
                <w:color w:val="000000"/>
                <w:szCs w:val="24"/>
                <w:lang w:eastAsia="pt-BR"/>
              </w:rPr>
              <w:t>Não há.</w:t>
            </w:r>
          </w:p>
        </w:tc>
      </w:tr>
      <w:tr w:rsidR="005C1A91" w:rsidRPr="009D34F6" w14:paraId="57B0E657" w14:textId="77777777" w:rsidTr="00760BEB">
        <w:trPr>
          <w:tblCellSpacing w:w="0" w:type="dxa"/>
        </w:trPr>
        <w:tc>
          <w:tcPr>
            <w:tcW w:w="1420" w:type="dxa"/>
            <w:tcMar>
              <w:top w:w="0" w:type="dxa"/>
              <w:left w:w="108" w:type="dxa"/>
              <w:bottom w:w="0" w:type="dxa"/>
              <w:right w:w="0" w:type="dxa"/>
            </w:tcMar>
            <w:hideMark/>
          </w:tcPr>
          <w:p w14:paraId="632CCBE2" w14:textId="77777777" w:rsidR="005C1A91" w:rsidRPr="009D34F6" w:rsidRDefault="005C1A91" w:rsidP="00760BEB">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Cenário Principal</w:t>
            </w:r>
          </w:p>
        </w:tc>
        <w:tc>
          <w:tcPr>
            <w:tcW w:w="6100" w:type="dxa"/>
            <w:tcMar>
              <w:top w:w="0" w:type="dxa"/>
              <w:left w:w="108" w:type="dxa"/>
              <w:bottom w:w="0" w:type="dxa"/>
              <w:right w:w="108" w:type="dxa"/>
            </w:tcMar>
            <w:hideMark/>
          </w:tcPr>
          <w:p w14:paraId="48968B9F" w14:textId="7FE02F9E" w:rsidR="005C1A91" w:rsidRPr="009D34F6" w:rsidRDefault="005C1A91" w:rsidP="00983CF1">
            <w:pPr>
              <w:numPr>
                <w:ilvl w:val="0"/>
                <w:numId w:val="27"/>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use case inicia quando o usuário entra no site</w:t>
            </w:r>
          </w:p>
          <w:p w14:paraId="52772987" w14:textId="77777777" w:rsidR="005C1A91" w:rsidRPr="009D34F6" w:rsidRDefault="005C1A91" w:rsidP="00983CF1">
            <w:pPr>
              <w:numPr>
                <w:ilvl w:val="0"/>
                <w:numId w:val="27"/>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usuário faz login ou entra como convidado no sistema</w:t>
            </w:r>
          </w:p>
          <w:p w14:paraId="408106EB" w14:textId="78EFD215" w:rsidR="005C1A91" w:rsidRPr="009D34F6" w:rsidRDefault="005C1A91" w:rsidP="00983CF1">
            <w:pPr>
              <w:numPr>
                <w:ilvl w:val="0"/>
                <w:numId w:val="27"/>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usuário é direcionado a uma página com z Regressão e Correlação</w:t>
            </w:r>
          </w:p>
          <w:p w14:paraId="30F34E46" w14:textId="4D50F477" w:rsidR="005C1A91" w:rsidRPr="009D34F6" w:rsidRDefault="005C1A91" w:rsidP="00983CF1">
            <w:pPr>
              <w:numPr>
                <w:ilvl w:val="0"/>
                <w:numId w:val="27"/>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sistema direciona o usuário aos formulários, para serem preenchidos a partir da importação de dados ou manualmente</w:t>
            </w:r>
          </w:p>
          <w:p w14:paraId="010E924C" w14:textId="77777777" w:rsidR="005C1A91" w:rsidRPr="009D34F6" w:rsidRDefault="005C1A91" w:rsidP="00983CF1">
            <w:pPr>
              <w:numPr>
                <w:ilvl w:val="0"/>
                <w:numId w:val="27"/>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sistema faz a leitura desses dados, a partir do botão “Calcular”</w:t>
            </w:r>
          </w:p>
          <w:p w14:paraId="270F304C" w14:textId="77777777" w:rsidR="005C1A91" w:rsidRPr="009D34F6" w:rsidRDefault="005C1A91" w:rsidP="00983CF1">
            <w:pPr>
              <w:numPr>
                <w:ilvl w:val="0"/>
                <w:numId w:val="27"/>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São fornecidas as respostas pelo sistema</w:t>
            </w:r>
          </w:p>
          <w:p w14:paraId="0CBCA06A" w14:textId="7B633A1C" w:rsidR="005C1A91" w:rsidRPr="009D34F6" w:rsidRDefault="005C1A91" w:rsidP="00983CF1">
            <w:pPr>
              <w:numPr>
                <w:ilvl w:val="0"/>
                <w:numId w:val="27"/>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usuário faz uma análise do que foi obtido após o desenvolvimento dos gráficos</w:t>
            </w:r>
          </w:p>
          <w:p w14:paraId="3B62C874" w14:textId="77777777" w:rsidR="005C1A91" w:rsidRPr="009D34F6" w:rsidRDefault="005C1A91" w:rsidP="00983CF1">
            <w:pPr>
              <w:numPr>
                <w:ilvl w:val="0"/>
                <w:numId w:val="27"/>
              </w:numPr>
              <w:suppressAutoHyphens w:val="0"/>
              <w:spacing w:line="276" w:lineRule="auto"/>
              <w:ind w:left="377" w:hanging="377"/>
              <w:jc w:val="left"/>
              <w:rPr>
                <w:rFonts w:cs="Arial"/>
                <w:color w:val="000000"/>
                <w:szCs w:val="24"/>
                <w:lang w:eastAsia="pt-BR"/>
              </w:rPr>
            </w:pPr>
            <w:r w:rsidRPr="009D34F6">
              <w:rPr>
                <w:rFonts w:cs="Arial"/>
                <w:color w:val="000000"/>
                <w:szCs w:val="24"/>
                <w:lang w:eastAsia="pt-BR"/>
              </w:rPr>
              <w:t>O sistema encerra a operação</w:t>
            </w:r>
          </w:p>
        </w:tc>
      </w:tr>
      <w:tr w:rsidR="005C1A91" w:rsidRPr="009D34F6" w14:paraId="49A5DAD6" w14:textId="77777777" w:rsidTr="00760BEB">
        <w:trPr>
          <w:tblCellSpacing w:w="0" w:type="dxa"/>
        </w:trPr>
        <w:tc>
          <w:tcPr>
            <w:tcW w:w="1420" w:type="dxa"/>
            <w:tcMar>
              <w:top w:w="0" w:type="dxa"/>
              <w:left w:w="108" w:type="dxa"/>
              <w:bottom w:w="0" w:type="dxa"/>
              <w:right w:w="0" w:type="dxa"/>
            </w:tcMar>
            <w:hideMark/>
          </w:tcPr>
          <w:p w14:paraId="388171D2" w14:textId="77777777" w:rsidR="005C1A91" w:rsidRPr="009D34F6" w:rsidRDefault="005C1A91" w:rsidP="00760BEB">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Pós-condição</w:t>
            </w:r>
          </w:p>
        </w:tc>
        <w:tc>
          <w:tcPr>
            <w:tcW w:w="6100" w:type="dxa"/>
            <w:tcMar>
              <w:top w:w="0" w:type="dxa"/>
              <w:left w:w="108" w:type="dxa"/>
              <w:bottom w:w="0" w:type="dxa"/>
              <w:right w:w="108" w:type="dxa"/>
            </w:tcMar>
            <w:hideMark/>
          </w:tcPr>
          <w:p w14:paraId="58F85370" w14:textId="77777777" w:rsidR="005C1A91" w:rsidRPr="009D34F6" w:rsidRDefault="005C1A91" w:rsidP="00760BEB">
            <w:pPr>
              <w:suppressAutoHyphens w:val="0"/>
              <w:spacing w:line="276" w:lineRule="auto"/>
              <w:ind w:firstLine="0"/>
              <w:jc w:val="left"/>
              <w:rPr>
                <w:rFonts w:cs="Arial"/>
                <w:color w:val="000000"/>
                <w:szCs w:val="24"/>
                <w:lang w:eastAsia="pt-BR"/>
              </w:rPr>
            </w:pPr>
            <w:r w:rsidRPr="009D34F6">
              <w:rPr>
                <w:rFonts w:cs="Arial"/>
                <w:color w:val="000000"/>
                <w:szCs w:val="24"/>
                <w:lang w:eastAsia="pt-BR"/>
              </w:rPr>
              <w:t>Não possui</w:t>
            </w:r>
          </w:p>
        </w:tc>
      </w:tr>
      <w:tr w:rsidR="005C1A91" w:rsidRPr="009D34F6" w14:paraId="33FD0214" w14:textId="77777777" w:rsidTr="00760BEB">
        <w:trPr>
          <w:tblCellSpacing w:w="0" w:type="dxa"/>
        </w:trPr>
        <w:tc>
          <w:tcPr>
            <w:tcW w:w="1420" w:type="dxa"/>
            <w:tcMar>
              <w:top w:w="0" w:type="dxa"/>
              <w:left w:w="108" w:type="dxa"/>
              <w:bottom w:w="0" w:type="dxa"/>
              <w:right w:w="0" w:type="dxa"/>
            </w:tcMar>
            <w:hideMark/>
          </w:tcPr>
          <w:p w14:paraId="7AC913D6" w14:textId="77777777" w:rsidR="005C1A91" w:rsidRPr="009D34F6" w:rsidRDefault="005C1A91" w:rsidP="00760BEB">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Cenário Alternativo</w:t>
            </w:r>
          </w:p>
        </w:tc>
        <w:tc>
          <w:tcPr>
            <w:tcW w:w="6100" w:type="dxa"/>
            <w:tcMar>
              <w:top w:w="0" w:type="dxa"/>
              <w:left w:w="108" w:type="dxa"/>
              <w:bottom w:w="0" w:type="dxa"/>
              <w:right w:w="108" w:type="dxa"/>
            </w:tcMar>
            <w:hideMark/>
          </w:tcPr>
          <w:p w14:paraId="0F0AFF9E" w14:textId="77777777" w:rsidR="005C1A91" w:rsidRPr="009D34F6" w:rsidRDefault="005C1A91" w:rsidP="00760BEB">
            <w:pPr>
              <w:suppressAutoHyphens w:val="0"/>
              <w:spacing w:line="276" w:lineRule="auto"/>
              <w:ind w:firstLine="0"/>
              <w:jc w:val="left"/>
              <w:rPr>
                <w:rFonts w:cs="Arial"/>
                <w:color w:val="000000"/>
                <w:szCs w:val="24"/>
                <w:lang w:eastAsia="pt-BR"/>
              </w:rPr>
            </w:pPr>
            <w:r w:rsidRPr="009D34F6">
              <w:rPr>
                <w:rFonts w:cs="Arial"/>
                <w:color w:val="000000"/>
                <w:szCs w:val="24"/>
                <w:lang w:eastAsia="pt-BR"/>
              </w:rPr>
              <w:t>*a – Em qualquer momento o usuário pode sair do sistema</w:t>
            </w:r>
          </w:p>
        </w:tc>
      </w:tr>
      <w:tr w:rsidR="005C1A91" w:rsidRPr="009D34F6" w14:paraId="679DCA1B" w14:textId="77777777" w:rsidTr="00760BEB">
        <w:trPr>
          <w:tblCellSpacing w:w="0" w:type="dxa"/>
        </w:trPr>
        <w:tc>
          <w:tcPr>
            <w:tcW w:w="1420" w:type="dxa"/>
            <w:tcMar>
              <w:top w:w="0" w:type="dxa"/>
              <w:left w:w="108" w:type="dxa"/>
              <w:bottom w:w="0" w:type="dxa"/>
              <w:right w:w="0" w:type="dxa"/>
            </w:tcMar>
            <w:hideMark/>
          </w:tcPr>
          <w:p w14:paraId="0C457D27" w14:textId="77777777" w:rsidR="005C1A91" w:rsidRPr="009D34F6" w:rsidRDefault="005C1A91" w:rsidP="00760BEB">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Inclusão</w:t>
            </w:r>
          </w:p>
        </w:tc>
        <w:tc>
          <w:tcPr>
            <w:tcW w:w="6100" w:type="dxa"/>
            <w:tcMar>
              <w:top w:w="0" w:type="dxa"/>
              <w:left w:w="108" w:type="dxa"/>
              <w:bottom w:w="0" w:type="dxa"/>
              <w:right w:w="108" w:type="dxa"/>
            </w:tcMar>
          </w:tcPr>
          <w:p w14:paraId="60DF0A5F" w14:textId="77777777" w:rsidR="005C1A91" w:rsidRPr="009D34F6" w:rsidRDefault="005C1A91" w:rsidP="00760BEB">
            <w:pPr>
              <w:suppressAutoHyphens w:val="0"/>
              <w:spacing w:line="276" w:lineRule="auto"/>
              <w:ind w:firstLine="0"/>
              <w:jc w:val="left"/>
              <w:rPr>
                <w:rFonts w:cs="Arial"/>
                <w:color w:val="000000"/>
                <w:szCs w:val="24"/>
                <w:lang w:eastAsia="pt-BR"/>
              </w:rPr>
            </w:pPr>
          </w:p>
        </w:tc>
      </w:tr>
      <w:tr w:rsidR="005C1A91" w:rsidRPr="009D34F6" w14:paraId="4C1C656A" w14:textId="77777777" w:rsidTr="00760BEB">
        <w:trPr>
          <w:tblCellSpacing w:w="0" w:type="dxa"/>
        </w:trPr>
        <w:tc>
          <w:tcPr>
            <w:tcW w:w="1420" w:type="dxa"/>
            <w:tcMar>
              <w:top w:w="0" w:type="dxa"/>
              <w:left w:w="108" w:type="dxa"/>
              <w:bottom w:w="0" w:type="dxa"/>
              <w:right w:w="0" w:type="dxa"/>
            </w:tcMar>
            <w:hideMark/>
          </w:tcPr>
          <w:p w14:paraId="2B5F67B8" w14:textId="77777777" w:rsidR="005C1A91" w:rsidRPr="009D34F6" w:rsidRDefault="005C1A91" w:rsidP="00760BEB">
            <w:pPr>
              <w:suppressAutoHyphens w:val="0"/>
              <w:spacing w:line="276" w:lineRule="auto"/>
              <w:ind w:firstLine="0"/>
              <w:jc w:val="left"/>
              <w:rPr>
                <w:rFonts w:cs="Arial"/>
                <w:color w:val="000000"/>
                <w:szCs w:val="24"/>
                <w:lang w:eastAsia="pt-BR"/>
              </w:rPr>
            </w:pPr>
            <w:r w:rsidRPr="009D34F6">
              <w:rPr>
                <w:rFonts w:cs="Arial"/>
                <w:b/>
                <w:bCs/>
                <w:color w:val="000000"/>
                <w:szCs w:val="24"/>
                <w:lang w:eastAsia="pt-BR"/>
              </w:rPr>
              <w:t>Extensão</w:t>
            </w:r>
          </w:p>
        </w:tc>
        <w:tc>
          <w:tcPr>
            <w:tcW w:w="6100" w:type="dxa"/>
            <w:tcMar>
              <w:top w:w="0" w:type="dxa"/>
              <w:left w:w="108" w:type="dxa"/>
              <w:bottom w:w="0" w:type="dxa"/>
              <w:right w:w="108" w:type="dxa"/>
            </w:tcMar>
            <w:hideMark/>
          </w:tcPr>
          <w:p w14:paraId="061AC5A1" w14:textId="77777777" w:rsidR="005C1A91" w:rsidRPr="009D34F6" w:rsidRDefault="005C1A91" w:rsidP="00760BEB">
            <w:pPr>
              <w:suppressAutoHyphens w:val="0"/>
              <w:spacing w:line="276" w:lineRule="auto"/>
              <w:ind w:firstLine="0"/>
              <w:jc w:val="left"/>
              <w:rPr>
                <w:rFonts w:cs="Arial"/>
                <w:color w:val="000000"/>
                <w:szCs w:val="24"/>
                <w:lang w:eastAsia="pt-BR"/>
              </w:rPr>
            </w:pPr>
          </w:p>
        </w:tc>
      </w:tr>
    </w:tbl>
    <w:p w14:paraId="0337872A" w14:textId="77777777" w:rsidR="005C1A91" w:rsidRPr="009D34F6" w:rsidRDefault="005C1A91" w:rsidP="005C1A91">
      <w:pPr>
        <w:ind w:firstLine="0"/>
        <w:rPr>
          <w:rFonts w:cs="Arial"/>
          <w:szCs w:val="24"/>
        </w:rPr>
      </w:pPr>
    </w:p>
    <w:sectPr w:rsidR="005C1A91" w:rsidRPr="009D34F6" w:rsidSect="009B1E6C">
      <w:headerReference w:type="default" r:id="rId10"/>
      <w:footnotePr>
        <w:pos w:val="beneathText"/>
      </w:footnotePr>
      <w:type w:val="continuous"/>
      <w:pgSz w:w="11905" w:h="16837"/>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28CFB" w14:textId="77777777" w:rsidR="004353DD" w:rsidRDefault="004353DD">
      <w:pPr>
        <w:spacing w:line="240" w:lineRule="auto"/>
      </w:pPr>
      <w:r>
        <w:separator/>
      </w:r>
    </w:p>
  </w:endnote>
  <w:endnote w:type="continuationSeparator" w:id="0">
    <w:p w14:paraId="099D9FB0" w14:textId="77777777" w:rsidR="004353DD" w:rsidRDefault="004353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8100AAF7" w:usb1="0000807B" w:usb2="00000008" w:usb3="00000000" w:csb0="000100FF"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E7656" w14:textId="77777777" w:rsidR="004353DD" w:rsidRDefault="004353DD" w:rsidP="00AC047F">
      <w:pPr>
        <w:spacing w:line="240" w:lineRule="auto"/>
        <w:ind w:firstLine="0"/>
        <w:jc w:val="left"/>
      </w:pPr>
      <w:r>
        <w:separator/>
      </w:r>
    </w:p>
  </w:footnote>
  <w:footnote w:type="continuationSeparator" w:id="0">
    <w:p w14:paraId="4F13C3A8" w14:textId="77777777" w:rsidR="004353DD" w:rsidRDefault="004353DD">
      <w:pPr>
        <w:spacing w:line="240" w:lineRule="auto"/>
      </w:pPr>
      <w:r>
        <w:continuationSeparator/>
      </w:r>
    </w:p>
  </w:footnote>
  <w:footnote w:id="1">
    <w:p w14:paraId="6BB656B4" w14:textId="77777777" w:rsidR="00760BEB" w:rsidRDefault="00760BEB" w:rsidP="00C07A46">
      <w:pPr>
        <w:pStyle w:val="Textodenotaderodap"/>
      </w:pPr>
      <w:r>
        <w:rPr>
          <w:rStyle w:val="Refdenotaderodap"/>
        </w:rPr>
        <w:footnoteRef/>
      </w:r>
      <w:r>
        <w:t xml:space="preserve"> </w:t>
      </w:r>
      <w:r w:rsidRPr="00812FDA">
        <w:t>Aluno do curso de Análise e Desenvolvimento de Sistemas na Fatec Franca</w:t>
      </w:r>
    </w:p>
  </w:footnote>
  <w:footnote w:id="2">
    <w:p w14:paraId="4D293798" w14:textId="77777777" w:rsidR="00760BEB" w:rsidRDefault="00760BEB" w:rsidP="00C07A46">
      <w:pPr>
        <w:pStyle w:val="Textodenotaderodap"/>
      </w:pPr>
      <w:r>
        <w:rPr>
          <w:rStyle w:val="Refdenotaderodap"/>
        </w:rPr>
        <w:footnoteRef/>
      </w:r>
      <w:r>
        <w:t xml:space="preserve"> </w:t>
      </w:r>
      <w:r w:rsidRPr="00812FDA">
        <w:t>Aluno do curso de Análise e Desenvolvimento de Sistemas na Fatec Franca</w:t>
      </w:r>
    </w:p>
  </w:footnote>
  <w:footnote w:id="3">
    <w:p w14:paraId="414693F7" w14:textId="77777777" w:rsidR="00760BEB" w:rsidRDefault="00760BEB" w:rsidP="00C07A46">
      <w:pPr>
        <w:pStyle w:val="Textodenotaderodap"/>
      </w:pPr>
      <w:r>
        <w:rPr>
          <w:rStyle w:val="Refdenotaderodap"/>
        </w:rPr>
        <w:footnoteRef/>
      </w:r>
      <w:r>
        <w:t xml:space="preserve"> </w:t>
      </w:r>
      <w:r w:rsidRPr="00812FDA">
        <w:t>Aluno do curso de Análise e Desenvolvimento de Sistemas na Fatec Franca</w:t>
      </w:r>
    </w:p>
  </w:footnote>
  <w:footnote w:id="4">
    <w:p w14:paraId="4BA74B16" w14:textId="77777777" w:rsidR="00760BEB" w:rsidRDefault="00760BEB" w:rsidP="00C07A46">
      <w:pPr>
        <w:pStyle w:val="Textodenotaderodap"/>
      </w:pPr>
      <w:r>
        <w:rPr>
          <w:rStyle w:val="Refdenotaderodap"/>
        </w:rPr>
        <w:footnoteRef/>
      </w:r>
      <w:r>
        <w:t xml:space="preserve"> </w:t>
      </w:r>
      <w:r w:rsidRPr="00812FDA">
        <w:t>Aluno do curso de Análise e Desenvolvimento de Sistemas na Fatec Franca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9D052" w14:textId="7E3BD336" w:rsidR="00760BEB" w:rsidRDefault="00760BEB">
    <w:pPr>
      <w:pStyle w:val="Cabealho"/>
      <w:jc w:val="right"/>
    </w:pPr>
    <w:r>
      <w:fldChar w:fldCharType="begin"/>
    </w:r>
    <w:r>
      <w:instrText>PAGE   \* MERGEFORMAT</w:instrText>
    </w:r>
    <w:r>
      <w:fldChar w:fldCharType="separate"/>
    </w:r>
    <w:r w:rsidR="009B3F37">
      <w:rPr>
        <w:noProof/>
      </w:rPr>
      <w:t>31</w:t>
    </w:r>
    <w:r>
      <w:fldChar w:fldCharType="end"/>
    </w:r>
  </w:p>
  <w:p w14:paraId="77A9DC03" w14:textId="77777777" w:rsidR="00760BEB" w:rsidRDefault="00760BE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82253E"/>
    <w:lvl w:ilvl="0">
      <w:start w:val="1"/>
      <w:numFmt w:val="bullet"/>
      <w:lvlText w:val=""/>
      <w:lvlJc w:val="left"/>
      <w:pPr>
        <w:tabs>
          <w:tab w:val="num" w:pos="-218"/>
        </w:tabs>
        <w:ind w:left="-218" w:firstLine="0"/>
      </w:pPr>
      <w:rPr>
        <w:rFonts w:ascii="Symbol" w:hAnsi="Symbol" w:hint="default"/>
      </w:rPr>
    </w:lvl>
    <w:lvl w:ilvl="1">
      <w:start w:val="1"/>
      <w:numFmt w:val="bullet"/>
      <w:lvlText w:val=""/>
      <w:lvlJc w:val="left"/>
      <w:pPr>
        <w:tabs>
          <w:tab w:val="num" w:pos="502"/>
        </w:tabs>
        <w:ind w:left="862" w:hanging="360"/>
      </w:pPr>
      <w:rPr>
        <w:rFonts w:ascii="Symbol" w:hAnsi="Symbol" w:hint="default"/>
      </w:rPr>
    </w:lvl>
    <w:lvl w:ilvl="2">
      <w:start w:val="1"/>
      <w:numFmt w:val="bullet"/>
      <w:lvlText w:val="o"/>
      <w:lvlJc w:val="left"/>
      <w:pPr>
        <w:tabs>
          <w:tab w:val="num" w:pos="1222"/>
        </w:tabs>
        <w:ind w:left="1582" w:hanging="360"/>
      </w:pPr>
      <w:rPr>
        <w:rFonts w:ascii="Courier New" w:hAnsi="Courier New" w:cs="Courier New" w:hint="default"/>
      </w:rPr>
    </w:lvl>
    <w:lvl w:ilvl="3">
      <w:start w:val="1"/>
      <w:numFmt w:val="bullet"/>
      <w:lvlText w:val=""/>
      <w:lvlJc w:val="left"/>
      <w:pPr>
        <w:tabs>
          <w:tab w:val="num" w:pos="1942"/>
        </w:tabs>
        <w:ind w:left="2302" w:hanging="360"/>
      </w:pPr>
      <w:rPr>
        <w:rFonts w:ascii="Wingdings" w:hAnsi="Wingdings" w:hint="default"/>
      </w:rPr>
    </w:lvl>
    <w:lvl w:ilvl="4">
      <w:start w:val="1"/>
      <w:numFmt w:val="bullet"/>
      <w:lvlText w:val=""/>
      <w:lvlJc w:val="left"/>
      <w:pPr>
        <w:tabs>
          <w:tab w:val="num" w:pos="2662"/>
        </w:tabs>
        <w:ind w:left="3022" w:hanging="360"/>
      </w:pPr>
      <w:rPr>
        <w:rFonts w:ascii="Wingdings" w:hAnsi="Wingdings" w:hint="default"/>
      </w:rPr>
    </w:lvl>
    <w:lvl w:ilvl="5">
      <w:start w:val="1"/>
      <w:numFmt w:val="bullet"/>
      <w:lvlText w:val=""/>
      <w:lvlJc w:val="left"/>
      <w:pPr>
        <w:tabs>
          <w:tab w:val="num" w:pos="3382"/>
        </w:tabs>
        <w:ind w:left="3742" w:hanging="360"/>
      </w:pPr>
      <w:rPr>
        <w:rFonts w:ascii="Symbol" w:hAnsi="Symbol" w:hint="default"/>
      </w:rPr>
    </w:lvl>
    <w:lvl w:ilvl="6">
      <w:start w:val="1"/>
      <w:numFmt w:val="bullet"/>
      <w:lvlText w:val="o"/>
      <w:lvlJc w:val="left"/>
      <w:pPr>
        <w:tabs>
          <w:tab w:val="num" w:pos="4102"/>
        </w:tabs>
        <w:ind w:left="4462" w:hanging="360"/>
      </w:pPr>
      <w:rPr>
        <w:rFonts w:ascii="Courier New" w:hAnsi="Courier New" w:cs="Courier New" w:hint="default"/>
      </w:rPr>
    </w:lvl>
    <w:lvl w:ilvl="7">
      <w:start w:val="1"/>
      <w:numFmt w:val="bullet"/>
      <w:lvlText w:val=""/>
      <w:lvlJc w:val="left"/>
      <w:pPr>
        <w:tabs>
          <w:tab w:val="num" w:pos="4822"/>
        </w:tabs>
        <w:ind w:left="5182" w:hanging="360"/>
      </w:pPr>
      <w:rPr>
        <w:rFonts w:ascii="Wingdings" w:hAnsi="Wingdings" w:hint="default"/>
      </w:rPr>
    </w:lvl>
    <w:lvl w:ilvl="8">
      <w:start w:val="1"/>
      <w:numFmt w:val="bullet"/>
      <w:lvlText w:val=""/>
      <w:lvlJc w:val="left"/>
      <w:pPr>
        <w:tabs>
          <w:tab w:val="num" w:pos="5542"/>
        </w:tabs>
        <w:ind w:left="5902" w:hanging="360"/>
      </w:pPr>
      <w:rPr>
        <w:rFonts w:ascii="Wingdings" w:hAnsi="Wingdings" w:hint="default"/>
      </w:rPr>
    </w:lvl>
  </w:abstractNum>
  <w:abstractNum w:abstractNumId="1" w15:restartNumberingAfterBreak="0">
    <w:nsid w:val="00000001"/>
    <w:multiLevelType w:val="singleLevel"/>
    <w:tmpl w:val="00000001"/>
    <w:lvl w:ilvl="0">
      <w:start w:val="1"/>
      <w:numFmt w:val="decimal"/>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86E107A"/>
    <w:multiLevelType w:val="hybridMultilevel"/>
    <w:tmpl w:val="5B7C2A3A"/>
    <w:lvl w:ilvl="0" w:tplc="5D54FB1E">
      <w:start w:val="1"/>
      <w:numFmt w:val="decimal"/>
      <w:lvlText w:val="%1."/>
      <w:lvlJc w:val="left"/>
      <w:pPr>
        <w:ind w:left="737" w:hanging="360"/>
      </w:pPr>
      <w:rPr>
        <w:rFonts w:hint="default"/>
      </w:rPr>
    </w:lvl>
    <w:lvl w:ilvl="1" w:tplc="04160019" w:tentative="1">
      <w:start w:val="1"/>
      <w:numFmt w:val="lowerLetter"/>
      <w:lvlText w:val="%2."/>
      <w:lvlJc w:val="left"/>
      <w:pPr>
        <w:ind w:left="1457" w:hanging="360"/>
      </w:pPr>
    </w:lvl>
    <w:lvl w:ilvl="2" w:tplc="0416001B" w:tentative="1">
      <w:start w:val="1"/>
      <w:numFmt w:val="lowerRoman"/>
      <w:lvlText w:val="%3."/>
      <w:lvlJc w:val="right"/>
      <w:pPr>
        <w:ind w:left="2177" w:hanging="180"/>
      </w:pPr>
    </w:lvl>
    <w:lvl w:ilvl="3" w:tplc="0416000F" w:tentative="1">
      <w:start w:val="1"/>
      <w:numFmt w:val="decimal"/>
      <w:lvlText w:val="%4."/>
      <w:lvlJc w:val="left"/>
      <w:pPr>
        <w:ind w:left="2897" w:hanging="360"/>
      </w:pPr>
    </w:lvl>
    <w:lvl w:ilvl="4" w:tplc="04160019" w:tentative="1">
      <w:start w:val="1"/>
      <w:numFmt w:val="lowerLetter"/>
      <w:lvlText w:val="%5."/>
      <w:lvlJc w:val="left"/>
      <w:pPr>
        <w:ind w:left="3617" w:hanging="360"/>
      </w:pPr>
    </w:lvl>
    <w:lvl w:ilvl="5" w:tplc="0416001B" w:tentative="1">
      <w:start w:val="1"/>
      <w:numFmt w:val="lowerRoman"/>
      <w:lvlText w:val="%6."/>
      <w:lvlJc w:val="right"/>
      <w:pPr>
        <w:ind w:left="4337" w:hanging="180"/>
      </w:pPr>
    </w:lvl>
    <w:lvl w:ilvl="6" w:tplc="0416000F" w:tentative="1">
      <w:start w:val="1"/>
      <w:numFmt w:val="decimal"/>
      <w:lvlText w:val="%7."/>
      <w:lvlJc w:val="left"/>
      <w:pPr>
        <w:ind w:left="5057" w:hanging="360"/>
      </w:pPr>
    </w:lvl>
    <w:lvl w:ilvl="7" w:tplc="04160019" w:tentative="1">
      <w:start w:val="1"/>
      <w:numFmt w:val="lowerLetter"/>
      <w:lvlText w:val="%8."/>
      <w:lvlJc w:val="left"/>
      <w:pPr>
        <w:ind w:left="5777" w:hanging="360"/>
      </w:pPr>
    </w:lvl>
    <w:lvl w:ilvl="8" w:tplc="0416001B" w:tentative="1">
      <w:start w:val="1"/>
      <w:numFmt w:val="lowerRoman"/>
      <w:lvlText w:val="%9."/>
      <w:lvlJc w:val="right"/>
      <w:pPr>
        <w:ind w:left="6497" w:hanging="180"/>
      </w:pPr>
    </w:lvl>
  </w:abstractNum>
  <w:abstractNum w:abstractNumId="6" w15:restartNumberingAfterBreak="0">
    <w:nsid w:val="08D15C15"/>
    <w:multiLevelType w:val="hybridMultilevel"/>
    <w:tmpl w:val="5290E5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8" w15:restartNumberingAfterBreak="0">
    <w:nsid w:val="0D441280"/>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AD2472"/>
    <w:multiLevelType w:val="hybridMultilevel"/>
    <w:tmpl w:val="04E07F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3326EBA"/>
    <w:multiLevelType w:val="hybridMultilevel"/>
    <w:tmpl w:val="57FA69D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94E2805"/>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382D0B"/>
    <w:multiLevelType w:val="hybridMultilevel"/>
    <w:tmpl w:val="AFA8609A"/>
    <w:lvl w:ilvl="0" w:tplc="B322C4F6">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3"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14" w15:restartNumberingAfterBreak="0">
    <w:nsid w:val="46F60249"/>
    <w:multiLevelType w:val="hybridMultilevel"/>
    <w:tmpl w:val="49548B38"/>
    <w:lvl w:ilvl="0" w:tplc="D71AA138">
      <w:start w:val="1"/>
      <w:numFmt w:val="decimal"/>
      <w:lvlText w:val="%1."/>
      <w:lvlJc w:val="left"/>
      <w:pPr>
        <w:ind w:left="737" w:hanging="360"/>
      </w:pPr>
      <w:rPr>
        <w:rFonts w:hint="default"/>
      </w:rPr>
    </w:lvl>
    <w:lvl w:ilvl="1" w:tplc="04160019" w:tentative="1">
      <w:start w:val="1"/>
      <w:numFmt w:val="lowerLetter"/>
      <w:lvlText w:val="%2."/>
      <w:lvlJc w:val="left"/>
      <w:pPr>
        <w:ind w:left="1457" w:hanging="360"/>
      </w:pPr>
    </w:lvl>
    <w:lvl w:ilvl="2" w:tplc="0416001B" w:tentative="1">
      <w:start w:val="1"/>
      <w:numFmt w:val="lowerRoman"/>
      <w:lvlText w:val="%3."/>
      <w:lvlJc w:val="right"/>
      <w:pPr>
        <w:ind w:left="2177" w:hanging="180"/>
      </w:pPr>
    </w:lvl>
    <w:lvl w:ilvl="3" w:tplc="0416000F" w:tentative="1">
      <w:start w:val="1"/>
      <w:numFmt w:val="decimal"/>
      <w:lvlText w:val="%4."/>
      <w:lvlJc w:val="left"/>
      <w:pPr>
        <w:ind w:left="2897" w:hanging="360"/>
      </w:pPr>
    </w:lvl>
    <w:lvl w:ilvl="4" w:tplc="04160019" w:tentative="1">
      <w:start w:val="1"/>
      <w:numFmt w:val="lowerLetter"/>
      <w:lvlText w:val="%5."/>
      <w:lvlJc w:val="left"/>
      <w:pPr>
        <w:ind w:left="3617" w:hanging="360"/>
      </w:pPr>
    </w:lvl>
    <w:lvl w:ilvl="5" w:tplc="0416001B" w:tentative="1">
      <w:start w:val="1"/>
      <w:numFmt w:val="lowerRoman"/>
      <w:lvlText w:val="%6."/>
      <w:lvlJc w:val="right"/>
      <w:pPr>
        <w:ind w:left="4337" w:hanging="180"/>
      </w:pPr>
    </w:lvl>
    <w:lvl w:ilvl="6" w:tplc="0416000F" w:tentative="1">
      <w:start w:val="1"/>
      <w:numFmt w:val="decimal"/>
      <w:lvlText w:val="%7."/>
      <w:lvlJc w:val="left"/>
      <w:pPr>
        <w:ind w:left="5057" w:hanging="360"/>
      </w:pPr>
    </w:lvl>
    <w:lvl w:ilvl="7" w:tplc="04160019" w:tentative="1">
      <w:start w:val="1"/>
      <w:numFmt w:val="lowerLetter"/>
      <w:lvlText w:val="%8."/>
      <w:lvlJc w:val="left"/>
      <w:pPr>
        <w:ind w:left="5777" w:hanging="360"/>
      </w:pPr>
    </w:lvl>
    <w:lvl w:ilvl="8" w:tplc="0416001B" w:tentative="1">
      <w:start w:val="1"/>
      <w:numFmt w:val="lowerRoman"/>
      <w:lvlText w:val="%9."/>
      <w:lvlJc w:val="right"/>
      <w:pPr>
        <w:ind w:left="6497" w:hanging="180"/>
      </w:pPr>
    </w:lvl>
  </w:abstractNum>
  <w:abstractNum w:abstractNumId="15" w15:restartNumberingAfterBreak="0">
    <w:nsid w:val="4BAF4323"/>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2961ABE"/>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A267C4"/>
    <w:multiLevelType w:val="hybridMultilevel"/>
    <w:tmpl w:val="6372A1B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5387AB1"/>
    <w:multiLevelType w:val="hybridMultilevel"/>
    <w:tmpl w:val="3E8842D6"/>
    <w:lvl w:ilvl="0" w:tplc="0416000B">
      <w:start w:val="1"/>
      <w:numFmt w:val="bullet"/>
      <w:lvlText w:val=""/>
      <w:lvlJc w:val="left"/>
      <w:pPr>
        <w:ind w:left="1429" w:hanging="360"/>
      </w:pPr>
      <w:rPr>
        <w:rFonts w:ascii="Bookshelf Symbol 7" w:hAnsi="Bookshelf Symbol 7"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Bookshelf Symbol 7" w:hAnsi="Bookshelf Symbol 7"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Bookshelf Symbol 7" w:hAnsi="Bookshelf Symbol 7"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Bookshelf Symbol 7" w:hAnsi="Bookshelf Symbol 7" w:hint="default"/>
      </w:rPr>
    </w:lvl>
  </w:abstractNum>
  <w:abstractNum w:abstractNumId="20" w15:restartNumberingAfterBreak="0">
    <w:nsid w:val="568F63B3"/>
    <w:multiLevelType w:val="hybridMultilevel"/>
    <w:tmpl w:val="31DC4B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9FD0FBB"/>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51C3FD0"/>
    <w:multiLevelType w:val="multilevel"/>
    <w:tmpl w:val="383C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25" w15:restartNumberingAfterBreak="0">
    <w:nsid w:val="78E362F9"/>
    <w:multiLevelType w:val="hybridMultilevel"/>
    <w:tmpl w:val="E6BA3392"/>
    <w:lvl w:ilvl="0" w:tplc="88B89C90">
      <w:start w:val="1"/>
      <w:numFmt w:val="decimal"/>
      <w:lvlText w:val="%1."/>
      <w:lvlJc w:val="left"/>
      <w:pPr>
        <w:ind w:left="737" w:hanging="360"/>
      </w:pPr>
      <w:rPr>
        <w:rFonts w:hint="default"/>
      </w:rPr>
    </w:lvl>
    <w:lvl w:ilvl="1" w:tplc="04160019" w:tentative="1">
      <w:start w:val="1"/>
      <w:numFmt w:val="lowerLetter"/>
      <w:lvlText w:val="%2."/>
      <w:lvlJc w:val="left"/>
      <w:pPr>
        <w:ind w:left="1457" w:hanging="360"/>
      </w:pPr>
    </w:lvl>
    <w:lvl w:ilvl="2" w:tplc="0416001B" w:tentative="1">
      <w:start w:val="1"/>
      <w:numFmt w:val="lowerRoman"/>
      <w:lvlText w:val="%3."/>
      <w:lvlJc w:val="right"/>
      <w:pPr>
        <w:ind w:left="2177" w:hanging="180"/>
      </w:pPr>
    </w:lvl>
    <w:lvl w:ilvl="3" w:tplc="0416000F" w:tentative="1">
      <w:start w:val="1"/>
      <w:numFmt w:val="decimal"/>
      <w:lvlText w:val="%4."/>
      <w:lvlJc w:val="left"/>
      <w:pPr>
        <w:ind w:left="2897" w:hanging="360"/>
      </w:pPr>
    </w:lvl>
    <w:lvl w:ilvl="4" w:tplc="04160019" w:tentative="1">
      <w:start w:val="1"/>
      <w:numFmt w:val="lowerLetter"/>
      <w:lvlText w:val="%5."/>
      <w:lvlJc w:val="left"/>
      <w:pPr>
        <w:ind w:left="3617" w:hanging="360"/>
      </w:pPr>
    </w:lvl>
    <w:lvl w:ilvl="5" w:tplc="0416001B" w:tentative="1">
      <w:start w:val="1"/>
      <w:numFmt w:val="lowerRoman"/>
      <w:lvlText w:val="%6."/>
      <w:lvlJc w:val="right"/>
      <w:pPr>
        <w:ind w:left="4337" w:hanging="180"/>
      </w:pPr>
    </w:lvl>
    <w:lvl w:ilvl="6" w:tplc="0416000F" w:tentative="1">
      <w:start w:val="1"/>
      <w:numFmt w:val="decimal"/>
      <w:lvlText w:val="%7."/>
      <w:lvlJc w:val="left"/>
      <w:pPr>
        <w:ind w:left="5057" w:hanging="360"/>
      </w:pPr>
    </w:lvl>
    <w:lvl w:ilvl="7" w:tplc="04160019" w:tentative="1">
      <w:start w:val="1"/>
      <w:numFmt w:val="lowerLetter"/>
      <w:lvlText w:val="%8."/>
      <w:lvlJc w:val="left"/>
      <w:pPr>
        <w:ind w:left="5777" w:hanging="360"/>
      </w:pPr>
    </w:lvl>
    <w:lvl w:ilvl="8" w:tplc="0416001B" w:tentative="1">
      <w:start w:val="1"/>
      <w:numFmt w:val="lowerRoman"/>
      <w:lvlText w:val="%9."/>
      <w:lvlJc w:val="right"/>
      <w:pPr>
        <w:ind w:left="6497" w:hanging="180"/>
      </w:pPr>
    </w:lvl>
  </w:abstractNum>
  <w:num w:numId="1">
    <w:abstractNumId w:val="1"/>
  </w:num>
  <w:num w:numId="2">
    <w:abstractNumId w:val="2"/>
  </w:num>
  <w:num w:numId="3">
    <w:abstractNumId w:val="3"/>
  </w:num>
  <w:num w:numId="4">
    <w:abstractNumId w:val="4"/>
  </w:num>
  <w:num w:numId="5">
    <w:abstractNumId w:val="24"/>
  </w:num>
  <w:num w:numId="6">
    <w:abstractNumId w:val="7"/>
  </w:num>
  <w:num w:numId="7">
    <w:abstractNumId w:val="0"/>
  </w:num>
  <w:num w:numId="8">
    <w:abstractNumId w:val="16"/>
  </w:num>
  <w:num w:numId="9">
    <w:abstractNumId w:val="22"/>
  </w:num>
  <w:num w:numId="10">
    <w:abstractNumId w:val="13"/>
  </w:num>
  <w:num w:numId="11">
    <w:abstractNumId w:val="19"/>
  </w:num>
  <w:num w:numId="12">
    <w:abstractNumId w:val="17"/>
  </w:num>
  <w:num w:numId="13">
    <w:abstractNumId w:val="11"/>
  </w:num>
  <w:num w:numId="14">
    <w:abstractNumId w:val="8"/>
  </w:num>
  <w:num w:numId="15">
    <w:abstractNumId w:val="21"/>
  </w:num>
  <w:num w:numId="16">
    <w:abstractNumId w:val="19"/>
  </w:num>
  <w:num w:numId="17">
    <w:abstractNumId w:val="23"/>
  </w:num>
  <w:num w:numId="18">
    <w:abstractNumId w:val="15"/>
  </w:num>
  <w:num w:numId="19">
    <w:abstractNumId w:val="9"/>
  </w:num>
  <w:num w:numId="20">
    <w:abstractNumId w:val="12"/>
  </w:num>
  <w:num w:numId="21">
    <w:abstractNumId w:val="10"/>
  </w:num>
  <w:num w:numId="22">
    <w:abstractNumId w:val="6"/>
  </w:num>
  <w:num w:numId="23">
    <w:abstractNumId w:val="18"/>
  </w:num>
  <w:num w:numId="24">
    <w:abstractNumId w:val="25"/>
  </w:num>
  <w:num w:numId="25">
    <w:abstractNumId w:val="14"/>
  </w:num>
  <w:num w:numId="26">
    <w:abstractNumId w:val="5"/>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593"/>
    <w:rsid w:val="00002BAB"/>
    <w:rsid w:val="000037F4"/>
    <w:rsid w:val="00006D7E"/>
    <w:rsid w:val="0001012B"/>
    <w:rsid w:val="00020D4C"/>
    <w:rsid w:val="000352E7"/>
    <w:rsid w:val="00043528"/>
    <w:rsid w:val="00054D2D"/>
    <w:rsid w:val="00056D5A"/>
    <w:rsid w:val="00060B2E"/>
    <w:rsid w:val="00061666"/>
    <w:rsid w:val="000726F0"/>
    <w:rsid w:val="00074CCF"/>
    <w:rsid w:val="00076651"/>
    <w:rsid w:val="00080AAE"/>
    <w:rsid w:val="00086163"/>
    <w:rsid w:val="0008752C"/>
    <w:rsid w:val="00091751"/>
    <w:rsid w:val="00093C49"/>
    <w:rsid w:val="000A1072"/>
    <w:rsid w:val="000A1BAF"/>
    <w:rsid w:val="000B3A3A"/>
    <w:rsid w:val="000B64C4"/>
    <w:rsid w:val="000C5BF7"/>
    <w:rsid w:val="000D2574"/>
    <w:rsid w:val="000D2B28"/>
    <w:rsid w:val="000E3BDA"/>
    <w:rsid w:val="000E7778"/>
    <w:rsid w:val="000F1D0D"/>
    <w:rsid w:val="000F613E"/>
    <w:rsid w:val="000F727B"/>
    <w:rsid w:val="001027B6"/>
    <w:rsid w:val="001155B1"/>
    <w:rsid w:val="00123BF6"/>
    <w:rsid w:val="00127B33"/>
    <w:rsid w:val="001363C5"/>
    <w:rsid w:val="00136F83"/>
    <w:rsid w:val="001419D2"/>
    <w:rsid w:val="001515D4"/>
    <w:rsid w:val="00153062"/>
    <w:rsid w:val="00154EFB"/>
    <w:rsid w:val="00161BF4"/>
    <w:rsid w:val="00167E50"/>
    <w:rsid w:val="00172704"/>
    <w:rsid w:val="00180715"/>
    <w:rsid w:val="001B054B"/>
    <w:rsid w:val="001B66D4"/>
    <w:rsid w:val="001B7153"/>
    <w:rsid w:val="001E0837"/>
    <w:rsid w:val="001E1227"/>
    <w:rsid w:val="001E2DD8"/>
    <w:rsid w:val="001E63D5"/>
    <w:rsid w:val="001E7914"/>
    <w:rsid w:val="001F6E92"/>
    <w:rsid w:val="00203C00"/>
    <w:rsid w:val="00221861"/>
    <w:rsid w:val="002275AE"/>
    <w:rsid w:val="00227FB5"/>
    <w:rsid w:val="00240B18"/>
    <w:rsid w:val="00242D91"/>
    <w:rsid w:val="00251264"/>
    <w:rsid w:val="00254EE6"/>
    <w:rsid w:val="002556A3"/>
    <w:rsid w:val="00262F3B"/>
    <w:rsid w:val="0026777B"/>
    <w:rsid w:val="002717F5"/>
    <w:rsid w:val="00273317"/>
    <w:rsid w:val="00283927"/>
    <w:rsid w:val="00284107"/>
    <w:rsid w:val="0029132C"/>
    <w:rsid w:val="00294508"/>
    <w:rsid w:val="002B6ED8"/>
    <w:rsid w:val="002C0EF1"/>
    <w:rsid w:val="002C1365"/>
    <w:rsid w:val="002C6C3E"/>
    <w:rsid w:val="002E5EE0"/>
    <w:rsid w:val="002F03A6"/>
    <w:rsid w:val="002F0C7D"/>
    <w:rsid w:val="003043E1"/>
    <w:rsid w:val="00305CDB"/>
    <w:rsid w:val="003177E9"/>
    <w:rsid w:val="003245FE"/>
    <w:rsid w:val="00325835"/>
    <w:rsid w:val="00335E7E"/>
    <w:rsid w:val="003447F4"/>
    <w:rsid w:val="00351A43"/>
    <w:rsid w:val="00355852"/>
    <w:rsid w:val="003657A7"/>
    <w:rsid w:val="00374274"/>
    <w:rsid w:val="00394021"/>
    <w:rsid w:val="00394337"/>
    <w:rsid w:val="003A141E"/>
    <w:rsid w:val="003B44AF"/>
    <w:rsid w:val="003B7784"/>
    <w:rsid w:val="003C2C59"/>
    <w:rsid w:val="003C2E49"/>
    <w:rsid w:val="003D6134"/>
    <w:rsid w:val="003D689F"/>
    <w:rsid w:val="0040124F"/>
    <w:rsid w:val="00402348"/>
    <w:rsid w:val="00410C33"/>
    <w:rsid w:val="00414E18"/>
    <w:rsid w:val="00416768"/>
    <w:rsid w:val="00427593"/>
    <w:rsid w:val="004353DD"/>
    <w:rsid w:val="004358CA"/>
    <w:rsid w:val="00436427"/>
    <w:rsid w:val="0044473D"/>
    <w:rsid w:val="00445643"/>
    <w:rsid w:val="00465189"/>
    <w:rsid w:val="004756CA"/>
    <w:rsid w:val="00475763"/>
    <w:rsid w:val="00476CD4"/>
    <w:rsid w:val="00487393"/>
    <w:rsid w:val="00491601"/>
    <w:rsid w:val="00494B5F"/>
    <w:rsid w:val="004B38A8"/>
    <w:rsid w:val="004B5808"/>
    <w:rsid w:val="004D3C69"/>
    <w:rsid w:val="004D7A7C"/>
    <w:rsid w:val="004E46D3"/>
    <w:rsid w:val="004E6009"/>
    <w:rsid w:val="004F4164"/>
    <w:rsid w:val="0050271E"/>
    <w:rsid w:val="00510FB7"/>
    <w:rsid w:val="005135EA"/>
    <w:rsid w:val="00516635"/>
    <w:rsid w:val="00521763"/>
    <w:rsid w:val="00543A94"/>
    <w:rsid w:val="00553354"/>
    <w:rsid w:val="005571E9"/>
    <w:rsid w:val="00563D12"/>
    <w:rsid w:val="00563DBE"/>
    <w:rsid w:val="005715D5"/>
    <w:rsid w:val="00586740"/>
    <w:rsid w:val="00597416"/>
    <w:rsid w:val="005A0B4C"/>
    <w:rsid w:val="005A6C40"/>
    <w:rsid w:val="005B527A"/>
    <w:rsid w:val="005B58B2"/>
    <w:rsid w:val="005C1A91"/>
    <w:rsid w:val="005D52EB"/>
    <w:rsid w:val="005D61D4"/>
    <w:rsid w:val="005E5668"/>
    <w:rsid w:val="005F053D"/>
    <w:rsid w:val="005F0EE4"/>
    <w:rsid w:val="005F395D"/>
    <w:rsid w:val="00610433"/>
    <w:rsid w:val="00624FDA"/>
    <w:rsid w:val="006321A6"/>
    <w:rsid w:val="006340D0"/>
    <w:rsid w:val="006411D2"/>
    <w:rsid w:val="00642356"/>
    <w:rsid w:val="00674E8F"/>
    <w:rsid w:val="00675635"/>
    <w:rsid w:val="006773E5"/>
    <w:rsid w:val="006858C2"/>
    <w:rsid w:val="006957C4"/>
    <w:rsid w:val="006A2975"/>
    <w:rsid w:val="006A3DB9"/>
    <w:rsid w:val="006A709F"/>
    <w:rsid w:val="006A7985"/>
    <w:rsid w:val="006D3A8C"/>
    <w:rsid w:val="006E2006"/>
    <w:rsid w:val="006F1D6B"/>
    <w:rsid w:val="006F1EEB"/>
    <w:rsid w:val="006F7626"/>
    <w:rsid w:val="00701700"/>
    <w:rsid w:val="00710EE8"/>
    <w:rsid w:val="00711DBE"/>
    <w:rsid w:val="007123F7"/>
    <w:rsid w:val="00712624"/>
    <w:rsid w:val="00712918"/>
    <w:rsid w:val="00724A7A"/>
    <w:rsid w:val="007302BC"/>
    <w:rsid w:val="00731ED8"/>
    <w:rsid w:val="007365ED"/>
    <w:rsid w:val="007378BF"/>
    <w:rsid w:val="00747D77"/>
    <w:rsid w:val="00760BEB"/>
    <w:rsid w:val="00762A53"/>
    <w:rsid w:val="007712DE"/>
    <w:rsid w:val="00776386"/>
    <w:rsid w:val="007774B1"/>
    <w:rsid w:val="00781A50"/>
    <w:rsid w:val="00791C12"/>
    <w:rsid w:val="007924B6"/>
    <w:rsid w:val="00793D0A"/>
    <w:rsid w:val="00794773"/>
    <w:rsid w:val="007B0A68"/>
    <w:rsid w:val="007B2B16"/>
    <w:rsid w:val="007F038A"/>
    <w:rsid w:val="007F5685"/>
    <w:rsid w:val="007F71FA"/>
    <w:rsid w:val="00800839"/>
    <w:rsid w:val="00811962"/>
    <w:rsid w:val="008234EB"/>
    <w:rsid w:val="00824156"/>
    <w:rsid w:val="0083009A"/>
    <w:rsid w:val="00835230"/>
    <w:rsid w:val="0083678F"/>
    <w:rsid w:val="00840257"/>
    <w:rsid w:val="00845DC3"/>
    <w:rsid w:val="008547E0"/>
    <w:rsid w:val="008613BE"/>
    <w:rsid w:val="008637B1"/>
    <w:rsid w:val="00884479"/>
    <w:rsid w:val="00885753"/>
    <w:rsid w:val="008879E9"/>
    <w:rsid w:val="00892B85"/>
    <w:rsid w:val="00894949"/>
    <w:rsid w:val="008B0367"/>
    <w:rsid w:val="008B1E7E"/>
    <w:rsid w:val="008B4059"/>
    <w:rsid w:val="008B4E6F"/>
    <w:rsid w:val="008B5D68"/>
    <w:rsid w:val="008B6C9D"/>
    <w:rsid w:val="008B73F2"/>
    <w:rsid w:val="008B768E"/>
    <w:rsid w:val="008D1828"/>
    <w:rsid w:val="008D290D"/>
    <w:rsid w:val="008D42DD"/>
    <w:rsid w:val="008D5F39"/>
    <w:rsid w:val="008D61C0"/>
    <w:rsid w:val="008E40AA"/>
    <w:rsid w:val="008E4548"/>
    <w:rsid w:val="008F4753"/>
    <w:rsid w:val="008F52E2"/>
    <w:rsid w:val="009116B4"/>
    <w:rsid w:val="00924765"/>
    <w:rsid w:val="009301D0"/>
    <w:rsid w:val="00930F91"/>
    <w:rsid w:val="009408DF"/>
    <w:rsid w:val="00945794"/>
    <w:rsid w:val="0095587F"/>
    <w:rsid w:val="00981907"/>
    <w:rsid w:val="009829FA"/>
    <w:rsid w:val="00983CF1"/>
    <w:rsid w:val="0098578D"/>
    <w:rsid w:val="00995ABB"/>
    <w:rsid w:val="009A5295"/>
    <w:rsid w:val="009A543B"/>
    <w:rsid w:val="009B196A"/>
    <w:rsid w:val="009B1E6C"/>
    <w:rsid w:val="009B2C4C"/>
    <w:rsid w:val="009B3E09"/>
    <w:rsid w:val="009B3F37"/>
    <w:rsid w:val="009B423C"/>
    <w:rsid w:val="009C2B16"/>
    <w:rsid w:val="009C5421"/>
    <w:rsid w:val="009D34F6"/>
    <w:rsid w:val="009D358A"/>
    <w:rsid w:val="009E0659"/>
    <w:rsid w:val="009E3E49"/>
    <w:rsid w:val="009F114C"/>
    <w:rsid w:val="009F6CE4"/>
    <w:rsid w:val="009F76E5"/>
    <w:rsid w:val="00A061E4"/>
    <w:rsid w:val="00A31E76"/>
    <w:rsid w:val="00A329B3"/>
    <w:rsid w:val="00A41AB1"/>
    <w:rsid w:val="00A47E87"/>
    <w:rsid w:val="00A52BDA"/>
    <w:rsid w:val="00A67642"/>
    <w:rsid w:val="00A73557"/>
    <w:rsid w:val="00A81F4F"/>
    <w:rsid w:val="00A84977"/>
    <w:rsid w:val="00AA1ED0"/>
    <w:rsid w:val="00AA5AB8"/>
    <w:rsid w:val="00AB2651"/>
    <w:rsid w:val="00AB7C70"/>
    <w:rsid w:val="00AC047F"/>
    <w:rsid w:val="00AC1AD7"/>
    <w:rsid w:val="00AC73C7"/>
    <w:rsid w:val="00AE5B1C"/>
    <w:rsid w:val="00AF28B6"/>
    <w:rsid w:val="00AF3366"/>
    <w:rsid w:val="00B01591"/>
    <w:rsid w:val="00B035D4"/>
    <w:rsid w:val="00B06FF2"/>
    <w:rsid w:val="00B14CF7"/>
    <w:rsid w:val="00B271DE"/>
    <w:rsid w:val="00B30967"/>
    <w:rsid w:val="00B309AC"/>
    <w:rsid w:val="00B33364"/>
    <w:rsid w:val="00B418CC"/>
    <w:rsid w:val="00B55FBA"/>
    <w:rsid w:val="00B61DCE"/>
    <w:rsid w:val="00B75F28"/>
    <w:rsid w:val="00B80A05"/>
    <w:rsid w:val="00BA057E"/>
    <w:rsid w:val="00BA547D"/>
    <w:rsid w:val="00BB1D48"/>
    <w:rsid w:val="00BB630D"/>
    <w:rsid w:val="00BB74AB"/>
    <w:rsid w:val="00BC32AE"/>
    <w:rsid w:val="00BD099F"/>
    <w:rsid w:val="00BE2EA5"/>
    <w:rsid w:val="00BF1153"/>
    <w:rsid w:val="00BF47AC"/>
    <w:rsid w:val="00C00176"/>
    <w:rsid w:val="00C06367"/>
    <w:rsid w:val="00C07A46"/>
    <w:rsid w:val="00C138CC"/>
    <w:rsid w:val="00C14500"/>
    <w:rsid w:val="00C23248"/>
    <w:rsid w:val="00C267AC"/>
    <w:rsid w:val="00C408F3"/>
    <w:rsid w:val="00C44A34"/>
    <w:rsid w:val="00C45705"/>
    <w:rsid w:val="00C52C75"/>
    <w:rsid w:val="00C56B2F"/>
    <w:rsid w:val="00C61E16"/>
    <w:rsid w:val="00C632AC"/>
    <w:rsid w:val="00C725FA"/>
    <w:rsid w:val="00C726FD"/>
    <w:rsid w:val="00C7552D"/>
    <w:rsid w:val="00C77DFD"/>
    <w:rsid w:val="00C902FF"/>
    <w:rsid w:val="00C91201"/>
    <w:rsid w:val="00C9687C"/>
    <w:rsid w:val="00CB35C8"/>
    <w:rsid w:val="00CC1769"/>
    <w:rsid w:val="00CD33D7"/>
    <w:rsid w:val="00CE01F2"/>
    <w:rsid w:val="00CE098D"/>
    <w:rsid w:val="00CE1739"/>
    <w:rsid w:val="00CE7E76"/>
    <w:rsid w:val="00CF3A74"/>
    <w:rsid w:val="00CF7275"/>
    <w:rsid w:val="00D00548"/>
    <w:rsid w:val="00D00D8B"/>
    <w:rsid w:val="00D03CB4"/>
    <w:rsid w:val="00D11F03"/>
    <w:rsid w:val="00D340E6"/>
    <w:rsid w:val="00D352BE"/>
    <w:rsid w:val="00D35593"/>
    <w:rsid w:val="00D41F13"/>
    <w:rsid w:val="00D54D39"/>
    <w:rsid w:val="00D6014E"/>
    <w:rsid w:val="00D650BC"/>
    <w:rsid w:val="00D652EF"/>
    <w:rsid w:val="00D747DF"/>
    <w:rsid w:val="00D76A28"/>
    <w:rsid w:val="00D80F73"/>
    <w:rsid w:val="00D925C7"/>
    <w:rsid w:val="00D930C6"/>
    <w:rsid w:val="00D931F1"/>
    <w:rsid w:val="00DB21E7"/>
    <w:rsid w:val="00DB5C97"/>
    <w:rsid w:val="00DC3F5A"/>
    <w:rsid w:val="00DC78BF"/>
    <w:rsid w:val="00DD1994"/>
    <w:rsid w:val="00DD4AE8"/>
    <w:rsid w:val="00DD7E73"/>
    <w:rsid w:val="00DE46E2"/>
    <w:rsid w:val="00E05374"/>
    <w:rsid w:val="00E204AE"/>
    <w:rsid w:val="00E21D14"/>
    <w:rsid w:val="00E22DCC"/>
    <w:rsid w:val="00E24131"/>
    <w:rsid w:val="00E24589"/>
    <w:rsid w:val="00E2615D"/>
    <w:rsid w:val="00E33B04"/>
    <w:rsid w:val="00E35504"/>
    <w:rsid w:val="00E36F4A"/>
    <w:rsid w:val="00E43904"/>
    <w:rsid w:val="00E44AF0"/>
    <w:rsid w:val="00E51A33"/>
    <w:rsid w:val="00E552B5"/>
    <w:rsid w:val="00E81845"/>
    <w:rsid w:val="00E81CEA"/>
    <w:rsid w:val="00E832CF"/>
    <w:rsid w:val="00E913C8"/>
    <w:rsid w:val="00E94CE4"/>
    <w:rsid w:val="00E961F1"/>
    <w:rsid w:val="00EA12ED"/>
    <w:rsid w:val="00EB2E08"/>
    <w:rsid w:val="00EB6413"/>
    <w:rsid w:val="00EC1D44"/>
    <w:rsid w:val="00ED14D9"/>
    <w:rsid w:val="00ED5129"/>
    <w:rsid w:val="00EE1A94"/>
    <w:rsid w:val="00EF06DC"/>
    <w:rsid w:val="00EF2CCA"/>
    <w:rsid w:val="00F02469"/>
    <w:rsid w:val="00F12009"/>
    <w:rsid w:val="00F14DAA"/>
    <w:rsid w:val="00F16347"/>
    <w:rsid w:val="00F16F77"/>
    <w:rsid w:val="00F27753"/>
    <w:rsid w:val="00F526DD"/>
    <w:rsid w:val="00F61496"/>
    <w:rsid w:val="00F65394"/>
    <w:rsid w:val="00F74A9D"/>
    <w:rsid w:val="00F80C0E"/>
    <w:rsid w:val="00F84299"/>
    <w:rsid w:val="00F909A8"/>
    <w:rsid w:val="00F91D5C"/>
    <w:rsid w:val="00F936E0"/>
    <w:rsid w:val="00FA4F03"/>
    <w:rsid w:val="00FB49FD"/>
    <w:rsid w:val="00FB7DDC"/>
    <w:rsid w:val="00FC15D3"/>
    <w:rsid w:val="00FC4767"/>
    <w:rsid w:val="00FF2AA9"/>
    <w:rsid w:val="00FF5D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B3272"/>
  <w15:docId w15:val="{616C1401-7634-4427-AFF9-7165BACFB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tabs>
        <w:tab w:val="num" w:pos="0"/>
      </w:tabs>
      <w:suppressAutoHyphens/>
      <w:spacing w:before="240" w:after="60" w:line="360" w:lineRule="auto"/>
      <w:ind w:left="720" w:hanging="360"/>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paragraph" w:customStyle="1" w:styleId="western">
    <w:name w:val="western"/>
    <w:basedOn w:val="Normal"/>
    <w:rsid w:val="007378BF"/>
    <w:pPr>
      <w:suppressAutoHyphens w:val="0"/>
      <w:spacing w:before="100" w:beforeAutospacing="1" w:after="142" w:line="276" w:lineRule="auto"/>
      <w:ind w:firstLine="0"/>
      <w:jc w:val="left"/>
    </w:pPr>
    <w:rPr>
      <w:rFonts w:ascii="Times New Roman" w:hAnsi="Times New Roman"/>
      <w:color w:val="000000"/>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898482">
      <w:bodyDiv w:val="1"/>
      <w:marLeft w:val="0"/>
      <w:marRight w:val="0"/>
      <w:marTop w:val="0"/>
      <w:marBottom w:val="0"/>
      <w:divBdr>
        <w:top w:val="none" w:sz="0" w:space="0" w:color="auto"/>
        <w:left w:val="none" w:sz="0" w:space="0" w:color="auto"/>
        <w:bottom w:val="none" w:sz="0" w:space="0" w:color="auto"/>
        <w:right w:val="none" w:sz="0" w:space="0" w:color="auto"/>
      </w:divBdr>
    </w:div>
    <w:div w:id="386535505">
      <w:bodyDiv w:val="1"/>
      <w:marLeft w:val="0"/>
      <w:marRight w:val="0"/>
      <w:marTop w:val="0"/>
      <w:marBottom w:val="0"/>
      <w:divBdr>
        <w:top w:val="none" w:sz="0" w:space="0" w:color="auto"/>
        <w:left w:val="none" w:sz="0" w:space="0" w:color="auto"/>
        <w:bottom w:val="none" w:sz="0" w:space="0" w:color="auto"/>
        <w:right w:val="none" w:sz="0" w:space="0" w:color="auto"/>
      </w:divBdr>
    </w:div>
    <w:div w:id="697512180">
      <w:bodyDiv w:val="1"/>
      <w:marLeft w:val="0"/>
      <w:marRight w:val="0"/>
      <w:marTop w:val="0"/>
      <w:marBottom w:val="0"/>
      <w:divBdr>
        <w:top w:val="none" w:sz="0" w:space="0" w:color="auto"/>
        <w:left w:val="none" w:sz="0" w:space="0" w:color="auto"/>
        <w:bottom w:val="none" w:sz="0" w:space="0" w:color="auto"/>
        <w:right w:val="none" w:sz="0" w:space="0" w:color="auto"/>
      </w:divBdr>
    </w:div>
    <w:div w:id="1442064682">
      <w:bodyDiv w:val="1"/>
      <w:marLeft w:val="0"/>
      <w:marRight w:val="0"/>
      <w:marTop w:val="0"/>
      <w:marBottom w:val="0"/>
      <w:divBdr>
        <w:top w:val="none" w:sz="0" w:space="0" w:color="auto"/>
        <w:left w:val="none" w:sz="0" w:space="0" w:color="auto"/>
        <w:bottom w:val="none" w:sz="0" w:space="0" w:color="auto"/>
        <w:right w:val="none" w:sz="0" w:space="0" w:color="auto"/>
      </w:divBdr>
    </w:div>
    <w:div w:id="1545941023">
      <w:bodyDiv w:val="1"/>
      <w:marLeft w:val="0"/>
      <w:marRight w:val="0"/>
      <w:marTop w:val="0"/>
      <w:marBottom w:val="0"/>
      <w:divBdr>
        <w:top w:val="none" w:sz="0" w:space="0" w:color="auto"/>
        <w:left w:val="none" w:sz="0" w:space="0" w:color="auto"/>
        <w:bottom w:val="none" w:sz="0" w:space="0" w:color="auto"/>
        <w:right w:val="none" w:sz="0" w:space="0" w:color="auto"/>
      </w:divBdr>
    </w:div>
    <w:div w:id="1625193356">
      <w:bodyDiv w:val="1"/>
      <w:marLeft w:val="0"/>
      <w:marRight w:val="0"/>
      <w:marTop w:val="0"/>
      <w:marBottom w:val="0"/>
      <w:divBdr>
        <w:top w:val="none" w:sz="0" w:space="0" w:color="auto"/>
        <w:left w:val="none" w:sz="0" w:space="0" w:color="auto"/>
        <w:bottom w:val="none" w:sz="0" w:space="0" w:color="auto"/>
        <w:right w:val="none" w:sz="0" w:space="0" w:color="auto"/>
      </w:divBdr>
    </w:div>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07393544">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 w:id="214152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5"/>
        <w:category>
          <w:name w:val="Geral"/>
          <w:gallery w:val="placeholder"/>
        </w:category>
        <w:types>
          <w:type w:val="bbPlcHdr"/>
        </w:types>
        <w:behaviors>
          <w:behavior w:val="content"/>
        </w:behaviors>
        <w:guid w:val="{EA61185D-9DD0-48E4-9FA6-619B4DBBF93D}"/>
      </w:docPartPr>
      <w:docPartBody>
        <w:p w:rsidR="00277A3F" w:rsidRDefault="00BA23E6">
          <w:r w:rsidRPr="008B3D7D">
            <w:rPr>
              <w:rStyle w:val="TextodoEspaoReservado"/>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8100AAF7" w:usb1="0000807B" w:usb2="00000008" w:usb3="00000000" w:csb0="000100FF" w:csb1="00000000"/>
  </w:font>
  <w:font w:name="OpenSymbol">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23E6"/>
    <w:rsid w:val="000C33A2"/>
    <w:rsid w:val="00164D8D"/>
    <w:rsid w:val="00171836"/>
    <w:rsid w:val="00277A3F"/>
    <w:rsid w:val="003049DD"/>
    <w:rsid w:val="005970C1"/>
    <w:rsid w:val="005D0ACC"/>
    <w:rsid w:val="00632D1E"/>
    <w:rsid w:val="006E0820"/>
    <w:rsid w:val="006F1A6D"/>
    <w:rsid w:val="00835710"/>
    <w:rsid w:val="008D7368"/>
    <w:rsid w:val="00A73DA8"/>
    <w:rsid w:val="00BA23E6"/>
    <w:rsid w:val="00BC6DF2"/>
    <w:rsid w:val="00C50A9D"/>
    <w:rsid w:val="00D76840"/>
    <w:rsid w:val="00E03006"/>
    <w:rsid w:val="00EA53A0"/>
    <w:rsid w:val="00EC11F7"/>
    <w:rsid w:val="00F275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27547"/>
    <w:rPr>
      <w:color w:val="808080"/>
    </w:rPr>
  </w:style>
  <w:style w:type="paragraph" w:customStyle="1" w:styleId="604CBB3FDE964DCD91860CD2D53BE03F">
    <w:name w:val="604CBB3FDE964DCD91860CD2D53BE03F"/>
    <w:rsid w:val="00BA23E6"/>
  </w:style>
  <w:style w:type="paragraph" w:customStyle="1" w:styleId="054F6656DDE84E05ACC1A34FA27F4F87">
    <w:name w:val="054F6656DDE84E05ACC1A34FA27F4F87"/>
    <w:rsid w:val="00F27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06A81-A2E3-4139-9553-9DBEF4256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7158</TotalTime>
  <Pages>34</Pages>
  <Words>7588</Words>
  <Characters>40981</Characters>
  <Application>Microsoft Office Word</Application>
  <DocSecurity>0</DocSecurity>
  <Lines>341</Lines>
  <Paragraphs>96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48473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Profs. Tadeu Melo Jr, Carlos E F Roland, Fernanda</dc:creator>
  <cp:keywords/>
  <dc:description/>
  <cp:lastModifiedBy>Bianca</cp:lastModifiedBy>
  <cp:revision>4</cp:revision>
  <cp:lastPrinted>2016-03-17T13:59:00Z</cp:lastPrinted>
  <dcterms:created xsi:type="dcterms:W3CDTF">2019-04-09T13:46:00Z</dcterms:created>
  <dcterms:modified xsi:type="dcterms:W3CDTF">2019-06-15T06:17:00Z</dcterms:modified>
</cp:coreProperties>
</file>